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2-1"/>
        <w:tblW w:w="8642" w:type="dxa"/>
        <w:shd w:val="clear" w:color="auto" w:fill="95DD9F" w:themeFill="background1" w:themeFillShade="D9"/>
        <w:tblLayout w:type="fixed"/>
        <w:tblLook w:val="0000" w:firstRow="0" w:lastRow="0" w:firstColumn="0" w:lastColumn="0" w:noHBand="0" w:noVBand="0"/>
      </w:tblPr>
      <w:tblGrid>
        <w:gridCol w:w="1768"/>
        <w:gridCol w:w="2335"/>
        <w:gridCol w:w="1740"/>
        <w:gridCol w:w="2799"/>
      </w:tblGrid>
      <w:tr w:rsidR="00CB2501" w:rsidRPr="00306850" w:rsidTr="006E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rPr>
                <w:rFonts w:ascii="Consolas" w:eastAsiaTheme="minorEastAsia" w:hAnsi="Consolas" w:cs="Consolas"/>
                <w:bCs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bCs/>
                <w:sz w:val="28"/>
                <w:szCs w:val="28"/>
              </w:rPr>
              <w:t>文件编号</w:t>
            </w:r>
          </w:p>
        </w:tc>
        <w:tc>
          <w:tcPr>
            <w:tcW w:w="2335" w:type="dxa"/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bCs/>
                <w:sz w:val="28"/>
                <w:szCs w:val="28"/>
              </w:rPr>
              <w:t>受控编号</w:t>
            </w:r>
          </w:p>
        </w:tc>
        <w:tc>
          <w:tcPr>
            <w:tcW w:w="2799" w:type="dxa"/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ind w:firstLine="2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8"/>
                <w:szCs w:val="28"/>
              </w:rPr>
            </w:pPr>
          </w:p>
        </w:tc>
      </w:tr>
      <w:tr w:rsidR="00CB2501" w:rsidRPr="00306850" w:rsidTr="006E0956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ind w:hanging="28"/>
              <w:rPr>
                <w:rFonts w:ascii="Consolas" w:eastAsiaTheme="minorEastAsia" w:hAnsi="Consolas" w:cs="Consolas"/>
                <w:bCs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bCs/>
                <w:sz w:val="28"/>
                <w:szCs w:val="28"/>
              </w:rPr>
              <w:t>版次</w:t>
            </w:r>
          </w:p>
        </w:tc>
        <w:tc>
          <w:tcPr>
            <w:tcW w:w="2335" w:type="dxa"/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sz w:val="28"/>
                <w:szCs w:val="28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bCs/>
                <w:sz w:val="28"/>
                <w:szCs w:val="28"/>
              </w:rPr>
              <w:t>密级</w:t>
            </w:r>
          </w:p>
        </w:tc>
        <w:tc>
          <w:tcPr>
            <w:tcW w:w="2799" w:type="dxa"/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sz w:val="28"/>
                <w:szCs w:val="28"/>
              </w:rPr>
              <w:t>内部公开</w:t>
            </w:r>
          </w:p>
        </w:tc>
      </w:tr>
      <w:tr w:rsidR="00CB2501" w:rsidRPr="00306850" w:rsidTr="006E0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68" w:type="dxa"/>
            <w:tcBorders>
              <w:left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ind w:hanging="28"/>
              <w:rPr>
                <w:rFonts w:ascii="Consolas" w:eastAsiaTheme="minorEastAsia" w:hAnsi="Consolas" w:cs="Consolas"/>
                <w:bCs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bCs/>
                <w:sz w:val="28"/>
                <w:szCs w:val="28"/>
              </w:rPr>
              <w:t>总页数</w:t>
            </w:r>
          </w:p>
        </w:tc>
        <w:tc>
          <w:tcPr>
            <w:tcW w:w="2335" w:type="dxa"/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0" w:type="dxa"/>
            <w:tcBorders>
              <w:left w:val="none" w:sz="0" w:space="0" w:color="auto"/>
              <w:right w:val="none" w:sz="0" w:space="0" w:color="auto"/>
            </w:tcBorders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rPr>
                <w:rFonts w:ascii="Consolas" w:eastAsiaTheme="minorEastAsia" w:hAnsi="Consolas" w:cs="Consolas"/>
                <w:bCs/>
                <w:sz w:val="28"/>
                <w:szCs w:val="28"/>
              </w:rPr>
            </w:pPr>
            <w:r w:rsidRPr="00306850">
              <w:rPr>
                <w:rFonts w:ascii="Consolas" w:eastAsiaTheme="minorEastAsia" w:hAnsi="Consolas" w:cs="Consolas"/>
                <w:bCs/>
                <w:sz w:val="28"/>
                <w:szCs w:val="28"/>
              </w:rPr>
              <w:t>附录</w:t>
            </w:r>
          </w:p>
        </w:tc>
        <w:tc>
          <w:tcPr>
            <w:tcW w:w="2799" w:type="dxa"/>
            <w:shd w:val="clear" w:color="auto" w:fill="95DD9F" w:themeFill="background1" w:themeFillShade="D9"/>
          </w:tcPr>
          <w:p w:rsidR="00CB2501" w:rsidRPr="00306850" w:rsidRDefault="00CB2501" w:rsidP="00D277D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8"/>
                <w:szCs w:val="28"/>
              </w:rPr>
            </w:pPr>
          </w:p>
        </w:tc>
      </w:tr>
    </w:tbl>
    <w:p w:rsidR="00BE0D97" w:rsidRPr="00306850" w:rsidRDefault="00BE0D97" w:rsidP="00BE0D97">
      <w:pPr>
        <w:spacing w:line="312" w:lineRule="atLeast"/>
        <w:ind w:left="420" w:firstLine="420"/>
        <w:rPr>
          <w:rFonts w:ascii="Consolas" w:eastAsiaTheme="minorEastAsia" w:hAnsi="Consolas" w:cs="Consolas"/>
          <w:b/>
          <w:bCs/>
          <w:sz w:val="28"/>
          <w:szCs w:val="28"/>
        </w:rPr>
      </w:pPr>
    </w:p>
    <w:p w:rsidR="00A342E6" w:rsidRPr="00306850" w:rsidRDefault="00BE0D97" w:rsidP="00843005">
      <w:pPr>
        <w:spacing w:line="312" w:lineRule="atLeast"/>
        <w:ind w:left="840" w:firstLine="420"/>
        <w:jc w:val="right"/>
        <w:rPr>
          <w:rFonts w:ascii="Consolas" w:eastAsia="华文隶书" w:hAnsi="Consolas" w:cs="Consolas"/>
          <w:b/>
          <w:bCs/>
          <w:sz w:val="48"/>
          <w:szCs w:val="48"/>
        </w:rPr>
      </w:pPr>
      <w:r w:rsidRPr="00306850">
        <w:rPr>
          <w:rFonts w:ascii="Consolas" w:eastAsia="华文隶书" w:hAnsi="Consolas" w:cs="Consolas"/>
          <w:b/>
          <w:bCs/>
          <w:sz w:val="48"/>
          <w:szCs w:val="48"/>
        </w:rPr>
        <w:t>P2P</w:t>
      </w:r>
      <w:r w:rsidRPr="00306850">
        <w:rPr>
          <w:rFonts w:ascii="Consolas" w:eastAsia="华文隶书" w:hAnsi="Consolas" w:cs="Consolas"/>
          <w:b/>
          <w:bCs/>
          <w:sz w:val="48"/>
          <w:szCs w:val="48"/>
        </w:rPr>
        <w:t>标准版</w:t>
      </w:r>
    </w:p>
    <w:p w:rsidR="00FA1DCA" w:rsidRPr="00306850" w:rsidRDefault="0083309B" w:rsidP="00843005">
      <w:pPr>
        <w:spacing w:line="312" w:lineRule="atLeast"/>
        <w:ind w:left="840" w:firstLine="420"/>
        <w:jc w:val="right"/>
        <w:rPr>
          <w:rFonts w:ascii="Consolas" w:eastAsiaTheme="minorEastAsia" w:hAnsi="Consolas" w:cs="Consolas"/>
          <w:b/>
          <w:bCs/>
          <w:sz w:val="48"/>
          <w:szCs w:val="48"/>
        </w:rPr>
      </w:pPr>
      <w:r w:rsidRPr="00306850">
        <w:rPr>
          <w:rFonts w:ascii="Consolas" w:eastAsiaTheme="minorEastAsia" w:hAnsi="Consolas" w:cs="Consolas"/>
          <w:b/>
          <w:bCs/>
          <w:sz w:val="48"/>
          <w:szCs w:val="48"/>
        </w:rPr>
        <w:t>MySQL</w:t>
      </w:r>
      <w:r w:rsidR="00EC5E9F" w:rsidRPr="00306850">
        <w:rPr>
          <w:rFonts w:ascii="Consolas" w:eastAsiaTheme="minorEastAsia" w:hAnsi="Consolas" w:cs="Consolas"/>
          <w:b/>
          <w:bCs/>
          <w:sz w:val="48"/>
          <w:szCs w:val="48"/>
        </w:rPr>
        <w:t xml:space="preserve"> </w:t>
      </w:r>
      <w:r w:rsidR="008A4D08" w:rsidRPr="00306850">
        <w:rPr>
          <w:rFonts w:ascii="Consolas" w:eastAsiaTheme="minorEastAsia" w:hAnsi="Consolas" w:cs="Consolas"/>
          <w:b/>
          <w:bCs/>
          <w:sz w:val="48"/>
          <w:szCs w:val="48"/>
        </w:rPr>
        <w:t>5</w:t>
      </w:r>
      <w:r w:rsidR="00DE7889" w:rsidRPr="00306850">
        <w:rPr>
          <w:rFonts w:ascii="Consolas" w:eastAsiaTheme="minorEastAsia" w:hAnsi="Consolas" w:cs="Consolas"/>
          <w:b/>
          <w:bCs/>
          <w:sz w:val="48"/>
          <w:szCs w:val="48"/>
        </w:rPr>
        <w:t>数据库</w:t>
      </w:r>
      <w:r w:rsidR="007175AF" w:rsidRPr="00306850">
        <w:rPr>
          <w:rFonts w:ascii="Consolas" w:eastAsiaTheme="minorEastAsia" w:hAnsi="Consolas" w:cs="Consolas"/>
          <w:b/>
          <w:bCs/>
          <w:sz w:val="48"/>
          <w:szCs w:val="48"/>
        </w:rPr>
        <w:t>规范</w:t>
      </w:r>
    </w:p>
    <w:p w:rsidR="00CB2501" w:rsidRPr="00306850" w:rsidRDefault="00843005" w:rsidP="00843005">
      <w:pPr>
        <w:pStyle w:val="af8"/>
        <w:spacing w:line="312" w:lineRule="atLeast"/>
        <w:ind w:left="4980" w:firstLineChars="0" w:firstLine="0"/>
        <w:rPr>
          <w:rFonts w:ascii="Consolas" w:eastAsiaTheme="minorEastAsia" w:hAnsi="Consolas" w:cs="Consolas"/>
          <w:b/>
          <w:bCs/>
          <w:sz w:val="48"/>
          <w:szCs w:val="48"/>
        </w:rPr>
      </w:pPr>
      <w:r w:rsidRPr="00306850">
        <w:rPr>
          <w:rFonts w:ascii="Consolas" w:eastAsiaTheme="minorEastAsia" w:hAnsi="Consolas" w:cs="Consolas"/>
          <w:b/>
          <w:bCs/>
          <w:sz w:val="48"/>
          <w:szCs w:val="48"/>
        </w:rPr>
        <w:t xml:space="preserve">      </w:t>
      </w:r>
    </w:p>
    <w:p w:rsidR="0058137D" w:rsidRPr="00306850" w:rsidRDefault="0058137D" w:rsidP="00CB2501">
      <w:pPr>
        <w:spacing w:line="312" w:lineRule="atLeast"/>
        <w:ind w:firstLine="1446"/>
        <w:rPr>
          <w:rFonts w:ascii="Consolas" w:eastAsiaTheme="minorEastAsia" w:hAnsi="Consolas" w:cs="Consolas"/>
          <w:b/>
          <w:bCs/>
          <w:sz w:val="48"/>
          <w:szCs w:val="48"/>
        </w:rPr>
      </w:pPr>
    </w:p>
    <w:p w:rsidR="0058137D" w:rsidRPr="00306850" w:rsidRDefault="0058137D" w:rsidP="00CB2501">
      <w:pPr>
        <w:spacing w:line="312" w:lineRule="atLeast"/>
        <w:ind w:firstLine="1446"/>
        <w:rPr>
          <w:rFonts w:ascii="Consolas" w:eastAsiaTheme="minorEastAsia" w:hAnsi="Consolas" w:cs="Consolas"/>
          <w:b/>
          <w:bCs/>
          <w:sz w:val="48"/>
          <w:szCs w:val="48"/>
        </w:rPr>
      </w:pPr>
    </w:p>
    <w:p w:rsidR="0058137D" w:rsidRPr="00306850" w:rsidRDefault="0058137D" w:rsidP="006D308D">
      <w:pPr>
        <w:spacing w:line="312" w:lineRule="atLeast"/>
        <w:rPr>
          <w:rFonts w:ascii="Consolas" w:eastAsiaTheme="minorEastAsia" w:hAnsi="Consolas" w:cs="Consolas"/>
          <w:b/>
          <w:bCs/>
          <w:sz w:val="48"/>
          <w:szCs w:val="48"/>
        </w:rPr>
      </w:pPr>
    </w:p>
    <w:p w:rsidR="0058137D" w:rsidRPr="00306850" w:rsidRDefault="0058137D" w:rsidP="00CB2501">
      <w:pPr>
        <w:spacing w:line="312" w:lineRule="atLeast"/>
        <w:ind w:firstLine="1446"/>
        <w:rPr>
          <w:rFonts w:ascii="Consolas" w:eastAsiaTheme="minorEastAsia" w:hAnsi="Consolas" w:cs="Consolas"/>
          <w:b/>
          <w:bCs/>
          <w:sz w:val="48"/>
          <w:szCs w:val="48"/>
        </w:rPr>
      </w:pPr>
    </w:p>
    <w:p w:rsidR="0058137D" w:rsidRPr="00306850" w:rsidRDefault="0058137D" w:rsidP="00CB2501">
      <w:pPr>
        <w:spacing w:line="312" w:lineRule="atLeast"/>
        <w:ind w:firstLine="1446"/>
        <w:rPr>
          <w:rFonts w:ascii="Consolas" w:eastAsiaTheme="minorEastAsia" w:hAnsi="Consolas" w:cs="Consolas"/>
          <w:b/>
          <w:bCs/>
          <w:sz w:val="28"/>
          <w:szCs w:val="28"/>
        </w:rPr>
      </w:pPr>
    </w:p>
    <w:p w:rsidR="00CB2501" w:rsidRPr="00306850" w:rsidRDefault="00CB2501" w:rsidP="00CB2501">
      <w:pPr>
        <w:spacing w:line="360" w:lineRule="auto"/>
        <w:ind w:leftChars="202" w:left="424"/>
        <w:rPr>
          <w:rFonts w:ascii="Consolas" w:eastAsiaTheme="minorEastAsia" w:hAnsi="Consolas" w:cs="Consolas"/>
          <w:sz w:val="28"/>
          <w:szCs w:val="28"/>
        </w:rPr>
      </w:pPr>
      <w:r w:rsidRPr="00306850">
        <w:rPr>
          <w:rFonts w:ascii="Consolas" w:eastAsiaTheme="minorEastAsia" w:hAnsi="Consolas" w:cs="Consolas"/>
          <w:b/>
          <w:bCs/>
          <w:sz w:val="28"/>
          <w:szCs w:val="28"/>
        </w:rPr>
        <w:t>作者：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 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>肖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  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>浪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   </w:t>
      </w:r>
      <w:r w:rsidRPr="00306850">
        <w:rPr>
          <w:rFonts w:ascii="Consolas" w:eastAsiaTheme="minorEastAsia" w:hAnsi="Consolas" w:cs="Consolas"/>
          <w:sz w:val="28"/>
          <w:szCs w:val="28"/>
        </w:rPr>
        <w:t xml:space="preserve">                    </w:t>
      </w:r>
      <w:r w:rsidRPr="00306850">
        <w:rPr>
          <w:rFonts w:ascii="Consolas" w:eastAsiaTheme="minorEastAsia" w:hAnsi="Consolas" w:cs="Consolas"/>
          <w:b/>
          <w:bCs/>
          <w:sz w:val="28"/>
          <w:szCs w:val="28"/>
        </w:rPr>
        <w:t>日期：</w:t>
      </w:r>
      <w:r w:rsidR="00880F4F" w:rsidRPr="00306850">
        <w:rPr>
          <w:rFonts w:ascii="Consolas" w:eastAsiaTheme="minorEastAsia" w:hAnsi="Consolas" w:cs="Consolas"/>
          <w:sz w:val="28"/>
          <w:szCs w:val="28"/>
          <w:u w:val="single"/>
        </w:rPr>
        <w:t>2014-10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-11 </w:t>
      </w:r>
    </w:p>
    <w:p w:rsidR="00CB2501" w:rsidRPr="00306850" w:rsidRDefault="00CB2501" w:rsidP="00CB2501">
      <w:pPr>
        <w:spacing w:line="360" w:lineRule="auto"/>
        <w:ind w:leftChars="202" w:left="424"/>
        <w:rPr>
          <w:rFonts w:ascii="Consolas" w:eastAsiaTheme="minorEastAsia" w:hAnsi="Consolas" w:cs="Consolas"/>
          <w:b/>
          <w:bCs/>
          <w:sz w:val="28"/>
          <w:szCs w:val="28"/>
          <w:u w:val="single"/>
        </w:rPr>
      </w:pPr>
      <w:r w:rsidRPr="00306850">
        <w:rPr>
          <w:rFonts w:ascii="Consolas" w:eastAsiaTheme="minorEastAsia" w:hAnsi="Consolas" w:cs="Consolas"/>
          <w:b/>
          <w:bCs/>
          <w:sz w:val="28"/>
          <w:szCs w:val="28"/>
        </w:rPr>
        <w:t>批准：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</w:t>
      </w:r>
      <w:r w:rsidRPr="00306850">
        <w:rPr>
          <w:rFonts w:ascii="Consolas" w:eastAsiaTheme="minorEastAsia" w:hAnsi="Consolas" w:cs="Consolas"/>
          <w:sz w:val="28"/>
          <w:szCs w:val="28"/>
        </w:rPr>
        <w:t xml:space="preserve">                    </w:t>
      </w:r>
      <w:r w:rsidRPr="00306850">
        <w:rPr>
          <w:rFonts w:ascii="Consolas" w:eastAsiaTheme="minorEastAsia" w:hAnsi="Consolas" w:cs="Consolas"/>
          <w:b/>
          <w:bCs/>
          <w:sz w:val="28"/>
          <w:szCs w:val="28"/>
        </w:rPr>
        <w:t>日期：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</w:t>
      </w:r>
    </w:p>
    <w:p w:rsidR="00CB2501" w:rsidRPr="00306850" w:rsidRDefault="00CB2501" w:rsidP="00CB2501">
      <w:pPr>
        <w:spacing w:line="360" w:lineRule="auto"/>
        <w:ind w:leftChars="202" w:left="424"/>
        <w:rPr>
          <w:rFonts w:ascii="Consolas" w:eastAsiaTheme="minorEastAsia" w:hAnsi="Consolas" w:cs="Consolas"/>
          <w:b/>
          <w:bCs/>
          <w:sz w:val="28"/>
          <w:szCs w:val="28"/>
          <w:u w:val="single"/>
        </w:rPr>
      </w:pPr>
      <w:r w:rsidRPr="00306850">
        <w:rPr>
          <w:rFonts w:ascii="Consolas" w:eastAsiaTheme="minorEastAsia" w:hAnsi="Consolas" w:cs="Consolas"/>
          <w:b/>
          <w:bCs/>
          <w:sz w:val="28"/>
          <w:szCs w:val="28"/>
        </w:rPr>
        <w:t>审核：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</w:t>
      </w:r>
      <w:r w:rsidRPr="00306850">
        <w:rPr>
          <w:rFonts w:ascii="Consolas" w:eastAsiaTheme="minorEastAsia" w:hAnsi="Consolas" w:cs="Consolas"/>
          <w:sz w:val="28"/>
          <w:szCs w:val="28"/>
        </w:rPr>
        <w:t xml:space="preserve">                    </w:t>
      </w:r>
      <w:r w:rsidRPr="00306850">
        <w:rPr>
          <w:rFonts w:ascii="Consolas" w:eastAsiaTheme="minorEastAsia" w:hAnsi="Consolas" w:cs="Consolas"/>
          <w:b/>
          <w:bCs/>
          <w:sz w:val="28"/>
          <w:szCs w:val="28"/>
        </w:rPr>
        <w:t>日期：</w:t>
      </w:r>
      <w:r w:rsidRPr="00306850">
        <w:rPr>
          <w:rFonts w:ascii="Consolas" w:eastAsiaTheme="minorEastAsia" w:hAnsi="Consolas" w:cs="Consolas"/>
          <w:sz w:val="28"/>
          <w:szCs w:val="28"/>
          <w:u w:val="single"/>
        </w:rPr>
        <w:t xml:space="preserve">           </w:t>
      </w:r>
    </w:p>
    <w:p w:rsidR="00CB2501" w:rsidRPr="00306850" w:rsidRDefault="00CB2501" w:rsidP="008C5ECF">
      <w:pPr>
        <w:spacing w:line="360" w:lineRule="auto"/>
        <w:ind w:firstLineChars="187" w:firstLine="394"/>
        <w:rPr>
          <w:rFonts w:ascii="Consolas" w:eastAsiaTheme="minorEastAsia" w:hAnsi="Consolas" w:cs="Consolas"/>
          <w:b/>
          <w:bCs/>
          <w:szCs w:val="21"/>
          <w:u w:val="single"/>
        </w:rPr>
      </w:pPr>
    </w:p>
    <w:p w:rsidR="00CB2501" w:rsidRPr="00306850" w:rsidRDefault="00CB2501" w:rsidP="00CB2501">
      <w:pPr>
        <w:spacing w:line="360" w:lineRule="auto"/>
        <w:jc w:val="center"/>
        <w:rPr>
          <w:rFonts w:ascii="Consolas" w:eastAsiaTheme="minorEastAsia" w:hAnsi="Consolas" w:cs="Consolas"/>
          <w:szCs w:val="21"/>
        </w:rPr>
      </w:pPr>
    </w:p>
    <w:p w:rsidR="00CB2501" w:rsidRPr="00306850" w:rsidRDefault="00CB2501" w:rsidP="00CB2501">
      <w:pPr>
        <w:spacing w:line="312" w:lineRule="atLeast"/>
        <w:jc w:val="center"/>
        <w:rPr>
          <w:rFonts w:ascii="Consolas" w:eastAsiaTheme="minorEastAsia" w:hAnsi="Consolas" w:cs="Consolas"/>
          <w:szCs w:val="21"/>
        </w:rPr>
      </w:pPr>
      <w:r w:rsidRPr="00306850">
        <w:rPr>
          <w:rFonts w:ascii="Consolas" w:eastAsiaTheme="minorEastAsia" w:hAnsi="Consolas" w:cs="Consolas"/>
          <w:szCs w:val="21"/>
        </w:rPr>
        <w:t>（版权所有，翻版必究）</w:t>
      </w:r>
    </w:p>
    <w:p w:rsidR="00CB2501" w:rsidRPr="00306850" w:rsidRDefault="00CB2501" w:rsidP="00CB2501">
      <w:pPr>
        <w:rPr>
          <w:rFonts w:ascii="Consolas" w:eastAsiaTheme="minorEastAsia" w:hAnsi="Consolas" w:cs="Consolas"/>
          <w:szCs w:val="21"/>
        </w:rPr>
      </w:pPr>
    </w:p>
    <w:p w:rsidR="00CB2501" w:rsidRPr="00306850" w:rsidRDefault="00CB2501" w:rsidP="00CB2501">
      <w:pPr>
        <w:rPr>
          <w:rFonts w:ascii="Consolas" w:eastAsiaTheme="minorEastAsia" w:hAnsi="Consolas" w:cs="Consolas"/>
          <w:b/>
          <w:bCs/>
          <w:szCs w:val="21"/>
        </w:rPr>
      </w:pPr>
      <w:r w:rsidRPr="00306850">
        <w:rPr>
          <w:rFonts w:ascii="Consolas" w:eastAsiaTheme="minorEastAsia" w:hAnsi="Consolas" w:cs="Consolas"/>
          <w:szCs w:val="21"/>
        </w:rPr>
        <w:br w:type="page"/>
      </w:r>
      <w:r w:rsidRPr="00306850">
        <w:rPr>
          <w:rFonts w:ascii="Consolas" w:eastAsiaTheme="minorEastAsia" w:hAnsi="Consolas" w:cs="Consolas"/>
          <w:b/>
          <w:bCs/>
          <w:szCs w:val="21"/>
        </w:rPr>
        <w:lastRenderedPageBreak/>
        <w:t>文件修改记录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3"/>
        <w:gridCol w:w="1335"/>
        <w:gridCol w:w="2520"/>
        <w:gridCol w:w="1260"/>
        <w:gridCol w:w="1080"/>
        <w:gridCol w:w="1080"/>
      </w:tblGrid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b/>
                <w:bCs/>
                <w:szCs w:val="21"/>
              </w:rPr>
            </w:pPr>
            <w:r w:rsidRPr="00306850">
              <w:rPr>
                <w:rFonts w:ascii="Consolas" w:eastAsiaTheme="minorEastAsia" w:hAnsi="Consolas" w:cs="Consolas"/>
                <w:b/>
                <w:bCs/>
                <w:szCs w:val="21"/>
              </w:rPr>
              <w:t>修改日期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rPr>
                <w:rFonts w:ascii="Consolas" w:eastAsiaTheme="minorEastAsia" w:hAnsi="Consolas" w:cs="Consolas"/>
                <w:b/>
                <w:bCs/>
                <w:szCs w:val="21"/>
              </w:rPr>
            </w:pPr>
            <w:r w:rsidRPr="00306850">
              <w:rPr>
                <w:rFonts w:ascii="Consolas" w:eastAsiaTheme="minorEastAsia" w:hAnsi="Consolas" w:cs="Consolas"/>
                <w:b/>
                <w:bCs/>
                <w:szCs w:val="21"/>
              </w:rPr>
              <w:t>修改状态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b/>
                <w:bCs/>
                <w:szCs w:val="21"/>
              </w:rPr>
            </w:pPr>
            <w:r w:rsidRPr="00306850">
              <w:rPr>
                <w:rFonts w:ascii="Consolas" w:eastAsiaTheme="minorEastAsia" w:hAnsi="Consolas" w:cs="Consolas"/>
                <w:b/>
                <w:bCs/>
                <w:szCs w:val="21"/>
              </w:rPr>
              <w:t>修改页码及条款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b/>
                <w:bCs/>
                <w:szCs w:val="21"/>
              </w:rPr>
            </w:pPr>
            <w:r w:rsidRPr="00306850">
              <w:rPr>
                <w:rFonts w:ascii="Consolas" w:eastAsiaTheme="minorEastAsia" w:hAnsi="Consolas" w:cs="Consolas"/>
                <w:b/>
                <w:bCs/>
                <w:szCs w:val="21"/>
              </w:rPr>
              <w:t>修改人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b/>
                <w:bCs/>
                <w:szCs w:val="21"/>
              </w:rPr>
            </w:pPr>
            <w:r w:rsidRPr="00306850">
              <w:rPr>
                <w:rFonts w:ascii="Consolas" w:eastAsiaTheme="minorEastAsia" w:hAnsi="Consolas" w:cs="Consolas"/>
                <w:b/>
                <w:bCs/>
                <w:szCs w:val="21"/>
              </w:rPr>
              <w:t>审核人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b/>
                <w:bCs/>
                <w:szCs w:val="21"/>
              </w:rPr>
            </w:pPr>
            <w:r w:rsidRPr="00306850">
              <w:rPr>
                <w:rFonts w:ascii="Consolas" w:eastAsiaTheme="minorEastAsia" w:hAnsi="Consolas" w:cs="Consolas"/>
                <w:b/>
                <w:bCs/>
                <w:szCs w:val="21"/>
              </w:rPr>
              <w:t>批准人</w:t>
            </w: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146DEB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2014-</w:t>
            </w:r>
            <w:r w:rsidR="00146DEB" w:rsidRPr="00306850">
              <w:rPr>
                <w:rFonts w:ascii="Consolas" w:eastAsiaTheme="minorEastAsia" w:hAnsi="Consolas" w:cs="Consolas"/>
                <w:szCs w:val="21"/>
              </w:rPr>
              <w:t>10</w:t>
            </w:r>
            <w:r w:rsidRPr="00306850">
              <w:rPr>
                <w:rFonts w:ascii="Consolas" w:eastAsiaTheme="minorEastAsia" w:hAnsi="Consolas" w:cs="Consolas"/>
                <w:szCs w:val="21"/>
              </w:rPr>
              <w:t>-11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创建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所有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肖</w:t>
            </w:r>
            <w:r w:rsidRPr="00306850">
              <w:rPr>
                <w:rFonts w:ascii="Consolas" w:eastAsiaTheme="minorEastAsia" w:hAnsi="Consolas" w:cs="Consolas"/>
                <w:szCs w:val="21"/>
              </w:rPr>
              <w:t xml:space="preserve"> </w:t>
            </w:r>
            <w:r w:rsidRPr="00306850">
              <w:rPr>
                <w:rFonts w:ascii="Consolas" w:eastAsiaTheme="minorEastAsia" w:hAnsi="Consolas" w:cs="Consolas"/>
                <w:szCs w:val="21"/>
              </w:rPr>
              <w:t>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355CBE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2014-11-13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355CBE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更新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355CBE" w:rsidP="00F9116F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数据库</w:t>
            </w:r>
            <w:r w:rsidR="00F9116F" w:rsidRPr="00306850">
              <w:rPr>
                <w:rFonts w:ascii="Consolas" w:eastAsiaTheme="minorEastAsia" w:hAnsi="Consolas" w:cs="Consolas"/>
                <w:szCs w:val="21"/>
              </w:rPr>
              <w:t>脚本存储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355CBE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肖</w:t>
            </w:r>
            <w:r w:rsidRPr="00306850">
              <w:rPr>
                <w:rFonts w:ascii="Consolas" w:eastAsiaTheme="minorEastAsia" w:hAnsi="Consolas" w:cs="Consolas"/>
                <w:szCs w:val="21"/>
              </w:rPr>
              <w:t xml:space="preserve"> </w:t>
            </w:r>
            <w:r w:rsidRPr="00306850">
              <w:rPr>
                <w:rFonts w:ascii="Consolas" w:eastAsiaTheme="minorEastAsia" w:hAnsi="Consolas" w:cs="Consolas"/>
                <w:szCs w:val="21"/>
              </w:rPr>
              <w:t>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11517E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2014-12-31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D970D9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修订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D970D9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增加数据库脚本操作规范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D970D9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  <w:r w:rsidRPr="00306850">
              <w:rPr>
                <w:rFonts w:ascii="Consolas" w:eastAsiaTheme="minorEastAsia" w:hAnsi="Consolas" w:cs="Consolas"/>
                <w:szCs w:val="21"/>
              </w:rPr>
              <w:t>肖</w:t>
            </w:r>
            <w:r w:rsidRPr="00306850">
              <w:rPr>
                <w:rFonts w:ascii="Consolas" w:eastAsiaTheme="minorEastAsia" w:hAnsi="Consolas" w:cs="Consolas"/>
                <w:szCs w:val="21"/>
              </w:rPr>
              <w:t xml:space="preserve"> </w:t>
            </w:r>
            <w:r w:rsidRPr="00306850">
              <w:rPr>
                <w:rFonts w:ascii="Consolas" w:eastAsiaTheme="minorEastAsia" w:hAnsi="Consolas" w:cs="Consolas"/>
                <w:szCs w:val="21"/>
              </w:rPr>
              <w:t>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pStyle w:val="af3"/>
              <w:spacing w:before="0" w:after="0" w:line="360" w:lineRule="auto"/>
              <w:rPr>
                <w:rFonts w:ascii="Consolas" w:eastAsiaTheme="minorEastAsia" w:hAnsi="Consolas" w:cs="Consolas"/>
                <w:sz w:val="21"/>
                <w:szCs w:val="21"/>
              </w:rPr>
            </w:pPr>
          </w:p>
        </w:tc>
      </w:tr>
      <w:tr w:rsidR="00CB2501" w:rsidRPr="00306850" w:rsidTr="00D277D1">
        <w:trPr>
          <w:cantSplit/>
          <w:trHeight w:val="461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  <w:tr w:rsidR="00CB2501" w:rsidRPr="00306850" w:rsidTr="00D277D1">
        <w:trPr>
          <w:cantSplit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501" w:rsidRPr="00306850" w:rsidRDefault="00CB2501" w:rsidP="00D277D1">
            <w:pPr>
              <w:spacing w:line="360" w:lineRule="auto"/>
              <w:jc w:val="center"/>
              <w:rPr>
                <w:rFonts w:ascii="Consolas" w:eastAsiaTheme="minorEastAsia" w:hAnsi="Consolas" w:cs="Consolas"/>
                <w:szCs w:val="21"/>
              </w:rPr>
            </w:pPr>
          </w:p>
        </w:tc>
      </w:tr>
    </w:tbl>
    <w:p w:rsidR="00CB2501" w:rsidRPr="00306850" w:rsidRDefault="00CB2501" w:rsidP="00CB2501">
      <w:pPr>
        <w:pStyle w:val="af6"/>
        <w:ind w:firstLine="473"/>
        <w:rPr>
          <w:rFonts w:ascii="Consolas" w:eastAsiaTheme="minorEastAsia" w:hAnsi="Consolas" w:cs="Consolas"/>
          <w:sz w:val="21"/>
          <w:szCs w:val="21"/>
        </w:rPr>
      </w:pPr>
    </w:p>
    <w:p w:rsidR="00CB2501" w:rsidRPr="00306850" w:rsidRDefault="00CB2501" w:rsidP="00CB2501">
      <w:pPr>
        <w:pStyle w:val="af6"/>
        <w:ind w:firstLine="473"/>
        <w:rPr>
          <w:rFonts w:ascii="Consolas" w:eastAsiaTheme="minorEastAsia" w:hAnsi="Consolas" w:cs="Consolas"/>
          <w:sz w:val="21"/>
          <w:szCs w:val="21"/>
        </w:rPr>
        <w:sectPr w:rsidR="00CB2501" w:rsidRPr="00306850" w:rsidSect="006E0956">
          <w:headerReference w:type="default" r:id="rId9"/>
          <w:footerReference w:type="default" r:id="rId10"/>
          <w:headerReference w:type="first" r:id="rId11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CB2501" w:rsidRPr="00306850" w:rsidRDefault="00CB2501" w:rsidP="00CB2501">
      <w:pPr>
        <w:pStyle w:val="af6"/>
        <w:ind w:firstLineChars="0" w:firstLine="0"/>
        <w:jc w:val="center"/>
        <w:rPr>
          <w:rFonts w:ascii="Consolas" w:eastAsiaTheme="minorEastAsia" w:hAnsi="Consolas" w:cs="Consolas"/>
          <w:b/>
          <w:sz w:val="44"/>
          <w:szCs w:val="44"/>
        </w:rPr>
      </w:pPr>
      <w:r w:rsidRPr="00306850">
        <w:rPr>
          <w:rFonts w:ascii="Consolas" w:eastAsiaTheme="minorEastAsia" w:hAnsi="Consolas" w:cs="Consolas"/>
          <w:b/>
          <w:sz w:val="44"/>
          <w:szCs w:val="44"/>
        </w:rPr>
        <w:lastRenderedPageBreak/>
        <w:t>目</w:t>
      </w:r>
      <w:r w:rsidRPr="00306850">
        <w:rPr>
          <w:rFonts w:ascii="Consolas" w:eastAsiaTheme="minorEastAsia" w:hAnsi="Consolas" w:cs="Consolas"/>
          <w:b/>
          <w:sz w:val="44"/>
          <w:szCs w:val="44"/>
        </w:rPr>
        <w:t xml:space="preserve">   </w:t>
      </w:r>
      <w:r w:rsidRPr="00306850">
        <w:rPr>
          <w:rFonts w:ascii="Consolas" w:eastAsiaTheme="minorEastAsia" w:hAnsi="Consolas" w:cs="Consolas"/>
          <w:b/>
          <w:sz w:val="44"/>
          <w:szCs w:val="44"/>
        </w:rPr>
        <w:t>录</w:t>
      </w:r>
    </w:p>
    <w:p w:rsidR="00062C3D" w:rsidRDefault="00CB2501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306850">
        <w:rPr>
          <w:rFonts w:ascii="Consolas" w:eastAsiaTheme="minorEastAsia" w:hAnsi="Consolas" w:cs="Consolas"/>
          <w:sz w:val="21"/>
          <w:szCs w:val="21"/>
        </w:rPr>
        <w:fldChar w:fldCharType="begin"/>
      </w:r>
      <w:r w:rsidRPr="00306850">
        <w:rPr>
          <w:rFonts w:ascii="Consolas" w:eastAsiaTheme="minorEastAsia" w:hAnsi="Consolas" w:cs="Consolas"/>
          <w:sz w:val="21"/>
          <w:szCs w:val="21"/>
        </w:rPr>
        <w:instrText xml:space="preserve"> TOC \o "1-3" \h \z \u </w:instrText>
      </w:r>
      <w:r w:rsidRPr="00306850">
        <w:rPr>
          <w:rFonts w:ascii="Consolas" w:eastAsiaTheme="minorEastAsia" w:hAnsi="Consolas" w:cs="Consolas"/>
          <w:sz w:val="21"/>
          <w:szCs w:val="21"/>
        </w:rPr>
        <w:fldChar w:fldCharType="separate"/>
      </w:r>
      <w:hyperlink w:anchor="_Toc407787805" w:history="1">
        <w:r w:rsidR="00062C3D" w:rsidRPr="00EB5C50">
          <w:rPr>
            <w:rStyle w:val="a5"/>
            <w:rFonts w:ascii="宋体" w:hAnsi="宋体"/>
            <w:noProof/>
          </w:rPr>
          <w:t>1</w:t>
        </w:r>
        <w:r w:rsidR="00062C3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62C3D" w:rsidRPr="00EB5C50">
          <w:rPr>
            <w:rStyle w:val="a5"/>
            <w:rFonts w:ascii="Consolas" w:eastAsia="华文中宋" w:hAnsi="Consolas" w:cs="Consolas" w:hint="eastAsia"/>
            <w:smallCaps/>
            <w:noProof/>
            <w:kern w:val="0"/>
          </w:rPr>
          <w:t>目的</w:t>
        </w:r>
        <w:r w:rsidR="00062C3D">
          <w:rPr>
            <w:noProof/>
            <w:webHidden/>
          </w:rPr>
          <w:tab/>
        </w:r>
        <w:r w:rsidR="00062C3D">
          <w:rPr>
            <w:noProof/>
            <w:webHidden/>
          </w:rPr>
          <w:fldChar w:fldCharType="begin"/>
        </w:r>
        <w:r w:rsidR="00062C3D">
          <w:rPr>
            <w:noProof/>
            <w:webHidden/>
          </w:rPr>
          <w:instrText xml:space="preserve"> PAGEREF _Toc407787805 \h </w:instrText>
        </w:r>
        <w:r w:rsidR="00062C3D">
          <w:rPr>
            <w:noProof/>
            <w:webHidden/>
          </w:rPr>
        </w:r>
        <w:r w:rsidR="00062C3D">
          <w:rPr>
            <w:noProof/>
            <w:webHidden/>
          </w:rPr>
          <w:fldChar w:fldCharType="separate"/>
        </w:r>
        <w:r w:rsidR="00062C3D">
          <w:rPr>
            <w:noProof/>
            <w:webHidden/>
          </w:rPr>
          <w:t>4</w:t>
        </w:r>
        <w:r w:rsidR="00062C3D">
          <w:rPr>
            <w:noProof/>
            <w:webHidden/>
          </w:rPr>
          <w:fldChar w:fldCharType="end"/>
        </w:r>
      </w:hyperlink>
    </w:p>
    <w:p w:rsidR="00062C3D" w:rsidRDefault="00FA5B38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787806" w:history="1">
        <w:r w:rsidR="00062C3D" w:rsidRPr="00EB5C50">
          <w:rPr>
            <w:rStyle w:val="a5"/>
            <w:rFonts w:ascii="宋体" w:hAnsi="宋体"/>
            <w:smallCaps/>
            <w:noProof/>
            <w:kern w:val="0"/>
          </w:rPr>
          <w:t>2</w:t>
        </w:r>
        <w:r w:rsidR="00062C3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62C3D" w:rsidRPr="00EB5C50">
          <w:rPr>
            <w:rStyle w:val="a5"/>
            <w:rFonts w:ascii="Consolas" w:eastAsia="华文中宋" w:hAnsi="Consolas" w:cs="Consolas" w:hint="eastAsia"/>
            <w:smallCaps/>
            <w:noProof/>
            <w:kern w:val="0"/>
          </w:rPr>
          <w:t>适用范围</w:t>
        </w:r>
        <w:r w:rsidR="00062C3D">
          <w:rPr>
            <w:noProof/>
            <w:webHidden/>
          </w:rPr>
          <w:tab/>
        </w:r>
        <w:r w:rsidR="00062C3D">
          <w:rPr>
            <w:noProof/>
            <w:webHidden/>
          </w:rPr>
          <w:fldChar w:fldCharType="begin"/>
        </w:r>
        <w:r w:rsidR="00062C3D">
          <w:rPr>
            <w:noProof/>
            <w:webHidden/>
          </w:rPr>
          <w:instrText xml:space="preserve"> PAGEREF _Toc407787806 \h </w:instrText>
        </w:r>
        <w:r w:rsidR="00062C3D">
          <w:rPr>
            <w:noProof/>
            <w:webHidden/>
          </w:rPr>
        </w:r>
        <w:r w:rsidR="00062C3D">
          <w:rPr>
            <w:noProof/>
            <w:webHidden/>
          </w:rPr>
          <w:fldChar w:fldCharType="separate"/>
        </w:r>
        <w:r w:rsidR="00062C3D">
          <w:rPr>
            <w:noProof/>
            <w:webHidden/>
          </w:rPr>
          <w:t>4</w:t>
        </w:r>
        <w:r w:rsidR="00062C3D">
          <w:rPr>
            <w:noProof/>
            <w:webHidden/>
          </w:rPr>
          <w:fldChar w:fldCharType="end"/>
        </w:r>
      </w:hyperlink>
    </w:p>
    <w:p w:rsidR="00062C3D" w:rsidRDefault="00FA5B38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787807" w:history="1">
        <w:r w:rsidR="00062C3D" w:rsidRPr="00EB5C50">
          <w:rPr>
            <w:rStyle w:val="a5"/>
            <w:rFonts w:ascii="宋体" w:hAnsi="宋体"/>
            <w:noProof/>
          </w:rPr>
          <w:t>3</w:t>
        </w:r>
        <w:r w:rsidR="00062C3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62C3D" w:rsidRPr="00EB5C50">
          <w:rPr>
            <w:rStyle w:val="a5"/>
            <w:rFonts w:ascii="Consolas" w:eastAsia="华文中宋" w:hAnsi="Consolas" w:cs="Consolas" w:hint="eastAsia"/>
            <w:smallCaps/>
            <w:noProof/>
            <w:kern w:val="0"/>
          </w:rPr>
          <w:t>定义及缩略语</w:t>
        </w:r>
        <w:r w:rsidR="00062C3D">
          <w:rPr>
            <w:noProof/>
            <w:webHidden/>
          </w:rPr>
          <w:tab/>
        </w:r>
        <w:r w:rsidR="00062C3D">
          <w:rPr>
            <w:noProof/>
            <w:webHidden/>
          </w:rPr>
          <w:fldChar w:fldCharType="begin"/>
        </w:r>
        <w:r w:rsidR="00062C3D">
          <w:rPr>
            <w:noProof/>
            <w:webHidden/>
          </w:rPr>
          <w:instrText xml:space="preserve"> PAGEREF _Toc407787807 \h </w:instrText>
        </w:r>
        <w:r w:rsidR="00062C3D">
          <w:rPr>
            <w:noProof/>
            <w:webHidden/>
          </w:rPr>
        </w:r>
        <w:r w:rsidR="00062C3D">
          <w:rPr>
            <w:noProof/>
            <w:webHidden/>
          </w:rPr>
          <w:fldChar w:fldCharType="separate"/>
        </w:r>
        <w:r w:rsidR="00062C3D">
          <w:rPr>
            <w:noProof/>
            <w:webHidden/>
          </w:rPr>
          <w:t>4</w:t>
        </w:r>
        <w:r w:rsidR="00062C3D">
          <w:rPr>
            <w:noProof/>
            <w:webHidden/>
          </w:rPr>
          <w:fldChar w:fldCharType="end"/>
        </w:r>
      </w:hyperlink>
    </w:p>
    <w:p w:rsidR="00062C3D" w:rsidRDefault="00FA5B38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787808" w:history="1">
        <w:r w:rsidR="00062C3D" w:rsidRPr="00EB5C50">
          <w:rPr>
            <w:rStyle w:val="a5"/>
            <w:rFonts w:ascii="宋体" w:hAnsi="宋体"/>
            <w:noProof/>
          </w:rPr>
          <w:t>4</w:t>
        </w:r>
        <w:r w:rsidR="00062C3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62C3D" w:rsidRPr="00EB5C50">
          <w:rPr>
            <w:rStyle w:val="a5"/>
            <w:rFonts w:ascii="Consolas" w:eastAsia="华文中宋" w:hAnsi="Consolas" w:cs="Consolas" w:hint="eastAsia"/>
            <w:smallCaps/>
            <w:noProof/>
            <w:kern w:val="0"/>
          </w:rPr>
          <w:t>数据库版本及描述</w:t>
        </w:r>
        <w:r w:rsidR="00062C3D">
          <w:rPr>
            <w:noProof/>
            <w:webHidden/>
          </w:rPr>
          <w:tab/>
        </w:r>
        <w:r w:rsidR="00062C3D">
          <w:rPr>
            <w:noProof/>
            <w:webHidden/>
          </w:rPr>
          <w:fldChar w:fldCharType="begin"/>
        </w:r>
        <w:r w:rsidR="00062C3D">
          <w:rPr>
            <w:noProof/>
            <w:webHidden/>
          </w:rPr>
          <w:instrText xml:space="preserve"> PAGEREF _Toc407787808 \h </w:instrText>
        </w:r>
        <w:r w:rsidR="00062C3D">
          <w:rPr>
            <w:noProof/>
            <w:webHidden/>
          </w:rPr>
        </w:r>
        <w:r w:rsidR="00062C3D">
          <w:rPr>
            <w:noProof/>
            <w:webHidden/>
          </w:rPr>
          <w:fldChar w:fldCharType="separate"/>
        </w:r>
        <w:r w:rsidR="00062C3D">
          <w:rPr>
            <w:noProof/>
            <w:webHidden/>
          </w:rPr>
          <w:t>4</w:t>
        </w:r>
        <w:r w:rsidR="00062C3D">
          <w:rPr>
            <w:noProof/>
            <w:webHidden/>
          </w:rPr>
          <w:fldChar w:fldCharType="end"/>
        </w:r>
      </w:hyperlink>
    </w:p>
    <w:p w:rsidR="00062C3D" w:rsidRDefault="00FA5B38">
      <w:pPr>
        <w:pStyle w:val="12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7787809" w:history="1">
        <w:r w:rsidR="00062C3D" w:rsidRPr="00EB5C50">
          <w:rPr>
            <w:rStyle w:val="a5"/>
            <w:rFonts w:ascii="宋体" w:hAnsi="宋体"/>
            <w:smallCaps/>
            <w:noProof/>
            <w:kern w:val="0"/>
          </w:rPr>
          <w:t>5</w:t>
        </w:r>
        <w:r w:rsidR="00062C3D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062C3D" w:rsidRPr="00EB5C50">
          <w:rPr>
            <w:rStyle w:val="a5"/>
            <w:rFonts w:ascii="Consolas" w:eastAsia="华文中宋" w:hAnsi="Consolas" w:cs="Consolas" w:hint="eastAsia"/>
            <w:smallCaps/>
            <w:noProof/>
            <w:kern w:val="0"/>
          </w:rPr>
          <w:t>标准版</w:t>
        </w:r>
        <w:r w:rsidR="00062C3D" w:rsidRPr="00EB5C50">
          <w:rPr>
            <w:rStyle w:val="a5"/>
            <w:rFonts w:ascii="Consolas" w:eastAsia="华文中宋" w:hAnsi="Consolas" w:cs="Consolas"/>
            <w:smallCaps/>
            <w:noProof/>
            <w:kern w:val="0"/>
          </w:rPr>
          <w:t>SQL</w:t>
        </w:r>
        <w:r w:rsidR="00062C3D" w:rsidRPr="00EB5C50">
          <w:rPr>
            <w:rStyle w:val="a5"/>
            <w:rFonts w:ascii="Consolas" w:eastAsia="华文中宋" w:hAnsi="Consolas" w:cs="Consolas" w:hint="eastAsia"/>
            <w:smallCaps/>
            <w:noProof/>
            <w:kern w:val="0"/>
          </w:rPr>
          <w:t>脚本管理规范</w:t>
        </w:r>
        <w:r w:rsidR="00062C3D">
          <w:rPr>
            <w:noProof/>
            <w:webHidden/>
          </w:rPr>
          <w:tab/>
        </w:r>
        <w:r w:rsidR="00062C3D">
          <w:rPr>
            <w:noProof/>
            <w:webHidden/>
          </w:rPr>
          <w:fldChar w:fldCharType="begin"/>
        </w:r>
        <w:r w:rsidR="00062C3D">
          <w:rPr>
            <w:noProof/>
            <w:webHidden/>
          </w:rPr>
          <w:instrText xml:space="preserve"> PAGEREF _Toc407787809 \h </w:instrText>
        </w:r>
        <w:r w:rsidR="00062C3D">
          <w:rPr>
            <w:noProof/>
            <w:webHidden/>
          </w:rPr>
        </w:r>
        <w:r w:rsidR="00062C3D">
          <w:rPr>
            <w:noProof/>
            <w:webHidden/>
          </w:rPr>
          <w:fldChar w:fldCharType="separate"/>
        </w:r>
        <w:r w:rsidR="00062C3D">
          <w:rPr>
            <w:noProof/>
            <w:webHidden/>
          </w:rPr>
          <w:t>5</w:t>
        </w:r>
        <w:r w:rsidR="00062C3D">
          <w:rPr>
            <w:noProof/>
            <w:webHidden/>
          </w:rPr>
          <w:fldChar w:fldCharType="end"/>
        </w:r>
      </w:hyperlink>
    </w:p>
    <w:p w:rsidR="00CB2501" w:rsidRPr="00306850" w:rsidRDefault="00CB2501" w:rsidP="00CB2501">
      <w:pPr>
        <w:pStyle w:val="af6"/>
        <w:ind w:firstLine="473"/>
        <w:rPr>
          <w:rFonts w:ascii="Consolas" w:eastAsiaTheme="minorEastAsia" w:hAnsi="Consolas" w:cs="Consolas"/>
          <w:sz w:val="21"/>
          <w:szCs w:val="21"/>
        </w:rPr>
      </w:pPr>
      <w:r w:rsidRPr="00306850">
        <w:rPr>
          <w:rFonts w:ascii="Consolas" w:eastAsiaTheme="minorEastAsia" w:hAnsi="Consolas" w:cs="Consolas"/>
          <w:sz w:val="21"/>
          <w:szCs w:val="21"/>
        </w:rPr>
        <w:fldChar w:fldCharType="end"/>
      </w:r>
    </w:p>
    <w:p w:rsidR="00CB2501" w:rsidRPr="00306850" w:rsidRDefault="00CB2501" w:rsidP="00CB2501">
      <w:pPr>
        <w:pStyle w:val="af6"/>
        <w:ind w:firstLine="473"/>
        <w:rPr>
          <w:rFonts w:ascii="Consolas" w:eastAsiaTheme="minorEastAsia" w:hAnsi="Consolas" w:cs="Consolas"/>
          <w:sz w:val="21"/>
          <w:szCs w:val="21"/>
        </w:rPr>
      </w:pPr>
    </w:p>
    <w:p w:rsidR="00CB2501" w:rsidRPr="00306850" w:rsidRDefault="00CB2501" w:rsidP="00CB2501">
      <w:pPr>
        <w:pStyle w:val="af6"/>
        <w:ind w:firstLine="473"/>
        <w:rPr>
          <w:rFonts w:ascii="Consolas" w:eastAsiaTheme="minorEastAsia" w:hAnsi="Consolas" w:cs="Consolas"/>
          <w:sz w:val="21"/>
          <w:szCs w:val="21"/>
        </w:rPr>
      </w:pPr>
    </w:p>
    <w:p w:rsidR="00CB2501" w:rsidRPr="00306850" w:rsidRDefault="00CB2501" w:rsidP="00CB2501">
      <w:pPr>
        <w:jc w:val="center"/>
        <w:rPr>
          <w:rFonts w:ascii="Consolas" w:eastAsiaTheme="minorEastAsia" w:hAnsi="Consolas" w:cs="Consolas"/>
        </w:rPr>
      </w:pPr>
    </w:p>
    <w:p w:rsidR="00CB2501" w:rsidRPr="00306850" w:rsidRDefault="00CB2501" w:rsidP="00CB2501">
      <w:pPr>
        <w:rPr>
          <w:rFonts w:ascii="Consolas" w:eastAsiaTheme="minorEastAsia" w:hAnsi="Consolas" w:cs="Consolas"/>
        </w:rPr>
      </w:pPr>
    </w:p>
    <w:p w:rsidR="00CB2501" w:rsidRPr="00306850" w:rsidRDefault="00CB2501" w:rsidP="00CB2501">
      <w:pPr>
        <w:rPr>
          <w:rFonts w:ascii="Consolas" w:eastAsiaTheme="minorEastAsia" w:hAnsi="Consolas" w:cs="Consolas"/>
        </w:rPr>
        <w:sectPr w:rsidR="00CB2501" w:rsidRPr="00306850" w:rsidSect="006E095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F50C7" w:rsidRPr="00306850" w:rsidRDefault="00056CFD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Consolas" w:hAnsi="Consolas" w:cs="Consolas"/>
        </w:rPr>
      </w:pPr>
      <w:bookmarkStart w:id="0" w:name="_Toc407787805"/>
      <w:r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lastRenderedPageBreak/>
        <w:t>目的</w:t>
      </w:r>
      <w:bookmarkEnd w:id="0"/>
    </w:p>
    <w:p w:rsidR="00DF50C7" w:rsidRPr="00306850" w:rsidRDefault="00DF50C7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</w:pPr>
      <w:bookmarkStart w:id="1" w:name="_Toc407787806"/>
      <w:r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>适用范围</w:t>
      </w:r>
      <w:bookmarkEnd w:id="1"/>
    </w:p>
    <w:p w:rsidR="009D51A5" w:rsidRPr="00306850" w:rsidRDefault="00B56776" w:rsidP="009D51A5">
      <w:pPr>
        <w:ind w:left="284"/>
        <w:rPr>
          <w:rFonts w:ascii="Consolas" w:hAnsi="Consolas" w:cs="Consolas"/>
        </w:rPr>
      </w:pPr>
      <w:r w:rsidRPr="00306850">
        <w:rPr>
          <w:rFonts w:ascii="Consolas" w:hAnsi="Consolas" w:cs="Consolas"/>
        </w:rPr>
        <w:t>适用于</w:t>
      </w:r>
      <w:r w:rsidR="009D51A5" w:rsidRPr="00306850">
        <w:rPr>
          <w:rFonts w:ascii="Consolas" w:hAnsi="Consolas" w:cs="Consolas"/>
        </w:rPr>
        <w:t>主管、</w:t>
      </w:r>
      <w:r w:rsidR="00482FB9" w:rsidRPr="00306850">
        <w:rPr>
          <w:rFonts w:ascii="Consolas" w:hAnsi="Consolas" w:cs="Consolas"/>
        </w:rPr>
        <w:t>研发</w:t>
      </w:r>
      <w:r w:rsidR="009D51A5" w:rsidRPr="00306850">
        <w:rPr>
          <w:rFonts w:ascii="Consolas" w:hAnsi="Consolas" w:cs="Consolas"/>
        </w:rPr>
        <w:t>及运维人员</w:t>
      </w:r>
    </w:p>
    <w:p w:rsidR="00056CFD" w:rsidRPr="00306850" w:rsidRDefault="00DF50C7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Consolas" w:hAnsi="Consolas" w:cs="Consolas"/>
        </w:rPr>
      </w:pPr>
      <w:bookmarkStart w:id="2" w:name="_Toc407787807"/>
      <w:r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>定义及缩略语</w:t>
      </w:r>
      <w:bookmarkEnd w:id="2"/>
      <w:r w:rsidR="00CB2501"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 xml:space="preserve"> </w:t>
      </w:r>
    </w:p>
    <w:p w:rsidR="001B7771" w:rsidRPr="00306850" w:rsidRDefault="00FC46D7" w:rsidP="007640B3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Consolas" w:hAnsi="Consolas" w:cs="Consolas"/>
        </w:rPr>
      </w:pPr>
      <w:bookmarkStart w:id="3" w:name="_Toc407787808"/>
      <w:r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>数据库</w:t>
      </w:r>
      <w:r w:rsidR="00886EC7"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>版本及描述</w:t>
      </w:r>
      <w:bookmarkEnd w:id="3"/>
    </w:p>
    <w:p w:rsidR="008F7E55" w:rsidRPr="00306850" w:rsidRDefault="007C2111" w:rsidP="00486804">
      <w:pPr>
        <w:pStyle w:val="af8"/>
        <w:numPr>
          <w:ilvl w:val="0"/>
          <w:numId w:val="24"/>
        </w:numPr>
        <w:ind w:firstLineChars="0"/>
        <w:rPr>
          <w:rFonts w:ascii="Consolas" w:hAnsi="Consolas" w:cs="Consolas"/>
        </w:rPr>
      </w:pPr>
      <w:r w:rsidRPr="00306850">
        <w:rPr>
          <w:rFonts w:ascii="Consolas" w:hAnsi="Consolas" w:cs="Consolas"/>
        </w:rPr>
        <w:t>数据库版本信息</w:t>
      </w:r>
    </w:p>
    <w:p w:rsidR="00444E5E" w:rsidRPr="00306850" w:rsidRDefault="00442D18" w:rsidP="00442D18">
      <w:pPr>
        <w:ind w:left="840" w:firstLine="420"/>
        <w:rPr>
          <w:rFonts w:ascii="Consolas" w:hAnsi="Consolas" w:cs="Consolas"/>
        </w:rPr>
      </w:pPr>
      <w:r w:rsidRPr="00306850">
        <w:rPr>
          <w:rFonts w:ascii="Consolas" w:hAnsi="Consolas" w:cs="Consolas"/>
          <w:sz w:val="18"/>
          <w:szCs w:val="18"/>
        </w:rPr>
        <w:t>版本号</w:t>
      </w:r>
      <w:r w:rsidR="00A521BF" w:rsidRPr="00306850">
        <w:rPr>
          <w:rFonts w:ascii="Consolas" w:hAnsi="Consolas" w:cs="Consolas"/>
          <w:sz w:val="18"/>
          <w:szCs w:val="18"/>
        </w:rPr>
        <w:t>：</w:t>
      </w:r>
      <w:r w:rsidR="00D85241" w:rsidRPr="00306850">
        <w:rPr>
          <w:rFonts w:ascii="Consolas" w:hAnsi="Consolas" w:cs="Consolas"/>
          <w:sz w:val="18"/>
          <w:szCs w:val="18"/>
        </w:rPr>
        <w:t xml:space="preserve">MySQL </w:t>
      </w:r>
      <w:r w:rsidR="006B0643" w:rsidRPr="00306850">
        <w:rPr>
          <w:rFonts w:ascii="Consolas" w:hAnsi="Consolas" w:cs="Consolas"/>
          <w:sz w:val="18"/>
          <w:szCs w:val="18"/>
        </w:rPr>
        <w:t>v</w:t>
      </w:r>
      <w:r w:rsidR="00D85241" w:rsidRPr="00306850">
        <w:rPr>
          <w:rFonts w:ascii="Consolas" w:hAnsi="Consolas" w:cs="Consolas"/>
          <w:sz w:val="18"/>
          <w:szCs w:val="18"/>
        </w:rPr>
        <w:t>5</w:t>
      </w:r>
      <w:r w:rsidR="00D211E2" w:rsidRPr="00306850">
        <w:rPr>
          <w:rFonts w:ascii="Consolas" w:hAnsi="Consolas" w:cs="Consolas"/>
          <w:sz w:val="18"/>
          <w:szCs w:val="18"/>
        </w:rPr>
        <w:t>.x</w:t>
      </w:r>
      <w:r w:rsidR="001E1185" w:rsidRPr="00306850">
        <w:rPr>
          <w:rFonts w:ascii="Consolas" w:hAnsi="Consolas" w:cs="Consolas"/>
          <w:sz w:val="18"/>
          <w:szCs w:val="18"/>
        </w:rPr>
        <w:t>，</w:t>
      </w:r>
      <w:r w:rsidR="00765226" w:rsidRPr="00306850">
        <w:rPr>
          <w:rFonts w:ascii="Consolas" w:hAnsi="Consolas" w:cs="Consolas"/>
          <w:sz w:val="18"/>
          <w:szCs w:val="18"/>
        </w:rPr>
        <w:t>使用</w:t>
      </w:r>
      <w:r w:rsidR="001E1185" w:rsidRPr="00306850">
        <w:rPr>
          <w:rFonts w:ascii="Consolas" w:hAnsi="Consolas" w:cs="Consolas"/>
          <w:sz w:val="18"/>
          <w:szCs w:val="18"/>
        </w:rPr>
        <w:t>字符集：</w:t>
      </w:r>
      <w:r w:rsidR="00931955" w:rsidRPr="00306850">
        <w:rPr>
          <w:rFonts w:ascii="Consolas" w:hAnsi="Consolas" w:cs="Consolas"/>
          <w:sz w:val="18"/>
          <w:szCs w:val="18"/>
        </w:rPr>
        <w:t>utf8 -- UTF-8 Unicode</w:t>
      </w:r>
    </w:p>
    <w:p w:rsidR="00E35B63" w:rsidRPr="00306850" w:rsidRDefault="00E35B63" w:rsidP="008F7E55">
      <w:pPr>
        <w:ind w:left="420" w:firstLine="420"/>
        <w:rPr>
          <w:rFonts w:ascii="Consolas" w:hAnsi="Consolas" w:cs="Consolas"/>
        </w:rPr>
      </w:pPr>
    </w:p>
    <w:p w:rsidR="00834A7A" w:rsidRPr="00306850" w:rsidRDefault="000B7467" w:rsidP="006147BF">
      <w:pPr>
        <w:pStyle w:val="af8"/>
        <w:numPr>
          <w:ilvl w:val="0"/>
          <w:numId w:val="24"/>
        </w:numPr>
        <w:ind w:firstLineChars="0"/>
        <w:rPr>
          <w:rFonts w:ascii="Consolas" w:hAnsi="Consolas" w:cs="Consolas"/>
        </w:rPr>
      </w:pPr>
      <w:r w:rsidRPr="00306850">
        <w:rPr>
          <w:rFonts w:ascii="Consolas" w:hAnsi="Consolas" w:cs="Consolas"/>
        </w:rPr>
        <w:t>标准版</w:t>
      </w:r>
      <w:r w:rsidR="00312507" w:rsidRPr="00306850">
        <w:rPr>
          <w:rFonts w:ascii="Consolas" w:hAnsi="Consolas" w:cs="Consolas"/>
        </w:rPr>
        <w:t>数据库结构</w:t>
      </w:r>
      <w:r w:rsidR="00CA03EE" w:rsidRPr="00306850">
        <w:rPr>
          <w:rFonts w:ascii="Consolas" w:hAnsi="Consolas" w:cs="Consolas"/>
        </w:rPr>
        <w:t>及</w:t>
      </w:r>
      <w:r w:rsidR="000233BC" w:rsidRPr="00306850">
        <w:rPr>
          <w:rFonts w:ascii="Consolas" w:hAnsi="Consolas" w:cs="Consolas"/>
        </w:rPr>
        <w:t>表</w:t>
      </w:r>
      <w:r w:rsidR="00D55424" w:rsidRPr="00306850">
        <w:rPr>
          <w:rFonts w:ascii="Consolas" w:hAnsi="Consolas" w:cs="Consolas"/>
        </w:rPr>
        <w:t>定义</w:t>
      </w:r>
      <w:r w:rsidR="00CA03EE" w:rsidRPr="00306850">
        <w:rPr>
          <w:rFonts w:ascii="Consolas" w:hAnsi="Consolas" w:cs="Consolas"/>
        </w:rPr>
        <w:t>规范</w:t>
      </w:r>
    </w:p>
    <w:p w:rsidR="009B28F0" w:rsidRPr="00306850" w:rsidRDefault="00CB31D6" w:rsidP="002D2FE8">
      <w:pPr>
        <w:pStyle w:val="af8"/>
        <w:ind w:leftChars="200" w:left="420" w:firstLineChars="0"/>
        <w:rPr>
          <w:rFonts w:ascii="Consolas" w:hAnsi="Consolas" w:cs="Consolas"/>
          <w:sz w:val="18"/>
          <w:szCs w:val="18"/>
        </w:rPr>
      </w:pPr>
      <w:r w:rsidRPr="00306850">
        <w:rPr>
          <w:rFonts w:ascii="Consolas" w:hAnsi="Consolas" w:cs="Consolas"/>
          <w:sz w:val="18"/>
          <w:szCs w:val="18"/>
        </w:rPr>
        <w:t>首先，</w:t>
      </w:r>
      <w:r w:rsidR="00256D50" w:rsidRPr="00306850">
        <w:rPr>
          <w:rFonts w:ascii="Consolas" w:hAnsi="Consolas" w:cs="Consolas"/>
          <w:sz w:val="18"/>
          <w:szCs w:val="18"/>
        </w:rPr>
        <w:t>必须遵守各名称定义规则，</w:t>
      </w:r>
      <w:r w:rsidR="009B28F0" w:rsidRPr="00306850">
        <w:rPr>
          <w:rFonts w:ascii="Consolas" w:hAnsi="Consolas" w:cs="Consolas"/>
          <w:sz w:val="18"/>
          <w:szCs w:val="18"/>
        </w:rPr>
        <w:t>库</w:t>
      </w:r>
      <w:r w:rsidR="00673681" w:rsidRPr="00306850">
        <w:rPr>
          <w:rFonts w:ascii="Consolas" w:hAnsi="Consolas" w:cs="Consolas"/>
          <w:sz w:val="18"/>
          <w:szCs w:val="18"/>
        </w:rPr>
        <w:t>：</w:t>
      </w:r>
      <w:r w:rsidR="009B28F0" w:rsidRPr="00306850">
        <w:rPr>
          <w:rFonts w:ascii="Consolas" w:hAnsi="Consolas" w:cs="Consolas"/>
          <w:sz w:val="18"/>
          <w:szCs w:val="18"/>
        </w:rPr>
        <w:t>（</w:t>
      </w:r>
      <w:r w:rsidR="009B28F0" w:rsidRPr="00306850">
        <w:rPr>
          <w:rFonts w:ascii="Consolas" w:hAnsi="Consolas" w:cs="Consolas"/>
          <w:sz w:val="18"/>
          <w:szCs w:val="18"/>
        </w:rPr>
        <w:t xml:space="preserve">S + </w:t>
      </w:r>
      <w:r w:rsidR="009B28F0" w:rsidRPr="00306850">
        <w:rPr>
          <w:rFonts w:ascii="Consolas" w:hAnsi="Consolas" w:cs="Consolas"/>
          <w:sz w:val="18"/>
          <w:szCs w:val="18"/>
        </w:rPr>
        <w:t>有序数字），</w:t>
      </w:r>
      <w:r w:rsidR="00CD1DBA" w:rsidRPr="00306850">
        <w:rPr>
          <w:rFonts w:ascii="Consolas" w:hAnsi="Consolas" w:cs="Consolas"/>
          <w:sz w:val="18"/>
          <w:szCs w:val="18"/>
        </w:rPr>
        <w:t>表：</w:t>
      </w:r>
      <w:r w:rsidR="00CD1DBA" w:rsidRPr="00306850">
        <w:rPr>
          <w:rFonts w:ascii="Consolas" w:hAnsi="Consolas" w:cs="Consolas"/>
          <w:sz w:val="18"/>
          <w:szCs w:val="18"/>
        </w:rPr>
        <w:t xml:space="preserve">(T </w:t>
      </w:r>
      <w:r w:rsidR="004A05BA" w:rsidRPr="00306850">
        <w:rPr>
          <w:rFonts w:ascii="Consolas" w:hAnsi="Consolas" w:cs="Consolas"/>
          <w:sz w:val="18"/>
          <w:szCs w:val="18"/>
        </w:rPr>
        <w:t xml:space="preserve">+ </w:t>
      </w:r>
      <w:r w:rsidR="004A05BA" w:rsidRPr="00306850">
        <w:rPr>
          <w:rFonts w:ascii="Consolas" w:hAnsi="Consolas" w:cs="Consolas"/>
          <w:sz w:val="18"/>
          <w:szCs w:val="18"/>
        </w:rPr>
        <w:t>库有序数字</w:t>
      </w:r>
      <w:r w:rsidR="004A05BA" w:rsidRPr="00306850">
        <w:rPr>
          <w:rFonts w:ascii="Consolas" w:hAnsi="Consolas" w:cs="Consolas"/>
          <w:sz w:val="18"/>
          <w:szCs w:val="18"/>
        </w:rPr>
        <w:t xml:space="preserve"> </w:t>
      </w:r>
      <w:r w:rsidR="00CD1DBA" w:rsidRPr="00306850">
        <w:rPr>
          <w:rFonts w:ascii="Consolas" w:hAnsi="Consolas" w:cs="Consolas"/>
          <w:sz w:val="18"/>
          <w:szCs w:val="18"/>
        </w:rPr>
        <w:t xml:space="preserve">+ </w:t>
      </w:r>
      <w:r w:rsidR="00CD1DBA" w:rsidRPr="00306850">
        <w:rPr>
          <w:rFonts w:ascii="Consolas" w:hAnsi="Consolas" w:cs="Consolas"/>
          <w:sz w:val="18"/>
          <w:szCs w:val="18"/>
        </w:rPr>
        <w:t>有序数字</w:t>
      </w:r>
      <w:r w:rsidR="006444DF" w:rsidRPr="00306850">
        <w:rPr>
          <w:rFonts w:ascii="Consolas" w:hAnsi="Consolas" w:cs="Consolas"/>
          <w:sz w:val="18"/>
          <w:szCs w:val="18"/>
        </w:rPr>
        <w:t>(</w:t>
      </w:r>
      <w:r w:rsidR="006444DF" w:rsidRPr="00306850">
        <w:rPr>
          <w:rFonts w:ascii="Consolas" w:hAnsi="Consolas" w:cs="Consolas"/>
          <w:sz w:val="18"/>
          <w:szCs w:val="18"/>
        </w:rPr>
        <w:t>从</w:t>
      </w:r>
      <w:r w:rsidR="006444DF" w:rsidRPr="00306850">
        <w:rPr>
          <w:rFonts w:ascii="Consolas" w:hAnsi="Consolas" w:cs="Consolas"/>
          <w:sz w:val="18"/>
          <w:szCs w:val="18"/>
        </w:rPr>
        <w:t>01</w:t>
      </w:r>
      <w:r w:rsidR="006444DF" w:rsidRPr="00306850">
        <w:rPr>
          <w:rFonts w:ascii="Consolas" w:hAnsi="Consolas" w:cs="Consolas"/>
          <w:sz w:val="18"/>
          <w:szCs w:val="18"/>
        </w:rPr>
        <w:t>开始</w:t>
      </w:r>
      <w:r w:rsidR="006444DF" w:rsidRPr="00306850">
        <w:rPr>
          <w:rFonts w:ascii="Consolas" w:hAnsi="Consolas" w:cs="Consolas"/>
          <w:sz w:val="18"/>
          <w:szCs w:val="18"/>
        </w:rPr>
        <w:t>)</w:t>
      </w:r>
      <w:r w:rsidR="00CD1DBA" w:rsidRPr="00306850">
        <w:rPr>
          <w:rFonts w:ascii="Consolas" w:hAnsi="Consolas" w:cs="Consolas"/>
          <w:sz w:val="18"/>
          <w:szCs w:val="18"/>
        </w:rPr>
        <w:t>)</w:t>
      </w:r>
      <w:r w:rsidR="00CD1DBA" w:rsidRPr="00306850">
        <w:rPr>
          <w:rFonts w:ascii="Consolas" w:hAnsi="Consolas" w:cs="Consolas"/>
          <w:sz w:val="18"/>
          <w:szCs w:val="18"/>
        </w:rPr>
        <w:t>，字段：</w:t>
      </w:r>
      <w:r w:rsidR="00CD1DBA" w:rsidRPr="00306850">
        <w:rPr>
          <w:rFonts w:ascii="Consolas" w:hAnsi="Consolas" w:cs="Consolas"/>
          <w:sz w:val="18"/>
          <w:szCs w:val="18"/>
        </w:rPr>
        <w:t xml:space="preserve">(F + </w:t>
      </w:r>
      <w:r w:rsidR="00CD1DBA" w:rsidRPr="00306850">
        <w:rPr>
          <w:rFonts w:ascii="Consolas" w:hAnsi="Consolas" w:cs="Consolas"/>
          <w:sz w:val="18"/>
          <w:szCs w:val="18"/>
        </w:rPr>
        <w:t>有序数字</w:t>
      </w:r>
      <w:r w:rsidR="00C91073" w:rsidRPr="00306850">
        <w:rPr>
          <w:rFonts w:ascii="Consolas" w:hAnsi="Consolas" w:cs="Consolas"/>
          <w:sz w:val="18"/>
          <w:szCs w:val="18"/>
        </w:rPr>
        <w:t>(</w:t>
      </w:r>
      <w:r w:rsidR="00C91073" w:rsidRPr="00306850">
        <w:rPr>
          <w:rFonts w:ascii="Consolas" w:hAnsi="Consolas" w:cs="Consolas"/>
          <w:sz w:val="18"/>
          <w:szCs w:val="18"/>
        </w:rPr>
        <w:t>从</w:t>
      </w:r>
      <w:r w:rsidR="00C91073" w:rsidRPr="00306850">
        <w:rPr>
          <w:rFonts w:ascii="Consolas" w:hAnsi="Consolas" w:cs="Consolas"/>
          <w:sz w:val="18"/>
          <w:szCs w:val="18"/>
        </w:rPr>
        <w:t>01</w:t>
      </w:r>
      <w:r w:rsidR="00C91073" w:rsidRPr="00306850">
        <w:rPr>
          <w:rFonts w:ascii="Consolas" w:hAnsi="Consolas" w:cs="Consolas"/>
          <w:sz w:val="18"/>
          <w:szCs w:val="18"/>
        </w:rPr>
        <w:t>开始</w:t>
      </w:r>
      <w:r w:rsidR="00C91073" w:rsidRPr="00306850">
        <w:rPr>
          <w:rFonts w:ascii="Consolas" w:hAnsi="Consolas" w:cs="Consolas"/>
          <w:sz w:val="18"/>
          <w:szCs w:val="18"/>
        </w:rPr>
        <w:t>)</w:t>
      </w:r>
      <w:r w:rsidR="00CD1DBA" w:rsidRPr="00306850">
        <w:rPr>
          <w:rFonts w:ascii="Consolas" w:hAnsi="Consolas" w:cs="Consolas"/>
          <w:sz w:val="18"/>
          <w:szCs w:val="18"/>
        </w:rPr>
        <w:t>)</w:t>
      </w:r>
      <w:r w:rsidR="00CD1DBA" w:rsidRPr="00306850">
        <w:rPr>
          <w:rFonts w:ascii="Consolas" w:hAnsi="Consolas" w:cs="Consolas"/>
          <w:sz w:val="18"/>
          <w:szCs w:val="18"/>
        </w:rPr>
        <w:t>。</w:t>
      </w:r>
    </w:p>
    <w:p w:rsidR="009B28F0" w:rsidRPr="00306850" w:rsidRDefault="00AF44DA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  <w:r w:rsidRPr="00306850">
        <w:rPr>
          <w:rFonts w:ascii="Consolas" w:hAnsi="Consolas" w:cs="Consolas"/>
          <w:sz w:val="18"/>
          <w:szCs w:val="18"/>
        </w:rPr>
        <w:t>其次，</w:t>
      </w:r>
      <w:r w:rsidR="006E35E3" w:rsidRPr="00306850">
        <w:rPr>
          <w:rFonts w:ascii="Consolas" w:hAnsi="Consolas" w:cs="Consolas"/>
          <w:sz w:val="18"/>
          <w:szCs w:val="18"/>
        </w:rPr>
        <w:t>表</w:t>
      </w:r>
      <w:r w:rsidRPr="00306850">
        <w:rPr>
          <w:rFonts w:ascii="Consolas" w:hAnsi="Consolas" w:cs="Consolas"/>
          <w:sz w:val="18"/>
          <w:szCs w:val="18"/>
        </w:rPr>
        <w:t>必须</w:t>
      </w:r>
      <w:r w:rsidR="006E35E3" w:rsidRPr="00306850">
        <w:rPr>
          <w:rFonts w:ascii="Consolas" w:hAnsi="Consolas" w:cs="Consolas"/>
          <w:sz w:val="18"/>
          <w:szCs w:val="18"/>
        </w:rPr>
        <w:t>严格按功能</w:t>
      </w:r>
      <w:r w:rsidRPr="00306850">
        <w:rPr>
          <w:rFonts w:ascii="Consolas" w:hAnsi="Consolas" w:cs="Consolas"/>
          <w:sz w:val="18"/>
          <w:szCs w:val="18"/>
        </w:rPr>
        <w:t>划分到各个库</w:t>
      </w:r>
      <w:r w:rsidR="00122CAA" w:rsidRPr="00306850">
        <w:rPr>
          <w:rFonts w:ascii="Consolas" w:hAnsi="Consolas" w:cs="Consolas"/>
          <w:sz w:val="18"/>
          <w:szCs w:val="18"/>
        </w:rPr>
        <w:t>，功能描述</w:t>
      </w:r>
      <w:r w:rsidR="00D654B8" w:rsidRPr="00306850">
        <w:rPr>
          <w:rFonts w:ascii="Consolas" w:hAnsi="Consolas" w:cs="Consolas"/>
          <w:sz w:val="18"/>
          <w:szCs w:val="18"/>
        </w:rPr>
        <w:t>如表格所述：</w:t>
      </w:r>
    </w:p>
    <w:tbl>
      <w:tblPr>
        <w:tblStyle w:val="GridTable5DarkAccent6"/>
        <w:tblpPr w:leftFromText="180" w:rightFromText="180" w:vertAnchor="text" w:horzAnchor="page" w:tblpX="2594" w:tblpY="174"/>
        <w:tblW w:w="8363" w:type="dxa"/>
        <w:tblLook w:val="04A0" w:firstRow="1" w:lastRow="0" w:firstColumn="1" w:lastColumn="0" w:noHBand="0" w:noVBand="1"/>
      </w:tblPr>
      <w:tblGrid>
        <w:gridCol w:w="995"/>
        <w:gridCol w:w="7368"/>
      </w:tblGrid>
      <w:tr w:rsidR="00A72F8A" w:rsidRPr="00306850" w:rsidTr="00B1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分库名称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功能描述</w:t>
            </w:r>
          </w:p>
        </w:tc>
      </w:tr>
      <w:tr w:rsidR="00A72F8A" w:rsidRPr="00306850" w:rsidTr="00B1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b w:val="0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S10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配置及后台会话信息库，主要包括系统变量、权限、会话、登陆信息、邮件、短信等表</w:t>
            </w:r>
          </w:p>
        </w:tc>
      </w:tr>
      <w:tr w:rsidR="00A72F8A" w:rsidRPr="00306850" w:rsidTr="00B1262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S11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用户会话信息库，主要包括会话、登陆信息等表</w:t>
            </w:r>
          </w:p>
        </w:tc>
      </w:tr>
      <w:tr w:rsidR="00A72F8A" w:rsidRPr="00306850" w:rsidTr="00B1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S50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资讯库，主要包括前台展示文章公告、区域、银行等表</w:t>
            </w:r>
          </w:p>
        </w:tc>
      </w:tr>
      <w:tr w:rsidR="00A72F8A" w:rsidRPr="00306850" w:rsidTr="00B126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S51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交易基础资料库，主要包括交易类型、信用认证、协议等表</w:t>
            </w:r>
          </w:p>
        </w:tc>
      </w:tr>
      <w:tr w:rsidR="00A72F8A" w:rsidRPr="00306850" w:rsidTr="00B1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S61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用户资料库，主要包括用户（包括企业、个人、机构）账号、资金管理、站内信等表</w:t>
            </w:r>
          </w:p>
        </w:tc>
      </w:tr>
      <w:tr w:rsidR="00A72F8A" w:rsidRPr="00306850" w:rsidTr="00B126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S62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标的信息库，主要包括标的、与标的相关配置、债权、融资申请等表</w:t>
            </w:r>
          </w:p>
        </w:tc>
      </w:tr>
      <w:tr w:rsidR="00A72F8A" w:rsidRPr="00306850" w:rsidTr="00B1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S63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活动信息库，主要包括推广奖励、优惠券等表</w:t>
            </w:r>
          </w:p>
        </w:tc>
      </w:tr>
      <w:tr w:rsidR="00A72F8A" w:rsidRPr="00306850" w:rsidTr="00B1262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S64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优选理财库</w:t>
            </w:r>
          </w:p>
        </w:tc>
      </w:tr>
      <w:tr w:rsidR="00A72F8A" w:rsidRPr="00306850" w:rsidTr="00B1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S65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系统订单库，主要包括充值、提现、投标、放款、还款订单等表</w:t>
            </w:r>
          </w:p>
        </w:tc>
      </w:tr>
      <w:tr w:rsidR="003F7936" w:rsidRPr="00306850" w:rsidTr="00B12626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3F7936" w:rsidRPr="00306850" w:rsidRDefault="003F7936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S6</w:t>
            </w:r>
            <w:r>
              <w:rPr>
                <w:rFonts w:ascii="Consolas" w:hAnsi="Consolas" w:cs="Consolas" w:hint="eastAsia"/>
                <w:sz w:val="18"/>
                <w:szCs w:val="18"/>
              </w:rPr>
              <w:t>6</w:t>
            </w:r>
          </w:p>
        </w:tc>
        <w:tc>
          <w:tcPr>
            <w:tcW w:w="7368" w:type="dxa"/>
          </w:tcPr>
          <w:p w:rsidR="003F7936" w:rsidRPr="00306850" w:rsidRDefault="003F7936" w:rsidP="00B1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 w:hint="eastAsia"/>
                <w:sz w:val="18"/>
                <w:szCs w:val="18"/>
              </w:rPr>
              <w:t>定时任务</w:t>
            </w:r>
            <w:bookmarkStart w:id="4" w:name="_GoBack"/>
            <w:bookmarkEnd w:id="4"/>
          </w:p>
        </w:tc>
      </w:tr>
      <w:tr w:rsidR="00A72F8A" w:rsidRPr="00306850" w:rsidTr="00B1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S70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数据统计库</w:t>
            </w:r>
          </w:p>
        </w:tc>
      </w:tr>
      <w:tr w:rsidR="00A72F8A" w:rsidRPr="00306850" w:rsidTr="00B12626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" w:type="dxa"/>
          </w:tcPr>
          <w:p w:rsidR="00A72F8A" w:rsidRPr="00306850" w:rsidRDefault="00A72F8A" w:rsidP="00B12626">
            <w:pPr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S71</w:t>
            </w:r>
          </w:p>
        </w:tc>
        <w:tc>
          <w:tcPr>
            <w:tcW w:w="7368" w:type="dxa"/>
          </w:tcPr>
          <w:p w:rsidR="00A72F8A" w:rsidRPr="00306850" w:rsidRDefault="00A72F8A" w:rsidP="00B12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hAnsi="Consolas" w:cs="Consolas"/>
                <w:sz w:val="18"/>
                <w:szCs w:val="18"/>
              </w:rPr>
              <w:t>平台信息及日志记录库</w:t>
            </w:r>
          </w:p>
        </w:tc>
      </w:tr>
    </w:tbl>
    <w:p w:rsidR="007A5011" w:rsidRPr="00306850" w:rsidRDefault="00A72F8A" w:rsidP="00A72F8A">
      <w:pPr>
        <w:rPr>
          <w:rFonts w:ascii="Consolas" w:hAnsi="Consolas" w:cs="Consolas"/>
          <w:sz w:val="18"/>
          <w:szCs w:val="18"/>
        </w:rPr>
      </w:pPr>
      <w:r w:rsidRPr="00306850">
        <w:rPr>
          <w:rFonts w:ascii="Consolas" w:hAnsi="Consolas" w:cs="Consolas"/>
          <w:sz w:val="18"/>
          <w:szCs w:val="18"/>
        </w:rPr>
        <w:t xml:space="preserve">                </w:t>
      </w: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F95EC6" w:rsidRPr="00C0079B" w:rsidRDefault="00F95EC6" w:rsidP="00C0079B">
      <w:pPr>
        <w:rPr>
          <w:rFonts w:ascii="Consolas" w:hAnsi="Consolas" w:cs="Consolas"/>
          <w:sz w:val="18"/>
          <w:szCs w:val="18"/>
        </w:rPr>
      </w:pPr>
    </w:p>
    <w:p w:rsidR="00F95EC6" w:rsidRPr="00306850" w:rsidRDefault="00F95EC6" w:rsidP="00C56F58">
      <w:pPr>
        <w:pStyle w:val="af8"/>
        <w:ind w:left="840" w:firstLineChars="0" w:firstLine="0"/>
        <w:rPr>
          <w:rFonts w:ascii="Consolas" w:hAnsi="Consolas" w:cs="Consolas"/>
          <w:sz w:val="18"/>
          <w:szCs w:val="18"/>
        </w:rPr>
      </w:pPr>
    </w:p>
    <w:p w:rsidR="002D7E4A" w:rsidRPr="00306850" w:rsidRDefault="0089047A" w:rsidP="002D7E4A">
      <w:pPr>
        <w:pStyle w:val="1"/>
        <w:keepNext w:val="0"/>
        <w:keepLines w:val="0"/>
        <w:widowControl/>
        <w:numPr>
          <w:ilvl w:val="0"/>
          <w:numId w:val="1"/>
        </w:numPr>
        <w:tabs>
          <w:tab w:val="left" w:pos="0"/>
        </w:tabs>
        <w:spacing w:before="260" w:after="260" w:line="240" w:lineRule="atLeast"/>
        <w:jc w:val="left"/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</w:pPr>
      <w:bookmarkStart w:id="5" w:name="_Toc407787809"/>
      <w:r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>标准版</w:t>
      </w:r>
      <w:r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>SQL</w:t>
      </w:r>
      <w:r w:rsidR="002D7E4A" w:rsidRPr="00306850">
        <w:rPr>
          <w:rFonts w:ascii="Consolas" w:eastAsia="华文中宋" w:hAnsi="Consolas" w:cs="Consolas"/>
          <w:b w:val="0"/>
          <w:bCs w:val="0"/>
          <w:smallCaps/>
          <w:kern w:val="0"/>
          <w:sz w:val="36"/>
          <w:szCs w:val="36"/>
        </w:rPr>
        <w:t>脚本管理规范</w:t>
      </w:r>
      <w:bookmarkEnd w:id="5"/>
    </w:p>
    <w:p w:rsidR="006D4A76" w:rsidRPr="00306850" w:rsidRDefault="003D7777" w:rsidP="00562816">
      <w:pPr>
        <w:pStyle w:val="af8"/>
        <w:numPr>
          <w:ilvl w:val="0"/>
          <w:numId w:val="26"/>
        </w:numPr>
        <w:ind w:firstLineChars="0"/>
        <w:jc w:val="left"/>
        <w:rPr>
          <w:rFonts w:ascii="Consolas" w:hAnsi="Consolas" w:cs="Consolas"/>
        </w:rPr>
      </w:pPr>
      <w:r w:rsidRPr="00306850">
        <w:rPr>
          <w:rFonts w:ascii="Consolas" w:hAnsi="Consolas" w:cs="Consolas"/>
        </w:rPr>
        <w:t>标准版脚本管理目录</w:t>
      </w:r>
    </w:p>
    <w:p w:rsidR="00234A60" w:rsidRPr="00306850" w:rsidRDefault="00C647EB" w:rsidP="00016B96">
      <w:pPr>
        <w:ind w:left="420" w:firstLineChars="150" w:firstLine="315"/>
        <w:rPr>
          <w:rFonts w:ascii="Consolas" w:hAnsi="Consolas" w:cs="Consolas"/>
        </w:rPr>
      </w:pPr>
      <w:r w:rsidRPr="00306850">
        <w:rPr>
          <w:rFonts w:ascii="Consolas" w:hAnsi="Consolas" w:cs="Consolas"/>
          <w:noProof/>
        </w:rPr>
        <w:lastRenderedPageBreak/>
        <w:drawing>
          <wp:inline distT="0" distB="0" distL="0" distR="0" wp14:anchorId="52E880C5" wp14:editId="20D87FDC">
            <wp:extent cx="294322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84" w:rsidRPr="00306850" w:rsidRDefault="00963784" w:rsidP="00940E53">
      <w:pPr>
        <w:ind w:left="420"/>
        <w:rPr>
          <w:rFonts w:ascii="Consolas" w:hAnsi="Consolas" w:cs="Consolas"/>
        </w:rPr>
      </w:pPr>
    </w:p>
    <w:p w:rsidR="00963784" w:rsidRDefault="00ED0CA7" w:rsidP="00201B2A">
      <w:pPr>
        <w:pStyle w:val="af8"/>
        <w:numPr>
          <w:ilvl w:val="0"/>
          <w:numId w:val="26"/>
        </w:numPr>
        <w:ind w:firstLineChars="0"/>
        <w:rPr>
          <w:rFonts w:ascii="Consolas" w:hAnsi="Consolas" w:cs="Consolas"/>
        </w:rPr>
      </w:pPr>
      <w:r w:rsidRPr="00306850">
        <w:rPr>
          <w:rFonts w:ascii="Consolas" w:hAnsi="Consolas" w:cs="Consolas"/>
        </w:rPr>
        <w:t>脚本更新必须遵循以下规则：</w:t>
      </w:r>
    </w:p>
    <w:p w:rsidR="00032399" w:rsidRDefault="00032399" w:rsidP="00E36E6D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脚本文件名</w:t>
      </w:r>
      <w:r>
        <w:rPr>
          <w:rFonts w:ascii="Consolas" w:hAnsi="Consolas" w:cs="Consolas"/>
          <w:sz w:val="18"/>
          <w:szCs w:val="18"/>
        </w:rPr>
        <w:t>，</w:t>
      </w:r>
      <w:r>
        <w:rPr>
          <w:rFonts w:ascii="Consolas" w:hAnsi="Consolas" w:cs="Consolas" w:hint="eastAsia"/>
          <w:sz w:val="18"/>
          <w:szCs w:val="18"/>
        </w:rPr>
        <w:t>按</w:t>
      </w:r>
      <w:r>
        <w:rPr>
          <w:rFonts w:ascii="Consolas" w:hAnsi="Consolas" w:cs="Consolas"/>
          <w:sz w:val="18"/>
          <w:szCs w:val="18"/>
        </w:rPr>
        <w:t>库名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+ ‘.’ + </w:t>
      </w:r>
      <w:r>
        <w:rPr>
          <w:rFonts w:ascii="Consolas" w:hAnsi="Consolas" w:cs="Consolas" w:hint="eastAsia"/>
          <w:sz w:val="18"/>
          <w:szCs w:val="18"/>
        </w:rPr>
        <w:t>[</w:t>
      </w:r>
      <w:r>
        <w:rPr>
          <w:rFonts w:ascii="Consolas" w:hAnsi="Consolas" w:cs="Consolas" w:hint="eastAsia"/>
          <w:sz w:val="18"/>
          <w:szCs w:val="18"/>
        </w:rPr>
        <w:t>表</w:t>
      </w:r>
      <w:r>
        <w:rPr>
          <w:rFonts w:ascii="Consolas" w:hAnsi="Consolas" w:cs="Consolas"/>
          <w:sz w:val="18"/>
          <w:szCs w:val="18"/>
        </w:rPr>
        <w:t>名</w:t>
      </w:r>
      <w:r>
        <w:rPr>
          <w:rFonts w:ascii="Consolas" w:hAnsi="Consolas" w:cs="Consolas" w:hint="eastAsia"/>
          <w:sz w:val="18"/>
          <w:szCs w:val="18"/>
        </w:rPr>
        <w:t>、函数</w:t>
      </w:r>
      <w:r>
        <w:rPr>
          <w:rFonts w:ascii="Consolas" w:hAnsi="Consolas" w:cs="Consolas"/>
          <w:sz w:val="18"/>
          <w:szCs w:val="18"/>
        </w:rPr>
        <w:t>名或</w:t>
      </w:r>
      <w:r>
        <w:rPr>
          <w:rFonts w:ascii="Consolas" w:hAnsi="Consolas" w:cs="Consolas" w:hint="eastAsia"/>
          <w:sz w:val="18"/>
          <w:szCs w:val="18"/>
        </w:rPr>
        <w:t>事件</w:t>
      </w:r>
      <w:r>
        <w:rPr>
          <w:rFonts w:ascii="Consolas" w:hAnsi="Consolas" w:cs="Consolas"/>
          <w:sz w:val="18"/>
          <w:szCs w:val="18"/>
        </w:rPr>
        <w:t>名</w:t>
      </w:r>
      <w:r>
        <w:rPr>
          <w:rFonts w:ascii="Consolas" w:hAnsi="Consolas" w:cs="Consolas" w:hint="eastAsia"/>
          <w:sz w:val="18"/>
          <w:szCs w:val="18"/>
        </w:rPr>
        <w:t>]</w:t>
      </w:r>
      <w:r>
        <w:rPr>
          <w:rFonts w:ascii="Consolas" w:hAnsi="Consolas" w:cs="Consolas"/>
          <w:sz w:val="18"/>
          <w:szCs w:val="18"/>
        </w:rPr>
        <w:t xml:space="preserve"> + ‘.sql’</w:t>
      </w:r>
    </w:p>
    <w:p w:rsidR="00DF3722" w:rsidRPr="00DF3722" w:rsidRDefault="00DF3722" w:rsidP="00E36E6D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 w:rsidRPr="00DF3722">
        <w:rPr>
          <w:rFonts w:ascii="Consolas" w:hAnsi="Consolas" w:cs="Consolas" w:hint="eastAsia"/>
          <w:sz w:val="18"/>
          <w:szCs w:val="18"/>
        </w:rPr>
        <w:t>所有</w:t>
      </w:r>
      <w:r w:rsidRPr="00DF3722">
        <w:rPr>
          <w:rFonts w:ascii="Consolas" w:hAnsi="Consolas" w:cs="Consolas"/>
          <w:sz w:val="18"/>
          <w:szCs w:val="18"/>
        </w:rPr>
        <w:t>操作表前必须</w:t>
      </w:r>
      <w:r w:rsidRPr="00DF3722">
        <w:rPr>
          <w:rFonts w:ascii="Consolas" w:hAnsi="Consolas" w:cs="Consolas"/>
          <w:b/>
          <w:sz w:val="18"/>
          <w:szCs w:val="18"/>
          <w:u w:val="single"/>
        </w:rPr>
        <w:t>加库名</w:t>
      </w:r>
      <w:r w:rsidRPr="00DF3722">
        <w:rPr>
          <w:rFonts w:ascii="Consolas" w:hAnsi="Consolas" w:cs="Consolas"/>
          <w:sz w:val="18"/>
          <w:szCs w:val="18"/>
        </w:rPr>
        <w:t>，示例：</w:t>
      </w:r>
    </w:p>
    <w:tbl>
      <w:tblPr>
        <w:tblStyle w:val="af9"/>
        <w:tblW w:w="7370" w:type="dxa"/>
        <w:tblInd w:w="1530" w:type="dxa"/>
        <w:tblLook w:val="04A0" w:firstRow="1" w:lastRow="0" w:firstColumn="1" w:lastColumn="0" w:noHBand="0" w:noVBand="1"/>
      </w:tblPr>
      <w:tblGrid>
        <w:gridCol w:w="7370"/>
      </w:tblGrid>
      <w:tr w:rsidR="00DF3722" w:rsidRPr="00306850" w:rsidTr="00B94999">
        <w:trPr>
          <w:trHeight w:val="339"/>
        </w:trPr>
        <w:tc>
          <w:tcPr>
            <w:tcW w:w="7370" w:type="dxa"/>
          </w:tcPr>
          <w:p w:rsidR="00DF3722" w:rsidRPr="00306850" w:rsidRDefault="00EB526B" w:rsidP="00B12626">
            <w:pPr>
              <w:pStyle w:val="af8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eastAsiaTheme="minorEastAsia" w:hAnsi="Consolas" w:cs="Consolas"/>
                <w:color w:val="000000"/>
                <w:sz w:val="24"/>
                <w:szCs w:val="24"/>
              </w:rPr>
              <w:t>`S10`.`_1020`</w:t>
            </w:r>
          </w:p>
        </w:tc>
      </w:tr>
    </w:tbl>
    <w:p w:rsidR="00DF3722" w:rsidRPr="00E36E6D" w:rsidRDefault="000B7895" w:rsidP="00E36E6D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 w:rsidRPr="00E36E6D">
        <w:rPr>
          <w:rFonts w:ascii="Consolas" w:hAnsi="Consolas" w:cs="Consolas" w:hint="eastAsia"/>
          <w:sz w:val="18"/>
          <w:szCs w:val="18"/>
        </w:rPr>
        <w:t>零注释</w:t>
      </w:r>
      <w:r w:rsidRPr="00E36E6D">
        <w:rPr>
          <w:rFonts w:ascii="Consolas" w:hAnsi="Consolas" w:cs="Consolas"/>
          <w:sz w:val="18"/>
          <w:szCs w:val="18"/>
        </w:rPr>
        <w:t>脚本内，</w:t>
      </w:r>
      <w:r w:rsidRPr="00E36E6D">
        <w:rPr>
          <w:rFonts w:ascii="Consolas" w:hAnsi="Consolas" w:cs="Consolas" w:hint="eastAsia"/>
          <w:sz w:val="18"/>
          <w:szCs w:val="18"/>
        </w:rPr>
        <w:t>请</w:t>
      </w:r>
      <w:r w:rsidRPr="00E36E6D">
        <w:rPr>
          <w:rFonts w:ascii="Consolas" w:hAnsi="Consolas" w:cs="Consolas"/>
          <w:sz w:val="18"/>
          <w:szCs w:val="18"/>
        </w:rPr>
        <w:t>去掉</w:t>
      </w:r>
      <w:r w:rsidRPr="00E36E6D">
        <w:rPr>
          <w:rFonts w:ascii="Consolas" w:hAnsi="Consolas" w:cs="Consolas" w:hint="eastAsia"/>
          <w:sz w:val="18"/>
          <w:szCs w:val="18"/>
        </w:rPr>
        <w:t>表</w:t>
      </w:r>
      <w:r w:rsidRPr="00E36E6D">
        <w:rPr>
          <w:rFonts w:ascii="Consolas" w:hAnsi="Consolas" w:cs="Consolas"/>
          <w:sz w:val="18"/>
          <w:szCs w:val="18"/>
        </w:rPr>
        <w:t>及字段上</w:t>
      </w:r>
      <w:r w:rsidRPr="00E36E6D">
        <w:rPr>
          <w:rFonts w:ascii="Consolas" w:hAnsi="Consolas" w:cs="Consolas" w:hint="eastAsia"/>
          <w:b/>
          <w:sz w:val="18"/>
          <w:szCs w:val="18"/>
          <w:u w:val="single"/>
        </w:rPr>
        <w:t>COMMENT</w:t>
      </w:r>
      <w:r w:rsidRPr="00E36E6D">
        <w:rPr>
          <w:rFonts w:ascii="Consolas" w:hAnsi="Consolas" w:cs="Consolas" w:hint="eastAsia"/>
          <w:sz w:val="18"/>
          <w:szCs w:val="18"/>
        </w:rPr>
        <w:t>，含注释脚本，</w:t>
      </w:r>
      <w:r w:rsidRPr="00E36E6D">
        <w:rPr>
          <w:rFonts w:ascii="Consolas" w:hAnsi="Consolas" w:cs="Consolas"/>
          <w:sz w:val="18"/>
          <w:szCs w:val="18"/>
        </w:rPr>
        <w:t>反之</w:t>
      </w:r>
    </w:p>
    <w:p w:rsidR="000B7895" w:rsidRPr="00E36E6D" w:rsidRDefault="000B7895" w:rsidP="00E36E6D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 w:rsidRPr="00E36E6D">
        <w:rPr>
          <w:rFonts w:ascii="Consolas" w:hAnsi="Consolas" w:cs="Consolas" w:hint="eastAsia"/>
          <w:sz w:val="18"/>
          <w:szCs w:val="18"/>
        </w:rPr>
        <w:t>索引名称</w:t>
      </w:r>
      <w:r w:rsidRPr="00E36E6D">
        <w:rPr>
          <w:rFonts w:ascii="Consolas" w:hAnsi="Consolas" w:cs="Consolas" w:hint="eastAsia"/>
          <w:b/>
          <w:sz w:val="18"/>
          <w:szCs w:val="18"/>
          <w:u w:val="single"/>
        </w:rPr>
        <w:t>不能</w:t>
      </w:r>
      <w:r w:rsidRPr="00E36E6D">
        <w:rPr>
          <w:rFonts w:ascii="Consolas" w:hAnsi="Consolas" w:cs="Consolas"/>
          <w:b/>
          <w:sz w:val="18"/>
          <w:szCs w:val="18"/>
          <w:u w:val="single"/>
        </w:rPr>
        <w:t>以表名</w:t>
      </w:r>
      <w:r w:rsidRPr="00E36E6D">
        <w:rPr>
          <w:rFonts w:ascii="Consolas" w:hAnsi="Consolas" w:cs="Consolas" w:hint="eastAsia"/>
          <w:b/>
          <w:sz w:val="18"/>
          <w:szCs w:val="18"/>
          <w:u w:val="single"/>
        </w:rPr>
        <w:t>开头</w:t>
      </w:r>
      <w:r w:rsidRPr="00E36E6D">
        <w:rPr>
          <w:rFonts w:ascii="Consolas" w:hAnsi="Consolas" w:cs="Consolas" w:hint="eastAsia"/>
          <w:sz w:val="18"/>
          <w:szCs w:val="18"/>
        </w:rPr>
        <w:t>;</w:t>
      </w:r>
    </w:p>
    <w:p w:rsidR="00AD6A40" w:rsidRPr="00E36E6D" w:rsidRDefault="0032652B" w:rsidP="00E36E6D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新增</w:t>
      </w:r>
      <w:r w:rsidR="00325A1B">
        <w:rPr>
          <w:rFonts w:ascii="Consolas" w:hAnsi="Consolas" w:cs="Consolas" w:hint="eastAsia"/>
          <w:sz w:val="18"/>
          <w:szCs w:val="18"/>
        </w:rPr>
        <w:t>表</w:t>
      </w:r>
      <w:r w:rsidR="00B050C1">
        <w:rPr>
          <w:rFonts w:ascii="Consolas" w:hAnsi="Consolas" w:cs="Consolas" w:hint="eastAsia"/>
          <w:sz w:val="18"/>
          <w:szCs w:val="18"/>
        </w:rPr>
        <w:t>、</w:t>
      </w:r>
      <w:r w:rsidR="00B050C1">
        <w:rPr>
          <w:rFonts w:ascii="Consolas" w:hAnsi="Consolas" w:cs="Consolas"/>
          <w:sz w:val="18"/>
          <w:szCs w:val="18"/>
        </w:rPr>
        <w:t>过程</w:t>
      </w:r>
      <w:r w:rsidR="00B050C1">
        <w:rPr>
          <w:rFonts w:ascii="Consolas" w:hAnsi="Consolas" w:cs="Consolas" w:hint="eastAsia"/>
          <w:sz w:val="18"/>
          <w:szCs w:val="18"/>
        </w:rPr>
        <w:t>或</w:t>
      </w:r>
      <w:r w:rsidR="00B050C1">
        <w:rPr>
          <w:rFonts w:ascii="Consolas" w:hAnsi="Consolas" w:cs="Consolas"/>
          <w:sz w:val="18"/>
          <w:szCs w:val="18"/>
        </w:rPr>
        <w:t>事件</w:t>
      </w:r>
      <w:r w:rsidR="00557308" w:rsidRPr="00E36E6D">
        <w:rPr>
          <w:rFonts w:ascii="Consolas" w:hAnsi="Consolas" w:cs="Consolas"/>
          <w:sz w:val="18"/>
          <w:szCs w:val="18"/>
        </w:rPr>
        <w:t>操作之前必须做</w:t>
      </w:r>
      <w:r w:rsidR="00557308" w:rsidRPr="00E36E6D">
        <w:rPr>
          <w:rFonts w:ascii="Consolas" w:hAnsi="Consolas" w:cs="Consolas"/>
          <w:b/>
          <w:sz w:val="18"/>
          <w:szCs w:val="18"/>
          <w:u w:val="single"/>
        </w:rPr>
        <w:t>Drop</w:t>
      </w:r>
      <w:r w:rsidR="00557308" w:rsidRPr="00E36E6D">
        <w:rPr>
          <w:rFonts w:ascii="Consolas" w:hAnsi="Consolas" w:cs="Consolas"/>
          <w:sz w:val="18"/>
          <w:szCs w:val="18"/>
        </w:rPr>
        <w:t>操作，示例：</w:t>
      </w:r>
    </w:p>
    <w:tbl>
      <w:tblPr>
        <w:tblStyle w:val="af9"/>
        <w:tblW w:w="7498" w:type="dxa"/>
        <w:tblInd w:w="1470" w:type="dxa"/>
        <w:tblLook w:val="04A0" w:firstRow="1" w:lastRow="0" w:firstColumn="1" w:lastColumn="0" w:noHBand="0" w:noVBand="1"/>
      </w:tblPr>
      <w:tblGrid>
        <w:gridCol w:w="7498"/>
      </w:tblGrid>
      <w:tr w:rsidR="00900EFA" w:rsidRPr="00306850" w:rsidTr="00B94999">
        <w:trPr>
          <w:trHeight w:val="362"/>
        </w:trPr>
        <w:tc>
          <w:tcPr>
            <w:tcW w:w="7498" w:type="dxa"/>
          </w:tcPr>
          <w:p w:rsidR="00900EFA" w:rsidRPr="00306850" w:rsidRDefault="009E795C" w:rsidP="00AD6A40">
            <w:pPr>
              <w:pStyle w:val="af8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306850">
              <w:rPr>
                <w:rFonts w:ascii="Consolas" w:eastAsiaTheme="minorEastAsia" w:hAnsi="Consolas" w:cs="Consolas"/>
                <w:b/>
                <w:bCs/>
                <w:color w:val="7F0055"/>
                <w:sz w:val="24"/>
                <w:szCs w:val="24"/>
              </w:rPr>
              <w:t>DROP</w:t>
            </w:r>
            <w:r w:rsidRPr="00306850">
              <w:rPr>
                <w:rFonts w:ascii="Consolas" w:eastAsiaTheme="minorEastAsia" w:hAnsi="Consolas" w:cs="Consolas"/>
                <w:color w:val="000000"/>
                <w:sz w:val="24"/>
                <w:szCs w:val="24"/>
              </w:rPr>
              <w:t xml:space="preserve"> </w:t>
            </w:r>
            <w:r w:rsidRPr="00306850">
              <w:rPr>
                <w:rFonts w:ascii="Consolas" w:eastAsiaTheme="minorEastAsia" w:hAnsi="Consolas" w:cs="Consolas"/>
                <w:b/>
                <w:bCs/>
                <w:color w:val="7F0055"/>
                <w:sz w:val="24"/>
                <w:szCs w:val="24"/>
              </w:rPr>
              <w:t>TABLE</w:t>
            </w:r>
            <w:r w:rsidRPr="00306850">
              <w:rPr>
                <w:rFonts w:ascii="Consolas" w:eastAsiaTheme="minorEastAsia" w:hAnsi="Consolas" w:cs="Consolas"/>
                <w:color w:val="000000"/>
                <w:sz w:val="24"/>
                <w:szCs w:val="24"/>
              </w:rPr>
              <w:t xml:space="preserve"> IF </w:t>
            </w:r>
            <w:r w:rsidRPr="00306850">
              <w:rPr>
                <w:rFonts w:ascii="Consolas" w:eastAsiaTheme="minorEastAsia" w:hAnsi="Consolas" w:cs="Consolas"/>
                <w:b/>
                <w:bCs/>
                <w:color w:val="7F0055"/>
                <w:sz w:val="24"/>
                <w:szCs w:val="24"/>
              </w:rPr>
              <w:t>EXISTS</w:t>
            </w:r>
            <w:r w:rsidRPr="00306850">
              <w:rPr>
                <w:rFonts w:ascii="Consolas" w:eastAsiaTheme="minorEastAsia" w:hAnsi="Consolas" w:cs="Consolas"/>
                <w:color w:val="000000"/>
                <w:sz w:val="24"/>
                <w:szCs w:val="24"/>
              </w:rPr>
              <w:t xml:space="preserve"> `S10`.`_1020`;</w:t>
            </w:r>
          </w:p>
        </w:tc>
      </w:tr>
    </w:tbl>
    <w:p w:rsidR="000D239F" w:rsidRDefault="00372371" w:rsidP="00AC2095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增量</w:t>
      </w:r>
      <w:r>
        <w:rPr>
          <w:rFonts w:ascii="Consolas" w:hAnsi="Consolas" w:cs="Consolas"/>
          <w:sz w:val="18"/>
          <w:szCs w:val="18"/>
        </w:rPr>
        <w:t>脚本，</w:t>
      </w:r>
      <w:r>
        <w:rPr>
          <w:rFonts w:ascii="Consolas" w:hAnsi="Consolas" w:cs="Consolas" w:hint="eastAsia"/>
          <w:sz w:val="18"/>
          <w:szCs w:val="18"/>
        </w:rPr>
        <w:t>请将描述</w:t>
      </w:r>
      <w:r>
        <w:rPr>
          <w:rFonts w:ascii="Consolas" w:hAnsi="Consolas" w:cs="Consolas"/>
          <w:sz w:val="18"/>
          <w:szCs w:val="18"/>
        </w:rPr>
        <w:t>信息用注释形式</w:t>
      </w:r>
      <w:r>
        <w:rPr>
          <w:rFonts w:ascii="Consolas" w:hAnsi="Consolas" w:cs="Consolas" w:hint="eastAsia"/>
          <w:sz w:val="18"/>
          <w:szCs w:val="18"/>
        </w:rPr>
        <w:t>列于</w:t>
      </w:r>
      <w:r>
        <w:rPr>
          <w:rFonts w:ascii="Consolas" w:hAnsi="Consolas" w:cs="Consolas"/>
          <w:sz w:val="18"/>
          <w:szCs w:val="18"/>
        </w:rPr>
        <w:t>具体对象旁，示例：</w:t>
      </w:r>
    </w:p>
    <w:tbl>
      <w:tblPr>
        <w:tblStyle w:val="af9"/>
        <w:tblW w:w="7691" w:type="dxa"/>
        <w:tblInd w:w="1410" w:type="dxa"/>
        <w:tblLook w:val="04A0" w:firstRow="1" w:lastRow="0" w:firstColumn="1" w:lastColumn="0" w:noHBand="0" w:noVBand="1"/>
      </w:tblPr>
      <w:tblGrid>
        <w:gridCol w:w="7691"/>
      </w:tblGrid>
      <w:tr w:rsidR="008E369B" w:rsidTr="0063344D">
        <w:trPr>
          <w:trHeight w:val="333"/>
        </w:trPr>
        <w:tc>
          <w:tcPr>
            <w:tcW w:w="7691" w:type="dxa"/>
          </w:tcPr>
          <w:p w:rsidR="008E369B" w:rsidRDefault="000D12AC" w:rsidP="00422200">
            <w:pPr>
              <w:pStyle w:val="af8"/>
              <w:ind w:firstLineChars="0" w:firstLine="0"/>
              <w:rPr>
                <w:rFonts w:ascii="Consolas" w:hAnsi="Consolas" w:cs="Consolas"/>
                <w:sz w:val="18"/>
                <w:szCs w:val="18"/>
              </w:rPr>
            </w:pPr>
            <w:r w:rsidRPr="000D12AC">
              <w:rPr>
                <w:rFonts w:ascii="Consolas" w:eastAsiaTheme="minorEastAsia" w:hAnsi="Consolas" w:cs="Consolas"/>
                <w:b/>
                <w:bCs/>
                <w:color w:val="7F0055"/>
                <w:sz w:val="24"/>
                <w:szCs w:val="24"/>
              </w:rPr>
              <w:t xml:space="preserve">`F01` int(4) NOT NULL DEFAULT '0' , </w:t>
            </w:r>
            <w:r w:rsidRPr="0063344D">
              <w:rPr>
                <w:rFonts w:ascii="Consolas" w:eastAsiaTheme="minorEastAsia" w:hAnsi="Consolas" w:cs="Consolas"/>
                <w:b/>
                <w:bCs/>
                <w:color w:val="00B050"/>
                <w:sz w:val="24"/>
                <w:szCs w:val="24"/>
              </w:rPr>
              <w:t xml:space="preserve">-- </w:t>
            </w:r>
            <w:r w:rsidRPr="0063344D">
              <w:rPr>
                <w:rFonts w:ascii="Consolas" w:eastAsiaTheme="minorEastAsia" w:hAnsi="Consolas" w:cs="Consolas"/>
                <w:b/>
                <w:bCs/>
                <w:color w:val="00B050"/>
                <w:sz w:val="24"/>
                <w:szCs w:val="24"/>
              </w:rPr>
              <w:t>主键</w:t>
            </w:r>
          </w:p>
        </w:tc>
      </w:tr>
    </w:tbl>
    <w:p w:rsidR="00D426AA" w:rsidRDefault="001B4DFB" w:rsidP="00AC2095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表</w:t>
      </w:r>
      <w:r>
        <w:rPr>
          <w:rFonts w:ascii="Consolas" w:hAnsi="Consolas" w:cs="Consolas"/>
          <w:sz w:val="18"/>
          <w:szCs w:val="18"/>
        </w:rPr>
        <w:t>存储引擎</w:t>
      </w:r>
      <w:r w:rsidR="004E58BA">
        <w:rPr>
          <w:rFonts w:ascii="Consolas" w:hAnsi="Consolas" w:cs="Consolas" w:hint="eastAsia"/>
          <w:sz w:val="18"/>
          <w:szCs w:val="18"/>
        </w:rPr>
        <w:t>一般</w:t>
      </w:r>
      <w:r>
        <w:rPr>
          <w:rFonts w:ascii="Consolas" w:hAnsi="Consolas" w:cs="Consolas"/>
          <w:sz w:val="18"/>
          <w:szCs w:val="18"/>
        </w:rPr>
        <w:t>选择</w:t>
      </w:r>
      <w:r w:rsidR="00BE590F">
        <w:rPr>
          <w:rFonts w:ascii="Consolas" w:hAnsi="Consolas" w:cs="Consolas" w:hint="eastAsia"/>
          <w:sz w:val="18"/>
          <w:szCs w:val="18"/>
        </w:rPr>
        <w:t>InnoDB</w:t>
      </w:r>
      <w:r w:rsidR="00990074">
        <w:rPr>
          <w:rFonts w:ascii="Consolas" w:hAnsi="Consolas" w:cs="Consolas"/>
          <w:sz w:val="18"/>
          <w:szCs w:val="18"/>
        </w:rPr>
        <w:t>(</w:t>
      </w:r>
      <w:r w:rsidR="00990074">
        <w:rPr>
          <w:rFonts w:ascii="Consolas" w:hAnsi="Consolas" w:cs="Consolas"/>
          <w:sz w:val="18"/>
          <w:szCs w:val="18"/>
        </w:rPr>
        <w:t>事务</w:t>
      </w:r>
      <w:r w:rsidR="00BC694E">
        <w:rPr>
          <w:rFonts w:ascii="Consolas" w:hAnsi="Consolas" w:cs="Consolas" w:hint="eastAsia"/>
          <w:sz w:val="18"/>
          <w:szCs w:val="18"/>
        </w:rPr>
        <w:t>支持</w:t>
      </w:r>
      <w:r w:rsidR="00990074">
        <w:rPr>
          <w:rFonts w:ascii="Consolas" w:hAnsi="Consolas" w:cs="Consolas"/>
          <w:sz w:val="18"/>
          <w:szCs w:val="18"/>
        </w:rPr>
        <w:t>)</w:t>
      </w:r>
      <w:r w:rsidR="00C27271">
        <w:rPr>
          <w:rFonts w:ascii="Consolas" w:hAnsi="Consolas" w:cs="Consolas" w:hint="eastAsia"/>
          <w:sz w:val="18"/>
          <w:szCs w:val="18"/>
        </w:rPr>
        <w:t>，</w:t>
      </w:r>
      <w:r w:rsidR="00C27271">
        <w:rPr>
          <w:rFonts w:ascii="Consolas" w:hAnsi="Consolas" w:cs="Consolas"/>
          <w:sz w:val="18"/>
          <w:szCs w:val="18"/>
        </w:rPr>
        <w:t>其他可根据具体情况而定</w:t>
      </w:r>
      <w:r w:rsidR="00C27271">
        <w:rPr>
          <w:rFonts w:ascii="Consolas" w:hAnsi="Consolas" w:cs="Consolas"/>
          <w:sz w:val="18"/>
          <w:szCs w:val="18"/>
        </w:rPr>
        <w:t>;</w:t>
      </w:r>
    </w:p>
    <w:p w:rsidR="00C27271" w:rsidRDefault="00845834" w:rsidP="0032652B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存在</w:t>
      </w:r>
      <w:r>
        <w:rPr>
          <w:rFonts w:ascii="Consolas" w:hAnsi="Consolas" w:cs="Consolas"/>
          <w:sz w:val="18"/>
          <w:szCs w:val="18"/>
        </w:rPr>
        <w:t>自增</w:t>
      </w:r>
      <w:r>
        <w:rPr>
          <w:rFonts w:ascii="Consolas" w:hAnsi="Consolas" w:cs="Consolas"/>
          <w:sz w:val="18"/>
          <w:szCs w:val="18"/>
        </w:rPr>
        <w:t>ID</w:t>
      </w:r>
      <w:r>
        <w:rPr>
          <w:rFonts w:ascii="Consolas" w:hAnsi="Consolas" w:cs="Consolas" w:hint="eastAsia"/>
          <w:sz w:val="18"/>
          <w:szCs w:val="18"/>
        </w:rPr>
        <w:t>的，</w:t>
      </w:r>
      <w:r>
        <w:rPr>
          <w:rFonts w:ascii="Consolas" w:hAnsi="Consolas" w:cs="Consolas"/>
          <w:sz w:val="18"/>
          <w:szCs w:val="18"/>
        </w:rPr>
        <w:t>请</w:t>
      </w:r>
      <w:r>
        <w:rPr>
          <w:rFonts w:ascii="Consolas" w:hAnsi="Consolas" w:cs="Consolas" w:hint="eastAsia"/>
          <w:sz w:val="18"/>
          <w:szCs w:val="18"/>
        </w:rPr>
        <w:t>保证自增</w:t>
      </w:r>
      <w:r>
        <w:rPr>
          <w:rFonts w:ascii="Consolas" w:hAnsi="Consolas" w:cs="Consolas"/>
          <w:sz w:val="18"/>
          <w:szCs w:val="18"/>
        </w:rPr>
        <w:t>ID</w:t>
      </w:r>
      <w:r>
        <w:rPr>
          <w:rFonts w:ascii="Consolas" w:hAnsi="Consolas" w:cs="Consolas"/>
          <w:sz w:val="18"/>
          <w:szCs w:val="18"/>
        </w:rPr>
        <w:t>初始值为</w:t>
      </w:r>
      <w:r>
        <w:rPr>
          <w:rFonts w:ascii="Consolas" w:hAnsi="Consolas" w:cs="Consolas" w:hint="eastAsia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;</w:t>
      </w:r>
    </w:p>
    <w:p w:rsidR="009D3CE6" w:rsidRPr="001C734E" w:rsidRDefault="00ED0C19" w:rsidP="001C734E">
      <w:pPr>
        <w:pStyle w:val="af8"/>
        <w:numPr>
          <w:ilvl w:val="0"/>
          <w:numId w:val="29"/>
        </w:numPr>
        <w:ind w:firstLineChars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字符</w:t>
      </w:r>
      <w:r>
        <w:rPr>
          <w:rFonts w:ascii="Consolas" w:hAnsi="Consolas" w:cs="Consolas"/>
          <w:sz w:val="18"/>
          <w:szCs w:val="18"/>
        </w:rPr>
        <w:t>集采用</w:t>
      </w:r>
      <w:r>
        <w:rPr>
          <w:rFonts w:ascii="Consolas" w:hAnsi="Consolas" w:cs="Consolas" w:hint="eastAsia"/>
          <w:sz w:val="18"/>
          <w:szCs w:val="18"/>
        </w:rPr>
        <w:t>utf8</w:t>
      </w:r>
      <w:r w:rsidR="009D3CE6">
        <w:rPr>
          <w:rFonts w:ascii="Consolas" w:hAnsi="Consolas" w:cs="Consolas"/>
          <w:sz w:val="18"/>
          <w:szCs w:val="18"/>
        </w:rPr>
        <w:t>;</w:t>
      </w:r>
    </w:p>
    <w:sectPr w:rsidR="009D3CE6" w:rsidRPr="001C734E" w:rsidSect="006E0956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B38" w:rsidRDefault="00FA5B38" w:rsidP="00A70C3A">
      <w:r>
        <w:separator/>
      </w:r>
    </w:p>
  </w:endnote>
  <w:endnote w:type="continuationSeparator" w:id="0">
    <w:p w:rsidR="00FA5B38" w:rsidRDefault="00FA5B38" w:rsidP="00A70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01" w:rsidRDefault="00CB2501">
    <w:pPr>
      <w:pStyle w:val="af0"/>
      <w:pBdr>
        <w:top w:val="single" w:sz="6" w:space="1" w:color="auto"/>
      </w:pBdr>
      <w:tabs>
        <w:tab w:val="clear" w:pos="4153"/>
        <w:tab w:val="center" w:pos="3780"/>
      </w:tabs>
      <w:jc w:val="both"/>
      <w:rPr>
        <w:rFonts w:ascii="宋体" w:hAnsi="宋体" w:cs="Arial"/>
        <w:b/>
      </w:rPr>
    </w:pPr>
    <w:r>
      <w:rPr>
        <w:rFonts w:ascii="宋体" w:hAnsi="宋体" w:hint="eastAsia"/>
        <w:b/>
      </w:rPr>
      <w:t xml:space="preserve">                     </w:t>
    </w:r>
    <w:r>
      <w:rPr>
        <w:rFonts w:ascii="宋体" w:hAnsi="宋体" w:hint="eastAsia"/>
      </w:rPr>
      <w:t xml:space="preserve">       </w:t>
    </w:r>
    <w:r>
      <w:rPr>
        <w:rFonts w:ascii="宋体" w:hAnsi="宋体"/>
      </w:rPr>
      <w:t xml:space="preserve">       </w:t>
    </w:r>
    <w:r>
      <w:rPr>
        <w:rFonts w:ascii="宋体" w:hAnsi="宋体" w:cs="Arial" w:hint="eastAsia"/>
      </w:rPr>
      <w:t xml:space="preserve">第 </w:t>
    </w:r>
    <w:r>
      <w:rPr>
        <w:rFonts w:ascii="宋体" w:hAnsi="宋体" w:cs="Arial" w:hint="eastAsia"/>
      </w:rPr>
      <w:fldChar w:fldCharType="begin"/>
    </w:r>
    <w:r>
      <w:rPr>
        <w:rStyle w:val="aa"/>
        <w:rFonts w:ascii="宋体" w:hAnsi="宋体" w:cs="Arial" w:hint="eastAsia"/>
      </w:rPr>
      <w:instrText xml:space="preserve"> PAGE </w:instrText>
    </w:r>
    <w:r>
      <w:rPr>
        <w:rFonts w:ascii="宋体" w:hAnsi="宋体" w:cs="Arial" w:hint="eastAsia"/>
      </w:rPr>
      <w:fldChar w:fldCharType="separate"/>
    </w:r>
    <w:r w:rsidR="003F7936">
      <w:rPr>
        <w:rStyle w:val="aa"/>
        <w:rFonts w:ascii="宋体" w:hAnsi="宋体" w:cs="Arial"/>
        <w:noProof/>
      </w:rPr>
      <w:t>2</w:t>
    </w:r>
    <w:r>
      <w:rPr>
        <w:rFonts w:ascii="宋体" w:hAnsi="宋体" w:cs="Arial" w:hint="eastAsia"/>
      </w:rPr>
      <w:fldChar w:fldCharType="end"/>
    </w:r>
    <w:r>
      <w:rPr>
        <w:rStyle w:val="aa"/>
        <w:rFonts w:ascii="宋体" w:hAnsi="宋体" w:cs="Arial" w:hint="eastAsia"/>
      </w:rPr>
      <w:t xml:space="preserve"> 页 / 共 </w:t>
    </w:r>
    <w:r>
      <w:rPr>
        <w:rFonts w:ascii="宋体" w:hAnsi="宋体" w:hint="eastAsia"/>
      </w:rPr>
      <w:fldChar w:fldCharType="begin"/>
    </w:r>
    <w:r>
      <w:rPr>
        <w:rStyle w:val="aa"/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3F7936">
      <w:rPr>
        <w:rStyle w:val="aa"/>
        <w:rFonts w:ascii="宋体" w:hAnsi="宋体"/>
        <w:noProof/>
      </w:rPr>
      <w:t>5</w:t>
    </w:r>
    <w:r>
      <w:rPr>
        <w:rFonts w:ascii="宋体" w:hAnsi="宋体" w:hint="eastAsia"/>
      </w:rPr>
      <w:fldChar w:fldCharType="end"/>
    </w:r>
    <w:r>
      <w:rPr>
        <w:rStyle w:val="aa"/>
        <w:rFonts w:ascii="宋体" w:hAnsi="宋体" w:hint="eastAsia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2F" w:rsidRDefault="005A302F">
    <w:pPr>
      <w:pStyle w:val="af0"/>
      <w:pBdr>
        <w:top w:val="single" w:sz="6" w:space="1" w:color="auto"/>
      </w:pBdr>
      <w:tabs>
        <w:tab w:val="clear" w:pos="4153"/>
        <w:tab w:val="center" w:pos="3780"/>
      </w:tabs>
      <w:jc w:val="both"/>
      <w:rPr>
        <w:rFonts w:ascii="宋体" w:hAnsi="宋体" w:cs="Arial"/>
        <w:b/>
      </w:rPr>
    </w:pPr>
    <w:r>
      <w:rPr>
        <w:rFonts w:ascii="宋体" w:hAnsi="宋体" w:hint="eastAsia"/>
        <w:b/>
      </w:rPr>
      <w:t xml:space="preserve">                     </w:t>
    </w:r>
    <w:r>
      <w:rPr>
        <w:rFonts w:ascii="宋体" w:hAnsi="宋体" w:hint="eastAsia"/>
      </w:rPr>
      <w:t xml:space="preserve">       </w:t>
    </w:r>
    <w:r>
      <w:rPr>
        <w:rFonts w:ascii="宋体" w:hAnsi="宋体"/>
      </w:rPr>
      <w:t xml:space="preserve">       </w:t>
    </w:r>
    <w:r>
      <w:rPr>
        <w:rFonts w:ascii="宋体" w:hAnsi="宋体" w:cs="Arial" w:hint="eastAsia"/>
      </w:rPr>
      <w:t xml:space="preserve">第 </w:t>
    </w:r>
    <w:r>
      <w:rPr>
        <w:rFonts w:ascii="宋体" w:hAnsi="宋体" w:cs="Arial" w:hint="eastAsia"/>
      </w:rPr>
      <w:fldChar w:fldCharType="begin"/>
    </w:r>
    <w:r>
      <w:rPr>
        <w:rStyle w:val="aa"/>
        <w:rFonts w:ascii="宋体" w:hAnsi="宋体" w:cs="Arial" w:hint="eastAsia"/>
      </w:rPr>
      <w:instrText xml:space="preserve"> PAGE </w:instrText>
    </w:r>
    <w:r>
      <w:rPr>
        <w:rFonts w:ascii="宋体" w:hAnsi="宋体" w:cs="Arial" w:hint="eastAsia"/>
      </w:rPr>
      <w:fldChar w:fldCharType="separate"/>
    </w:r>
    <w:r w:rsidR="003F7936">
      <w:rPr>
        <w:rStyle w:val="aa"/>
        <w:rFonts w:ascii="宋体" w:hAnsi="宋体" w:cs="Arial"/>
        <w:noProof/>
      </w:rPr>
      <w:t>4</w:t>
    </w:r>
    <w:r>
      <w:rPr>
        <w:rFonts w:ascii="宋体" w:hAnsi="宋体" w:cs="Arial" w:hint="eastAsia"/>
      </w:rPr>
      <w:fldChar w:fldCharType="end"/>
    </w:r>
    <w:r>
      <w:rPr>
        <w:rStyle w:val="aa"/>
        <w:rFonts w:ascii="宋体" w:hAnsi="宋体" w:cs="Arial" w:hint="eastAsia"/>
      </w:rPr>
      <w:t xml:space="preserve"> 页 / 共 </w:t>
    </w:r>
    <w:r>
      <w:rPr>
        <w:rFonts w:ascii="宋体" w:hAnsi="宋体" w:hint="eastAsia"/>
      </w:rPr>
      <w:fldChar w:fldCharType="begin"/>
    </w:r>
    <w:r>
      <w:rPr>
        <w:rStyle w:val="aa"/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3F7936">
      <w:rPr>
        <w:rStyle w:val="aa"/>
        <w:rFonts w:ascii="宋体" w:hAnsi="宋体"/>
        <w:noProof/>
      </w:rPr>
      <w:t>5</w:t>
    </w:r>
    <w:r>
      <w:rPr>
        <w:rFonts w:ascii="宋体" w:hAnsi="宋体" w:hint="eastAsia"/>
      </w:rPr>
      <w:fldChar w:fldCharType="end"/>
    </w:r>
    <w:r>
      <w:rPr>
        <w:rStyle w:val="aa"/>
        <w:rFonts w:ascii="宋体" w:hAnsi="宋体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B38" w:rsidRDefault="00FA5B38" w:rsidP="00A70C3A">
      <w:r>
        <w:separator/>
      </w:r>
    </w:p>
  </w:footnote>
  <w:footnote w:type="continuationSeparator" w:id="0">
    <w:p w:rsidR="00FA5B38" w:rsidRDefault="00FA5B38" w:rsidP="00A70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01" w:rsidRPr="00860B44" w:rsidRDefault="004E585F" w:rsidP="00A70C3A">
    <w:pPr>
      <w:pStyle w:val="ae"/>
      <w:rPr>
        <w:rFonts w:ascii="黑体" w:eastAsia="黑体"/>
        <w:b/>
        <w:sz w:val="21"/>
        <w:szCs w:val="48"/>
      </w:rPr>
    </w:pPr>
    <w:r>
      <w:rPr>
        <w:rFonts w:ascii="黑体" w:eastAsia="黑体"/>
        <w:b/>
        <w:sz w:val="21"/>
        <w:szCs w:val="48"/>
      </w:rPr>
      <w:t>P2P</w:t>
    </w:r>
    <w:r>
      <w:rPr>
        <w:rFonts w:ascii="黑体" w:eastAsia="黑体" w:hint="eastAsia"/>
        <w:b/>
        <w:sz w:val="21"/>
        <w:szCs w:val="48"/>
      </w:rPr>
      <w:t>标准版优化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01" w:rsidRDefault="00CB2501">
    <w:pPr>
      <w:pStyle w:val="a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142" w:rsidRDefault="007F7142">
    <w:pPr>
      <w:pStyle w:val="a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BB1" w:rsidRPr="00A70C3A" w:rsidRDefault="009A2D17" w:rsidP="00A70C3A">
    <w:pPr>
      <w:pStyle w:val="ae"/>
      <w:rPr>
        <w:rFonts w:ascii="黑体" w:eastAsia="黑体"/>
        <w:b/>
        <w:sz w:val="21"/>
        <w:szCs w:val="48"/>
      </w:rPr>
    </w:pPr>
    <w:r>
      <w:rPr>
        <w:rFonts w:ascii="黑体" w:eastAsia="黑体"/>
        <w:b/>
        <w:sz w:val="21"/>
        <w:szCs w:val="48"/>
      </w:rPr>
      <w:t>P2P</w:t>
    </w:r>
    <w:r>
      <w:rPr>
        <w:rFonts w:ascii="黑体" w:eastAsia="黑体" w:hint="eastAsia"/>
        <w:b/>
        <w:sz w:val="21"/>
        <w:szCs w:val="48"/>
      </w:rPr>
      <w:t>标准版优化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02F" w:rsidRDefault="005A302F">
    <w:pPr>
      <w:pStyle w:val="a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A12FD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33"/>
        </w:tabs>
        <w:ind w:left="83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13"/>
        </w:tabs>
        <w:ind w:left="1313" w:hanging="420"/>
      </w:pPr>
    </w:lvl>
    <w:lvl w:ilvl="2">
      <w:start w:val="1"/>
      <w:numFmt w:val="lowerRoman"/>
      <w:lvlText w:val="%3."/>
      <w:lvlJc w:val="right"/>
      <w:pPr>
        <w:tabs>
          <w:tab w:val="num" w:pos="1733"/>
        </w:tabs>
        <w:ind w:left="1733" w:hanging="420"/>
      </w:pPr>
    </w:lvl>
    <w:lvl w:ilvl="3">
      <w:start w:val="1"/>
      <w:numFmt w:val="decimal"/>
      <w:lvlText w:val="%4."/>
      <w:lvlJc w:val="left"/>
      <w:pPr>
        <w:tabs>
          <w:tab w:val="num" w:pos="2153"/>
        </w:tabs>
        <w:ind w:left="2153" w:hanging="420"/>
      </w:pPr>
    </w:lvl>
    <w:lvl w:ilvl="4">
      <w:start w:val="1"/>
      <w:numFmt w:val="lowerLetter"/>
      <w:lvlText w:val="%5)"/>
      <w:lvlJc w:val="left"/>
      <w:pPr>
        <w:tabs>
          <w:tab w:val="num" w:pos="2573"/>
        </w:tabs>
        <w:ind w:left="2573" w:hanging="420"/>
      </w:pPr>
    </w:lvl>
    <w:lvl w:ilvl="5">
      <w:start w:val="1"/>
      <w:numFmt w:val="lowerRoman"/>
      <w:lvlText w:val="%6."/>
      <w:lvlJc w:val="right"/>
      <w:pPr>
        <w:tabs>
          <w:tab w:val="num" w:pos="2993"/>
        </w:tabs>
        <w:ind w:left="2993" w:hanging="420"/>
      </w:pPr>
    </w:lvl>
    <w:lvl w:ilvl="6">
      <w:start w:val="1"/>
      <w:numFmt w:val="decimal"/>
      <w:lvlText w:val="%7."/>
      <w:lvlJc w:val="left"/>
      <w:pPr>
        <w:tabs>
          <w:tab w:val="num" w:pos="3413"/>
        </w:tabs>
        <w:ind w:left="3413" w:hanging="420"/>
      </w:pPr>
    </w:lvl>
    <w:lvl w:ilvl="7">
      <w:start w:val="1"/>
      <w:numFmt w:val="lowerLetter"/>
      <w:lvlText w:val="%8)"/>
      <w:lvlJc w:val="left"/>
      <w:pPr>
        <w:tabs>
          <w:tab w:val="num" w:pos="3833"/>
        </w:tabs>
        <w:ind w:left="3833" w:hanging="420"/>
      </w:pPr>
    </w:lvl>
    <w:lvl w:ilvl="8">
      <w:start w:val="1"/>
      <w:numFmt w:val="lowerRoman"/>
      <w:lvlText w:val="%9."/>
      <w:lvlJc w:val="right"/>
      <w:pPr>
        <w:tabs>
          <w:tab w:val="num" w:pos="4253"/>
        </w:tabs>
        <w:ind w:left="4253" w:hanging="420"/>
      </w:p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"/>
      <w:lvlJc w:val="left"/>
      <w:pPr>
        <w:tabs>
          <w:tab w:val="num" w:pos="0"/>
        </w:tabs>
        <w:ind w:left="284" w:hanging="284"/>
      </w:pPr>
      <w:rPr>
        <w:rFonts w:ascii="宋体" w:eastAsia="宋体" w:hAnsi="宋体" w:cs="Times New Roman" w:hint="default"/>
        <w:sz w:val="44"/>
        <w:szCs w:val="4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/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01" w:hanging="170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3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4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602"/>
        </w:tabs>
        <w:ind w:left="5102" w:hanging="1700"/>
      </w:pPr>
      <w:rPr>
        <w:rFonts w:hint="eastAsia"/>
      </w:rPr>
    </w:lvl>
  </w:abstractNum>
  <w:abstractNum w:abstractNumId="3">
    <w:nsid w:val="0000000A"/>
    <w:multiLevelType w:val="multilevel"/>
    <w:tmpl w:val="0000000A"/>
    <w:lvl w:ilvl="0">
      <w:start w:val="1"/>
      <w:numFmt w:val="upperLetter"/>
      <w:lvlText w:val="附录%1"/>
      <w:lvlJc w:val="left"/>
      <w:pPr>
        <w:tabs>
          <w:tab w:val="num" w:pos="425"/>
        </w:tabs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99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113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0000000C"/>
    <w:multiLevelType w:val="multilevel"/>
    <w:tmpl w:val="D0444AEC"/>
    <w:lvl w:ilvl="0">
      <w:start w:val="1"/>
      <w:numFmt w:val="decimal"/>
      <w:lvlText w:val="%1"/>
      <w:lvlJc w:val="left"/>
      <w:pPr>
        <w:tabs>
          <w:tab w:val="num" w:pos="0"/>
        </w:tabs>
        <w:ind w:left="284" w:hanging="284"/>
      </w:pPr>
      <w:rPr>
        <w:rFonts w:ascii="宋体" w:eastAsia="宋体" w:hAnsi="宋体" w:cs="Times New Roman" w:hint="default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67" w:hanging="567"/>
      </w:pPr>
      <w:rPr>
        <w:rFonts w:ascii="宋体" w:eastAsia="宋体" w:hAnsi="宋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701" w:hanging="170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83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94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602"/>
        </w:tabs>
        <w:ind w:left="5102" w:hanging="1700"/>
      </w:pPr>
      <w:rPr>
        <w:rFonts w:hint="eastAsia"/>
      </w:rPr>
    </w:lvl>
  </w:abstractNum>
  <w:abstractNum w:abstractNumId="5">
    <w:nsid w:val="026F0E2A"/>
    <w:multiLevelType w:val="hybridMultilevel"/>
    <w:tmpl w:val="06E0157E"/>
    <w:lvl w:ilvl="0" w:tplc="3C7270F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A8369A4"/>
    <w:multiLevelType w:val="hybridMultilevel"/>
    <w:tmpl w:val="F0C676F0"/>
    <w:lvl w:ilvl="0" w:tplc="968882C2">
      <w:numFmt w:val="bullet"/>
      <w:lvlText w:val="-"/>
      <w:lvlJc w:val="left"/>
      <w:pPr>
        <w:ind w:left="4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20"/>
      </w:pPr>
      <w:rPr>
        <w:rFonts w:ascii="Wingdings" w:hAnsi="Wingdings" w:hint="default"/>
      </w:rPr>
    </w:lvl>
  </w:abstractNum>
  <w:abstractNum w:abstractNumId="7">
    <w:nsid w:val="0C925F3E"/>
    <w:multiLevelType w:val="hybridMultilevel"/>
    <w:tmpl w:val="2EC6BFE4"/>
    <w:lvl w:ilvl="0" w:tplc="7D549478">
      <w:start w:val="3"/>
      <w:numFmt w:val="bullet"/>
      <w:lvlText w:val=""/>
      <w:lvlJc w:val="left"/>
      <w:pPr>
        <w:ind w:left="162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15981FBB"/>
    <w:multiLevelType w:val="hybridMultilevel"/>
    <w:tmpl w:val="6C1A9CF0"/>
    <w:lvl w:ilvl="0" w:tplc="9162FC22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167F3C59"/>
    <w:multiLevelType w:val="hybridMultilevel"/>
    <w:tmpl w:val="30D48842"/>
    <w:lvl w:ilvl="0" w:tplc="C2048F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F956CE"/>
    <w:multiLevelType w:val="hybridMultilevel"/>
    <w:tmpl w:val="C7E2DEF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64238DA"/>
    <w:multiLevelType w:val="hybridMultilevel"/>
    <w:tmpl w:val="D9008610"/>
    <w:lvl w:ilvl="0" w:tplc="F66AC5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F91A70"/>
    <w:multiLevelType w:val="hybridMultilevel"/>
    <w:tmpl w:val="7114789C"/>
    <w:lvl w:ilvl="0" w:tplc="A2E0D2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15A6A"/>
    <w:multiLevelType w:val="hybridMultilevel"/>
    <w:tmpl w:val="4D4CC652"/>
    <w:lvl w:ilvl="0" w:tplc="A4CCA72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48773838"/>
    <w:multiLevelType w:val="hybridMultilevel"/>
    <w:tmpl w:val="D3D4EBA8"/>
    <w:lvl w:ilvl="0" w:tplc="689A6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1C7C74"/>
    <w:multiLevelType w:val="hybridMultilevel"/>
    <w:tmpl w:val="E72C0512"/>
    <w:lvl w:ilvl="0" w:tplc="FB0EC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608A8"/>
    <w:multiLevelType w:val="hybridMultilevel"/>
    <w:tmpl w:val="CEC285A8"/>
    <w:lvl w:ilvl="0" w:tplc="91B41D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F25EF9"/>
    <w:multiLevelType w:val="hybridMultilevel"/>
    <w:tmpl w:val="4DB0CE60"/>
    <w:lvl w:ilvl="0" w:tplc="090A0B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4D6E85"/>
    <w:multiLevelType w:val="hybridMultilevel"/>
    <w:tmpl w:val="F7B217CE"/>
    <w:lvl w:ilvl="0" w:tplc="F6CC85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57208C8"/>
    <w:multiLevelType w:val="hybridMultilevel"/>
    <w:tmpl w:val="28804232"/>
    <w:lvl w:ilvl="0" w:tplc="0340E83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."/>
      <w:lvlJc w:val="left"/>
      <w:pPr>
        <w:ind w:left="424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084199"/>
    <w:multiLevelType w:val="hybridMultilevel"/>
    <w:tmpl w:val="9F98246C"/>
    <w:lvl w:ilvl="0" w:tplc="3ACAA66A">
      <w:start w:val="2"/>
      <w:numFmt w:val="bullet"/>
      <w:lvlText w:val="-"/>
      <w:lvlJc w:val="left"/>
      <w:pPr>
        <w:ind w:left="3300" w:hanging="360"/>
      </w:pPr>
      <w:rPr>
        <w:rFonts w:ascii="Courier New" w:eastAsia="宋体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20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6"/>
  </w:num>
  <w:num w:numId="11">
    <w:abstractNumId w:val="15"/>
  </w:num>
  <w:num w:numId="12">
    <w:abstractNumId w:val="9"/>
  </w:num>
  <w:num w:numId="13">
    <w:abstractNumId w:val="17"/>
  </w:num>
  <w:num w:numId="14">
    <w:abstractNumId w:val="14"/>
  </w:num>
  <w:num w:numId="15">
    <w:abstractNumId w:val="12"/>
  </w:num>
  <w:num w:numId="16">
    <w:abstractNumId w:val="19"/>
  </w:num>
  <w:num w:numId="17">
    <w:abstractNumId w:val="0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1"/>
  </w:num>
  <w:num w:numId="23">
    <w:abstractNumId w:val="16"/>
  </w:num>
  <w:num w:numId="24">
    <w:abstractNumId w:val="10"/>
  </w:num>
  <w:num w:numId="25">
    <w:abstractNumId w:val="5"/>
  </w:num>
  <w:num w:numId="26">
    <w:abstractNumId w:val="18"/>
  </w:num>
  <w:num w:numId="27">
    <w:abstractNumId w:val="13"/>
  </w:num>
  <w:num w:numId="28">
    <w:abstractNumId w:val="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DE6"/>
    <w:rsid w:val="00000A00"/>
    <w:rsid w:val="00002D1E"/>
    <w:rsid w:val="00004102"/>
    <w:rsid w:val="00004376"/>
    <w:rsid w:val="00005909"/>
    <w:rsid w:val="000059A3"/>
    <w:rsid w:val="00006962"/>
    <w:rsid w:val="000117D8"/>
    <w:rsid w:val="00011D3C"/>
    <w:rsid w:val="00011EDC"/>
    <w:rsid w:val="0001249E"/>
    <w:rsid w:val="0001467A"/>
    <w:rsid w:val="00016538"/>
    <w:rsid w:val="00016686"/>
    <w:rsid w:val="00016B96"/>
    <w:rsid w:val="00016FA5"/>
    <w:rsid w:val="00020300"/>
    <w:rsid w:val="00021931"/>
    <w:rsid w:val="000233BC"/>
    <w:rsid w:val="00023494"/>
    <w:rsid w:val="0002444D"/>
    <w:rsid w:val="000246FD"/>
    <w:rsid w:val="00024EA7"/>
    <w:rsid w:val="0002714C"/>
    <w:rsid w:val="000272AC"/>
    <w:rsid w:val="00032399"/>
    <w:rsid w:val="00032811"/>
    <w:rsid w:val="000335C6"/>
    <w:rsid w:val="00034B5D"/>
    <w:rsid w:val="00034E5A"/>
    <w:rsid w:val="000359DF"/>
    <w:rsid w:val="00036387"/>
    <w:rsid w:val="00042429"/>
    <w:rsid w:val="00042BC4"/>
    <w:rsid w:val="00044027"/>
    <w:rsid w:val="0004549D"/>
    <w:rsid w:val="00045FBF"/>
    <w:rsid w:val="00047B46"/>
    <w:rsid w:val="000501E2"/>
    <w:rsid w:val="0005174F"/>
    <w:rsid w:val="000534B7"/>
    <w:rsid w:val="00053931"/>
    <w:rsid w:val="00053C45"/>
    <w:rsid w:val="000552DC"/>
    <w:rsid w:val="00056358"/>
    <w:rsid w:val="00056CFD"/>
    <w:rsid w:val="00057285"/>
    <w:rsid w:val="00062C3D"/>
    <w:rsid w:val="00062D1E"/>
    <w:rsid w:val="00065F45"/>
    <w:rsid w:val="000700EE"/>
    <w:rsid w:val="00070607"/>
    <w:rsid w:val="000712D3"/>
    <w:rsid w:val="00071EBB"/>
    <w:rsid w:val="000749BC"/>
    <w:rsid w:val="00076E1F"/>
    <w:rsid w:val="00077EF3"/>
    <w:rsid w:val="00080116"/>
    <w:rsid w:val="000805C4"/>
    <w:rsid w:val="000809F7"/>
    <w:rsid w:val="000818FF"/>
    <w:rsid w:val="0008280B"/>
    <w:rsid w:val="00084B32"/>
    <w:rsid w:val="00084F40"/>
    <w:rsid w:val="000855C7"/>
    <w:rsid w:val="00086570"/>
    <w:rsid w:val="000867A1"/>
    <w:rsid w:val="0008744F"/>
    <w:rsid w:val="00087C25"/>
    <w:rsid w:val="00090BA5"/>
    <w:rsid w:val="00094CF6"/>
    <w:rsid w:val="00095F22"/>
    <w:rsid w:val="00096F92"/>
    <w:rsid w:val="0009715A"/>
    <w:rsid w:val="000A1EE8"/>
    <w:rsid w:val="000A401A"/>
    <w:rsid w:val="000A570B"/>
    <w:rsid w:val="000A617E"/>
    <w:rsid w:val="000B000D"/>
    <w:rsid w:val="000B1ABB"/>
    <w:rsid w:val="000B3DA1"/>
    <w:rsid w:val="000B4478"/>
    <w:rsid w:val="000B5927"/>
    <w:rsid w:val="000B71D9"/>
    <w:rsid w:val="000B7467"/>
    <w:rsid w:val="000B7895"/>
    <w:rsid w:val="000C57D9"/>
    <w:rsid w:val="000C70AA"/>
    <w:rsid w:val="000C7674"/>
    <w:rsid w:val="000C7DAE"/>
    <w:rsid w:val="000C7E61"/>
    <w:rsid w:val="000D0F2E"/>
    <w:rsid w:val="000D12AC"/>
    <w:rsid w:val="000D239F"/>
    <w:rsid w:val="000D2C2F"/>
    <w:rsid w:val="000D48D0"/>
    <w:rsid w:val="000D62A0"/>
    <w:rsid w:val="000D6573"/>
    <w:rsid w:val="000D798E"/>
    <w:rsid w:val="000D7F96"/>
    <w:rsid w:val="000E03D8"/>
    <w:rsid w:val="000E20EF"/>
    <w:rsid w:val="000E2979"/>
    <w:rsid w:val="000E61CB"/>
    <w:rsid w:val="000E7557"/>
    <w:rsid w:val="000E78D9"/>
    <w:rsid w:val="000F0640"/>
    <w:rsid w:val="000F1803"/>
    <w:rsid w:val="000F1F69"/>
    <w:rsid w:val="000F345A"/>
    <w:rsid w:val="000F469F"/>
    <w:rsid w:val="000F46E4"/>
    <w:rsid w:val="000F4BDF"/>
    <w:rsid w:val="000F51F8"/>
    <w:rsid w:val="000F59D0"/>
    <w:rsid w:val="000F6493"/>
    <w:rsid w:val="00100C8F"/>
    <w:rsid w:val="001010F3"/>
    <w:rsid w:val="00101F34"/>
    <w:rsid w:val="00103492"/>
    <w:rsid w:val="00104925"/>
    <w:rsid w:val="0010569B"/>
    <w:rsid w:val="0010656E"/>
    <w:rsid w:val="001100CB"/>
    <w:rsid w:val="00112330"/>
    <w:rsid w:val="00112372"/>
    <w:rsid w:val="0011517E"/>
    <w:rsid w:val="00120326"/>
    <w:rsid w:val="00122CAA"/>
    <w:rsid w:val="0012347B"/>
    <w:rsid w:val="00123AFE"/>
    <w:rsid w:val="00123D70"/>
    <w:rsid w:val="0012540B"/>
    <w:rsid w:val="00125782"/>
    <w:rsid w:val="00126158"/>
    <w:rsid w:val="00127201"/>
    <w:rsid w:val="00127D8F"/>
    <w:rsid w:val="0013383B"/>
    <w:rsid w:val="001348D2"/>
    <w:rsid w:val="00143127"/>
    <w:rsid w:val="00143338"/>
    <w:rsid w:val="0014497B"/>
    <w:rsid w:val="00145879"/>
    <w:rsid w:val="00145C7A"/>
    <w:rsid w:val="00145CDF"/>
    <w:rsid w:val="00146DEB"/>
    <w:rsid w:val="00150555"/>
    <w:rsid w:val="00151694"/>
    <w:rsid w:val="00152BAA"/>
    <w:rsid w:val="00154ED9"/>
    <w:rsid w:val="00156480"/>
    <w:rsid w:val="00163010"/>
    <w:rsid w:val="0016320F"/>
    <w:rsid w:val="00163781"/>
    <w:rsid w:val="00163F42"/>
    <w:rsid w:val="00164643"/>
    <w:rsid w:val="0016681D"/>
    <w:rsid w:val="00166D2A"/>
    <w:rsid w:val="0017215C"/>
    <w:rsid w:val="00172722"/>
    <w:rsid w:val="00174F0E"/>
    <w:rsid w:val="0018029B"/>
    <w:rsid w:val="00181324"/>
    <w:rsid w:val="001820BC"/>
    <w:rsid w:val="001831B1"/>
    <w:rsid w:val="0018381E"/>
    <w:rsid w:val="00183BE8"/>
    <w:rsid w:val="001875DC"/>
    <w:rsid w:val="001914B8"/>
    <w:rsid w:val="001931CD"/>
    <w:rsid w:val="00193472"/>
    <w:rsid w:val="00194CCF"/>
    <w:rsid w:val="00194D80"/>
    <w:rsid w:val="001952E3"/>
    <w:rsid w:val="001A1EE6"/>
    <w:rsid w:val="001A4D06"/>
    <w:rsid w:val="001B294F"/>
    <w:rsid w:val="001B2AA7"/>
    <w:rsid w:val="001B32FA"/>
    <w:rsid w:val="001B4DFB"/>
    <w:rsid w:val="001B6072"/>
    <w:rsid w:val="001B608E"/>
    <w:rsid w:val="001B7771"/>
    <w:rsid w:val="001B7A79"/>
    <w:rsid w:val="001B7D74"/>
    <w:rsid w:val="001C1950"/>
    <w:rsid w:val="001C1FB6"/>
    <w:rsid w:val="001C2D95"/>
    <w:rsid w:val="001C47D8"/>
    <w:rsid w:val="001C50F0"/>
    <w:rsid w:val="001C66CE"/>
    <w:rsid w:val="001C734E"/>
    <w:rsid w:val="001D0B2D"/>
    <w:rsid w:val="001D232E"/>
    <w:rsid w:val="001D6460"/>
    <w:rsid w:val="001D7BDF"/>
    <w:rsid w:val="001E0709"/>
    <w:rsid w:val="001E1185"/>
    <w:rsid w:val="001E22C2"/>
    <w:rsid w:val="001E25A6"/>
    <w:rsid w:val="001E2FA4"/>
    <w:rsid w:val="001E3ACF"/>
    <w:rsid w:val="001E5AAD"/>
    <w:rsid w:val="001F051E"/>
    <w:rsid w:val="001F3025"/>
    <w:rsid w:val="001F48E6"/>
    <w:rsid w:val="002015F7"/>
    <w:rsid w:val="00201B2A"/>
    <w:rsid w:val="00201DC5"/>
    <w:rsid w:val="00201FA0"/>
    <w:rsid w:val="002024BC"/>
    <w:rsid w:val="00202F53"/>
    <w:rsid w:val="002036BB"/>
    <w:rsid w:val="00204394"/>
    <w:rsid w:val="00205124"/>
    <w:rsid w:val="00207BCE"/>
    <w:rsid w:val="00210455"/>
    <w:rsid w:val="00210B4C"/>
    <w:rsid w:val="00211F51"/>
    <w:rsid w:val="002145FC"/>
    <w:rsid w:val="00215982"/>
    <w:rsid w:val="0022124D"/>
    <w:rsid w:val="00223BD9"/>
    <w:rsid w:val="0022405D"/>
    <w:rsid w:val="00224CD7"/>
    <w:rsid w:val="0022603F"/>
    <w:rsid w:val="00226BDB"/>
    <w:rsid w:val="00227AA6"/>
    <w:rsid w:val="00233FE4"/>
    <w:rsid w:val="00234343"/>
    <w:rsid w:val="00234A60"/>
    <w:rsid w:val="0023564B"/>
    <w:rsid w:val="002358A3"/>
    <w:rsid w:val="00236D17"/>
    <w:rsid w:val="002370DA"/>
    <w:rsid w:val="00237740"/>
    <w:rsid w:val="00241712"/>
    <w:rsid w:val="002449CC"/>
    <w:rsid w:val="00245256"/>
    <w:rsid w:val="00245904"/>
    <w:rsid w:val="00245A0C"/>
    <w:rsid w:val="00246116"/>
    <w:rsid w:val="00247EA7"/>
    <w:rsid w:val="00252122"/>
    <w:rsid w:val="00255154"/>
    <w:rsid w:val="00256D50"/>
    <w:rsid w:val="00257C81"/>
    <w:rsid w:val="00257F7A"/>
    <w:rsid w:val="0026024E"/>
    <w:rsid w:val="00260CF2"/>
    <w:rsid w:val="00261F94"/>
    <w:rsid w:val="002623D1"/>
    <w:rsid w:val="0026367C"/>
    <w:rsid w:val="00263785"/>
    <w:rsid w:val="00264773"/>
    <w:rsid w:val="00265920"/>
    <w:rsid w:val="002663D7"/>
    <w:rsid w:val="00266430"/>
    <w:rsid w:val="00267017"/>
    <w:rsid w:val="0026733C"/>
    <w:rsid w:val="00270125"/>
    <w:rsid w:val="00270530"/>
    <w:rsid w:val="002712DB"/>
    <w:rsid w:val="00274105"/>
    <w:rsid w:val="002741EB"/>
    <w:rsid w:val="00275C32"/>
    <w:rsid w:val="0027691A"/>
    <w:rsid w:val="00276CF5"/>
    <w:rsid w:val="00277113"/>
    <w:rsid w:val="0028465B"/>
    <w:rsid w:val="002847FC"/>
    <w:rsid w:val="002858C9"/>
    <w:rsid w:val="00285E0C"/>
    <w:rsid w:val="00287B6F"/>
    <w:rsid w:val="00292056"/>
    <w:rsid w:val="00292F31"/>
    <w:rsid w:val="002931FB"/>
    <w:rsid w:val="0029353C"/>
    <w:rsid w:val="00293A67"/>
    <w:rsid w:val="002943A9"/>
    <w:rsid w:val="002943D2"/>
    <w:rsid w:val="00295C0A"/>
    <w:rsid w:val="00297598"/>
    <w:rsid w:val="002A0189"/>
    <w:rsid w:val="002A103E"/>
    <w:rsid w:val="002A316C"/>
    <w:rsid w:val="002A474D"/>
    <w:rsid w:val="002B14F1"/>
    <w:rsid w:val="002B3547"/>
    <w:rsid w:val="002B4D00"/>
    <w:rsid w:val="002B5894"/>
    <w:rsid w:val="002B61BA"/>
    <w:rsid w:val="002B75E5"/>
    <w:rsid w:val="002C40F8"/>
    <w:rsid w:val="002C5358"/>
    <w:rsid w:val="002C595E"/>
    <w:rsid w:val="002C685F"/>
    <w:rsid w:val="002D0A18"/>
    <w:rsid w:val="002D197B"/>
    <w:rsid w:val="002D296D"/>
    <w:rsid w:val="002D2FE8"/>
    <w:rsid w:val="002D32AA"/>
    <w:rsid w:val="002D34B5"/>
    <w:rsid w:val="002D459E"/>
    <w:rsid w:val="002D4FED"/>
    <w:rsid w:val="002D53EF"/>
    <w:rsid w:val="002D63CC"/>
    <w:rsid w:val="002D794E"/>
    <w:rsid w:val="002D7E4A"/>
    <w:rsid w:val="002E1C00"/>
    <w:rsid w:val="002E2176"/>
    <w:rsid w:val="002E2B1F"/>
    <w:rsid w:val="002E4742"/>
    <w:rsid w:val="002E53E3"/>
    <w:rsid w:val="002E559B"/>
    <w:rsid w:val="002E6120"/>
    <w:rsid w:val="002E78CB"/>
    <w:rsid w:val="002E7D66"/>
    <w:rsid w:val="002E7F28"/>
    <w:rsid w:val="002F1182"/>
    <w:rsid w:val="002F21E3"/>
    <w:rsid w:val="002F3AE8"/>
    <w:rsid w:val="002F3DB3"/>
    <w:rsid w:val="002F46E7"/>
    <w:rsid w:val="002F54BC"/>
    <w:rsid w:val="002F784B"/>
    <w:rsid w:val="002F7982"/>
    <w:rsid w:val="00302407"/>
    <w:rsid w:val="003026B6"/>
    <w:rsid w:val="003051E2"/>
    <w:rsid w:val="00306046"/>
    <w:rsid w:val="0030667B"/>
    <w:rsid w:val="00306814"/>
    <w:rsid w:val="00306850"/>
    <w:rsid w:val="00311467"/>
    <w:rsid w:val="00311F61"/>
    <w:rsid w:val="003124DD"/>
    <w:rsid w:val="00312507"/>
    <w:rsid w:val="00312B0D"/>
    <w:rsid w:val="003138B0"/>
    <w:rsid w:val="00314A18"/>
    <w:rsid w:val="0031570D"/>
    <w:rsid w:val="00316BC0"/>
    <w:rsid w:val="00321167"/>
    <w:rsid w:val="00321272"/>
    <w:rsid w:val="00322304"/>
    <w:rsid w:val="00322ED8"/>
    <w:rsid w:val="00322FE1"/>
    <w:rsid w:val="003239DD"/>
    <w:rsid w:val="00323B3A"/>
    <w:rsid w:val="00324E40"/>
    <w:rsid w:val="00325A1B"/>
    <w:rsid w:val="0032652B"/>
    <w:rsid w:val="00331A7A"/>
    <w:rsid w:val="003333E6"/>
    <w:rsid w:val="0033361D"/>
    <w:rsid w:val="00334D77"/>
    <w:rsid w:val="00336256"/>
    <w:rsid w:val="0033687C"/>
    <w:rsid w:val="00337449"/>
    <w:rsid w:val="00341DA6"/>
    <w:rsid w:val="00341E35"/>
    <w:rsid w:val="0034447C"/>
    <w:rsid w:val="003456ED"/>
    <w:rsid w:val="00350AD2"/>
    <w:rsid w:val="00351A2D"/>
    <w:rsid w:val="00353BBC"/>
    <w:rsid w:val="0035400D"/>
    <w:rsid w:val="0035411F"/>
    <w:rsid w:val="003547E4"/>
    <w:rsid w:val="003559D0"/>
    <w:rsid w:val="00355CBE"/>
    <w:rsid w:val="00356EDE"/>
    <w:rsid w:val="00357539"/>
    <w:rsid w:val="003610C5"/>
    <w:rsid w:val="003619BD"/>
    <w:rsid w:val="0036297B"/>
    <w:rsid w:val="00364EA2"/>
    <w:rsid w:val="00372371"/>
    <w:rsid w:val="00373828"/>
    <w:rsid w:val="00374A3E"/>
    <w:rsid w:val="00374F6D"/>
    <w:rsid w:val="00375B45"/>
    <w:rsid w:val="0037643C"/>
    <w:rsid w:val="00376C06"/>
    <w:rsid w:val="00381AD3"/>
    <w:rsid w:val="00383AC7"/>
    <w:rsid w:val="003840ED"/>
    <w:rsid w:val="0038466B"/>
    <w:rsid w:val="00385604"/>
    <w:rsid w:val="00385D4B"/>
    <w:rsid w:val="00387B33"/>
    <w:rsid w:val="003906F3"/>
    <w:rsid w:val="00390E7D"/>
    <w:rsid w:val="0039142A"/>
    <w:rsid w:val="0039256B"/>
    <w:rsid w:val="00392878"/>
    <w:rsid w:val="00392A4A"/>
    <w:rsid w:val="00392BC6"/>
    <w:rsid w:val="00396A08"/>
    <w:rsid w:val="00396CFF"/>
    <w:rsid w:val="00396ECE"/>
    <w:rsid w:val="003A0049"/>
    <w:rsid w:val="003A027F"/>
    <w:rsid w:val="003A08F0"/>
    <w:rsid w:val="003A0B24"/>
    <w:rsid w:val="003A247D"/>
    <w:rsid w:val="003A2901"/>
    <w:rsid w:val="003A2B8E"/>
    <w:rsid w:val="003A41EB"/>
    <w:rsid w:val="003A5039"/>
    <w:rsid w:val="003A6BF7"/>
    <w:rsid w:val="003A73A8"/>
    <w:rsid w:val="003A7DB2"/>
    <w:rsid w:val="003B1025"/>
    <w:rsid w:val="003B2653"/>
    <w:rsid w:val="003B2815"/>
    <w:rsid w:val="003B377F"/>
    <w:rsid w:val="003B5E65"/>
    <w:rsid w:val="003B7563"/>
    <w:rsid w:val="003C0652"/>
    <w:rsid w:val="003C1C79"/>
    <w:rsid w:val="003C416C"/>
    <w:rsid w:val="003C4B14"/>
    <w:rsid w:val="003C7399"/>
    <w:rsid w:val="003C7E94"/>
    <w:rsid w:val="003D0143"/>
    <w:rsid w:val="003D0A5C"/>
    <w:rsid w:val="003D1F56"/>
    <w:rsid w:val="003D336F"/>
    <w:rsid w:val="003D3BFD"/>
    <w:rsid w:val="003D4F01"/>
    <w:rsid w:val="003D4F61"/>
    <w:rsid w:val="003D5C58"/>
    <w:rsid w:val="003D6E8A"/>
    <w:rsid w:val="003D7777"/>
    <w:rsid w:val="003E0D8C"/>
    <w:rsid w:val="003E13C5"/>
    <w:rsid w:val="003E389D"/>
    <w:rsid w:val="003E5B79"/>
    <w:rsid w:val="003E6E41"/>
    <w:rsid w:val="003E7601"/>
    <w:rsid w:val="003F09ED"/>
    <w:rsid w:val="003F159B"/>
    <w:rsid w:val="003F3F7A"/>
    <w:rsid w:val="003F5C90"/>
    <w:rsid w:val="003F5F92"/>
    <w:rsid w:val="003F675C"/>
    <w:rsid w:val="003F7936"/>
    <w:rsid w:val="00400400"/>
    <w:rsid w:val="00400F74"/>
    <w:rsid w:val="004017B6"/>
    <w:rsid w:val="00406B6B"/>
    <w:rsid w:val="00407ACF"/>
    <w:rsid w:val="004119C7"/>
    <w:rsid w:val="00411A08"/>
    <w:rsid w:val="00413443"/>
    <w:rsid w:val="00413A7E"/>
    <w:rsid w:val="004167D9"/>
    <w:rsid w:val="00416CC2"/>
    <w:rsid w:val="00421A11"/>
    <w:rsid w:val="00422200"/>
    <w:rsid w:val="00422239"/>
    <w:rsid w:val="00422397"/>
    <w:rsid w:val="00424AD8"/>
    <w:rsid w:val="00425D27"/>
    <w:rsid w:val="00426570"/>
    <w:rsid w:val="0042710E"/>
    <w:rsid w:val="0042734F"/>
    <w:rsid w:val="00427D47"/>
    <w:rsid w:val="00430282"/>
    <w:rsid w:val="00432BC3"/>
    <w:rsid w:val="00433620"/>
    <w:rsid w:val="004338BE"/>
    <w:rsid w:val="00436C85"/>
    <w:rsid w:val="00437293"/>
    <w:rsid w:val="00440FBE"/>
    <w:rsid w:val="00441B6B"/>
    <w:rsid w:val="00442D18"/>
    <w:rsid w:val="00444E5E"/>
    <w:rsid w:val="004468B3"/>
    <w:rsid w:val="00447D43"/>
    <w:rsid w:val="00451C2D"/>
    <w:rsid w:val="00452533"/>
    <w:rsid w:val="00453C90"/>
    <w:rsid w:val="00453E99"/>
    <w:rsid w:val="00454410"/>
    <w:rsid w:val="00454846"/>
    <w:rsid w:val="00455638"/>
    <w:rsid w:val="00455FD0"/>
    <w:rsid w:val="004561CC"/>
    <w:rsid w:val="00457368"/>
    <w:rsid w:val="00457AEF"/>
    <w:rsid w:val="00460D74"/>
    <w:rsid w:val="004612E8"/>
    <w:rsid w:val="00462742"/>
    <w:rsid w:val="00462824"/>
    <w:rsid w:val="004635C4"/>
    <w:rsid w:val="00466876"/>
    <w:rsid w:val="0047072C"/>
    <w:rsid w:val="00470C80"/>
    <w:rsid w:val="004714E1"/>
    <w:rsid w:val="00472485"/>
    <w:rsid w:val="00472C56"/>
    <w:rsid w:val="00473677"/>
    <w:rsid w:val="00476FA4"/>
    <w:rsid w:val="00482806"/>
    <w:rsid w:val="00482FB9"/>
    <w:rsid w:val="004865E4"/>
    <w:rsid w:val="00486804"/>
    <w:rsid w:val="00487FB0"/>
    <w:rsid w:val="0049059B"/>
    <w:rsid w:val="0049118F"/>
    <w:rsid w:val="004923D6"/>
    <w:rsid w:val="0049521C"/>
    <w:rsid w:val="00495F04"/>
    <w:rsid w:val="004A05BA"/>
    <w:rsid w:val="004A0B47"/>
    <w:rsid w:val="004A166A"/>
    <w:rsid w:val="004A1D39"/>
    <w:rsid w:val="004A1DB2"/>
    <w:rsid w:val="004A275F"/>
    <w:rsid w:val="004A3CE1"/>
    <w:rsid w:val="004A4307"/>
    <w:rsid w:val="004A435F"/>
    <w:rsid w:val="004A55CF"/>
    <w:rsid w:val="004A6594"/>
    <w:rsid w:val="004B0EA6"/>
    <w:rsid w:val="004B22E8"/>
    <w:rsid w:val="004B3E14"/>
    <w:rsid w:val="004B430E"/>
    <w:rsid w:val="004B4EBB"/>
    <w:rsid w:val="004B6BCF"/>
    <w:rsid w:val="004B722A"/>
    <w:rsid w:val="004B72B0"/>
    <w:rsid w:val="004B72CD"/>
    <w:rsid w:val="004B7D1C"/>
    <w:rsid w:val="004B7D26"/>
    <w:rsid w:val="004C2FE8"/>
    <w:rsid w:val="004C3D8D"/>
    <w:rsid w:val="004C57B8"/>
    <w:rsid w:val="004C65EE"/>
    <w:rsid w:val="004C6BF2"/>
    <w:rsid w:val="004D494B"/>
    <w:rsid w:val="004E0496"/>
    <w:rsid w:val="004E0F87"/>
    <w:rsid w:val="004E289F"/>
    <w:rsid w:val="004E2929"/>
    <w:rsid w:val="004E4D90"/>
    <w:rsid w:val="004E585F"/>
    <w:rsid w:val="004E58BA"/>
    <w:rsid w:val="004E58C0"/>
    <w:rsid w:val="004E5CCD"/>
    <w:rsid w:val="004F0093"/>
    <w:rsid w:val="004F04C7"/>
    <w:rsid w:val="004F3E32"/>
    <w:rsid w:val="004F4AB9"/>
    <w:rsid w:val="004F71D7"/>
    <w:rsid w:val="00501653"/>
    <w:rsid w:val="00502FD5"/>
    <w:rsid w:val="00503EE4"/>
    <w:rsid w:val="00504B9B"/>
    <w:rsid w:val="00505A97"/>
    <w:rsid w:val="005104DB"/>
    <w:rsid w:val="00510ED8"/>
    <w:rsid w:val="005148ED"/>
    <w:rsid w:val="00515114"/>
    <w:rsid w:val="0051581C"/>
    <w:rsid w:val="0051594A"/>
    <w:rsid w:val="0051726F"/>
    <w:rsid w:val="00517D6D"/>
    <w:rsid w:val="00517DDB"/>
    <w:rsid w:val="00521127"/>
    <w:rsid w:val="005238C8"/>
    <w:rsid w:val="0052766A"/>
    <w:rsid w:val="00527B18"/>
    <w:rsid w:val="0053096B"/>
    <w:rsid w:val="005311A9"/>
    <w:rsid w:val="005312C8"/>
    <w:rsid w:val="00531901"/>
    <w:rsid w:val="00531B58"/>
    <w:rsid w:val="00536AE2"/>
    <w:rsid w:val="005407E5"/>
    <w:rsid w:val="005412F3"/>
    <w:rsid w:val="005413E1"/>
    <w:rsid w:val="0054147A"/>
    <w:rsid w:val="00541D41"/>
    <w:rsid w:val="00541DD4"/>
    <w:rsid w:val="005427AF"/>
    <w:rsid w:val="00542E13"/>
    <w:rsid w:val="005438F9"/>
    <w:rsid w:val="005455B7"/>
    <w:rsid w:val="00545A1E"/>
    <w:rsid w:val="00547704"/>
    <w:rsid w:val="00550D3F"/>
    <w:rsid w:val="00551972"/>
    <w:rsid w:val="005519B6"/>
    <w:rsid w:val="00551C23"/>
    <w:rsid w:val="005538F3"/>
    <w:rsid w:val="00554C4F"/>
    <w:rsid w:val="00557308"/>
    <w:rsid w:val="005602EB"/>
    <w:rsid w:val="00561096"/>
    <w:rsid w:val="00561599"/>
    <w:rsid w:val="005622A2"/>
    <w:rsid w:val="00562816"/>
    <w:rsid w:val="00564D8A"/>
    <w:rsid w:val="0056611C"/>
    <w:rsid w:val="00567338"/>
    <w:rsid w:val="00567DA9"/>
    <w:rsid w:val="00570399"/>
    <w:rsid w:val="005706B7"/>
    <w:rsid w:val="00570F77"/>
    <w:rsid w:val="00572726"/>
    <w:rsid w:val="00573499"/>
    <w:rsid w:val="005749CA"/>
    <w:rsid w:val="00575A28"/>
    <w:rsid w:val="00575EE5"/>
    <w:rsid w:val="00577A0B"/>
    <w:rsid w:val="00580A89"/>
    <w:rsid w:val="0058137D"/>
    <w:rsid w:val="00582B68"/>
    <w:rsid w:val="005914B9"/>
    <w:rsid w:val="005968FA"/>
    <w:rsid w:val="00597204"/>
    <w:rsid w:val="00597DA6"/>
    <w:rsid w:val="005A0498"/>
    <w:rsid w:val="005A0C65"/>
    <w:rsid w:val="005A1232"/>
    <w:rsid w:val="005A227A"/>
    <w:rsid w:val="005A2566"/>
    <w:rsid w:val="005A302F"/>
    <w:rsid w:val="005A3832"/>
    <w:rsid w:val="005A50BE"/>
    <w:rsid w:val="005A6E2A"/>
    <w:rsid w:val="005A7289"/>
    <w:rsid w:val="005A7AF6"/>
    <w:rsid w:val="005B4ACC"/>
    <w:rsid w:val="005B5421"/>
    <w:rsid w:val="005B584D"/>
    <w:rsid w:val="005B77AE"/>
    <w:rsid w:val="005C29EB"/>
    <w:rsid w:val="005C2C5F"/>
    <w:rsid w:val="005C2E9E"/>
    <w:rsid w:val="005C310F"/>
    <w:rsid w:val="005C318A"/>
    <w:rsid w:val="005C4D07"/>
    <w:rsid w:val="005C4EFC"/>
    <w:rsid w:val="005C657E"/>
    <w:rsid w:val="005C6A84"/>
    <w:rsid w:val="005D06F7"/>
    <w:rsid w:val="005D0ADA"/>
    <w:rsid w:val="005D118C"/>
    <w:rsid w:val="005D14A1"/>
    <w:rsid w:val="005D2819"/>
    <w:rsid w:val="005D4B4A"/>
    <w:rsid w:val="005D5ADC"/>
    <w:rsid w:val="005D5AE1"/>
    <w:rsid w:val="005D6C0C"/>
    <w:rsid w:val="005D6D7E"/>
    <w:rsid w:val="005D70DD"/>
    <w:rsid w:val="005D72F0"/>
    <w:rsid w:val="005D75B1"/>
    <w:rsid w:val="005D77AA"/>
    <w:rsid w:val="005E1721"/>
    <w:rsid w:val="005E1FC3"/>
    <w:rsid w:val="005E22C3"/>
    <w:rsid w:val="005E3BD7"/>
    <w:rsid w:val="005E672B"/>
    <w:rsid w:val="005F1671"/>
    <w:rsid w:val="005F1BD9"/>
    <w:rsid w:val="005F5D56"/>
    <w:rsid w:val="005F6435"/>
    <w:rsid w:val="005F68FE"/>
    <w:rsid w:val="005F7003"/>
    <w:rsid w:val="005F774F"/>
    <w:rsid w:val="005F777F"/>
    <w:rsid w:val="006020B7"/>
    <w:rsid w:val="00602601"/>
    <w:rsid w:val="0060314E"/>
    <w:rsid w:val="00604C74"/>
    <w:rsid w:val="0061030C"/>
    <w:rsid w:val="0061036D"/>
    <w:rsid w:val="00611A9E"/>
    <w:rsid w:val="00613B4B"/>
    <w:rsid w:val="0061453B"/>
    <w:rsid w:val="006147BF"/>
    <w:rsid w:val="00614EE7"/>
    <w:rsid w:val="006165F2"/>
    <w:rsid w:val="00617299"/>
    <w:rsid w:val="00620BEF"/>
    <w:rsid w:val="00622C57"/>
    <w:rsid w:val="00622D28"/>
    <w:rsid w:val="006233AF"/>
    <w:rsid w:val="0062381A"/>
    <w:rsid w:val="00624739"/>
    <w:rsid w:val="006247A9"/>
    <w:rsid w:val="00625038"/>
    <w:rsid w:val="00625C06"/>
    <w:rsid w:val="006304F5"/>
    <w:rsid w:val="00632140"/>
    <w:rsid w:val="0063274C"/>
    <w:rsid w:val="0063344D"/>
    <w:rsid w:val="00633BA4"/>
    <w:rsid w:val="006353EA"/>
    <w:rsid w:val="00635491"/>
    <w:rsid w:val="00635DF8"/>
    <w:rsid w:val="00637054"/>
    <w:rsid w:val="00637419"/>
    <w:rsid w:val="00637F01"/>
    <w:rsid w:val="00641F66"/>
    <w:rsid w:val="006420F1"/>
    <w:rsid w:val="00643171"/>
    <w:rsid w:val="00643668"/>
    <w:rsid w:val="006444DF"/>
    <w:rsid w:val="00644772"/>
    <w:rsid w:val="00646428"/>
    <w:rsid w:val="00646AED"/>
    <w:rsid w:val="00647514"/>
    <w:rsid w:val="00647BF6"/>
    <w:rsid w:val="0065014B"/>
    <w:rsid w:val="006506B0"/>
    <w:rsid w:val="00655D1A"/>
    <w:rsid w:val="00656915"/>
    <w:rsid w:val="00656F41"/>
    <w:rsid w:val="00662E3A"/>
    <w:rsid w:val="00663455"/>
    <w:rsid w:val="006641B9"/>
    <w:rsid w:val="0066601B"/>
    <w:rsid w:val="006668CE"/>
    <w:rsid w:val="00667048"/>
    <w:rsid w:val="0067077F"/>
    <w:rsid w:val="00670F0B"/>
    <w:rsid w:val="00670F82"/>
    <w:rsid w:val="00672E5E"/>
    <w:rsid w:val="00673681"/>
    <w:rsid w:val="006738AA"/>
    <w:rsid w:val="00673C9C"/>
    <w:rsid w:val="00675D7A"/>
    <w:rsid w:val="00676FF1"/>
    <w:rsid w:val="006803D8"/>
    <w:rsid w:val="006807E7"/>
    <w:rsid w:val="00680EDD"/>
    <w:rsid w:val="0068197A"/>
    <w:rsid w:val="00681A66"/>
    <w:rsid w:val="00681FDF"/>
    <w:rsid w:val="00682FBF"/>
    <w:rsid w:val="0068343A"/>
    <w:rsid w:val="0068378D"/>
    <w:rsid w:val="00683DDA"/>
    <w:rsid w:val="00687FE0"/>
    <w:rsid w:val="0069150F"/>
    <w:rsid w:val="00691FBD"/>
    <w:rsid w:val="00692229"/>
    <w:rsid w:val="00695B70"/>
    <w:rsid w:val="006A0163"/>
    <w:rsid w:val="006A22AB"/>
    <w:rsid w:val="006A2455"/>
    <w:rsid w:val="006A374C"/>
    <w:rsid w:val="006A4370"/>
    <w:rsid w:val="006A6174"/>
    <w:rsid w:val="006B0643"/>
    <w:rsid w:val="006B1DB5"/>
    <w:rsid w:val="006B252C"/>
    <w:rsid w:val="006B3717"/>
    <w:rsid w:val="006B507A"/>
    <w:rsid w:val="006B513F"/>
    <w:rsid w:val="006B7338"/>
    <w:rsid w:val="006C1F20"/>
    <w:rsid w:val="006C4490"/>
    <w:rsid w:val="006C49C9"/>
    <w:rsid w:val="006D0783"/>
    <w:rsid w:val="006D1573"/>
    <w:rsid w:val="006D308D"/>
    <w:rsid w:val="006D4A76"/>
    <w:rsid w:val="006D697A"/>
    <w:rsid w:val="006D6C9C"/>
    <w:rsid w:val="006D7F05"/>
    <w:rsid w:val="006E0956"/>
    <w:rsid w:val="006E0D24"/>
    <w:rsid w:val="006E15E1"/>
    <w:rsid w:val="006E1D31"/>
    <w:rsid w:val="006E35E3"/>
    <w:rsid w:val="006E3B97"/>
    <w:rsid w:val="006E422E"/>
    <w:rsid w:val="006E4AF0"/>
    <w:rsid w:val="006E5ACF"/>
    <w:rsid w:val="006E70E9"/>
    <w:rsid w:val="006F1436"/>
    <w:rsid w:val="006F307C"/>
    <w:rsid w:val="006F7BF8"/>
    <w:rsid w:val="00700365"/>
    <w:rsid w:val="007019A5"/>
    <w:rsid w:val="0070335B"/>
    <w:rsid w:val="007054AE"/>
    <w:rsid w:val="007068A3"/>
    <w:rsid w:val="00706B2A"/>
    <w:rsid w:val="00712AE8"/>
    <w:rsid w:val="007145D4"/>
    <w:rsid w:val="007175AF"/>
    <w:rsid w:val="007201DE"/>
    <w:rsid w:val="007240CA"/>
    <w:rsid w:val="00725235"/>
    <w:rsid w:val="0072561A"/>
    <w:rsid w:val="007258BA"/>
    <w:rsid w:val="00730591"/>
    <w:rsid w:val="00730BCA"/>
    <w:rsid w:val="007361D3"/>
    <w:rsid w:val="00736BF0"/>
    <w:rsid w:val="007379BC"/>
    <w:rsid w:val="00737FD9"/>
    <w:rsid w:val="00740428"/>
    <w:rsid w:val="00740933"/>
    <w:rsid w:val="00740CF8"/>
    <w:rsid w:val="007416AF"/>
    <w:rsid w:val="00742630"/>
    <w:rsid w:val="007432CD"/>
    <w:rsid w:val="0074361E"/>
    <w:rsid w:val="00743A37"/>
    <w:rsid w:val="00746DD2"/>
    <w:rsid w:val="00750C8A"/>
    <w:rsid w:val="00750D1A"/>
    <w:rsid w:val="00751B8D"/>
    <w:rsid w:val="0075342C"/>
    <w:rsid w:val="00753C59"/>
    <w:rsid w:val="00754982"/>
    <w:rsid w:val="00755470"/>
    <w:rsid w:val="00756DDC"/>
    <w:rsid w:val="0075794D"/>
    <w:rsid w:val="00762849"/>
    <w:rsid w:val="0076336B"/>
    <w:rsid w:val="007640B3"/>
    <w:rsid w:val="00764479"/>
    <w:rsid w:val="00765226"/>
    <w:rsid w:val="00766BB4"/>
    <w:rsid w:val="007727FD"/>
    <w:rsid w:val="00772C21"/>
    <w:rsid w:val="00772D21"/>
    <w:rsid w:val="00772F99"/>
    <w:rsid w:val="007735B6"/>
    <w:rsid w:val="00774634"/>
    <w:rsid w:val="0077508F"/>
    <w:rsid w:val="007759E0"/>
    <w:rsid w:val="00775AF8"/>
    <w:rsid w:val="007769C1"/>
    <w:rsid w:val="00776C34"/>
    <w:rsid w:val="00780AC7"/>
    <w:rsid w:val="00781A3F"/>
    <w:rsid w:val="00782354"/>
    <w:rsid w:val="00782677"/>
    <w:rsid w:val="007827E4"/>
    <w:rsid w:val="00782E03"/>
    <w:rsid w:val="00782F5C"/>
    <w:rsid w:val="00782F69"/>
    <w:rsid w:val="00783A19"/>
    <w:rsid w:val="00787AB0"/>
    <w:rsid w:val="007907E1"/>
    <w:rsid w:val="00793147"/>
    <w:rsid w:val="007950D6"/>
    <w:rsid w:val="00795E9F"/>
    <w:rsid w:val="007A061E"/>
    <w:rsid w:val="007A160B"/>
    <w:rsid w:val="007A261A"/>
    <w:rsid w:val="007A2A0C"/>
    <w:rsid w:val="007A2CAC"/>
    <w:rsid w:val="007A3649"/>
    <w:rsid w:val="007A5011"/>
    <w:rsid w:val="007A7298"/>
    <w:rsid w:val="007A79B0"/>
    <w:rsid w:val="007B00D8"/>
    <w:rsid w:val="007B1561"/>
    <w:rsid w:val="007B1C2D"/>
    <w:rsid w:val="007B1CD9"/>
    <w:rsid w:val="007B1D8D"/>
    <w:rsid w:val="007B3624"/>
    <w:rsid w:val="007B4E7D"/>
    <w:rsid w:val="007B59D8"/>
    <w:rsid w:val="007C117C"/>
    <w:rsid w:val="007C2111"/>
    <w:rsid w:val="007C32C9"/>
    <w:rsid w:val="007C4225"/>
    <w:rsid w:val="007C4429"/>
    <w:rsid w:val="007C51F4"/>
    <w:rsid w:val="007D0678"/>
    <w:rsid w:val="007D0935"/>
    <w:rsid w:val="007D1F6E"/>
    <w:rsid w:val="007D2B47"/>
    <w:rsid w:val="007D4076"/>
    <w:rsid w:val="007D4A15"/>
    <w:rsid w:val="007D507C"/>
    <w:rsid w:val="007D51E7"/>
    <w:rsid w:val="007D5736"/>
    <w:rsid w:val="007D7DD9"/>
    <w:rsid w:val="007E100B"/>
    <w:rsid w:val="007E167B"/>
    <w:rsid w:val="007E2B6E"/>
    <w:rsid w:val="007E4947"/>
    <w:rsid w:val="007E6810"/>
    <w:rsid w:val="007E7ECF"/>
    <w:rsid w:val="007F22DD"/>
    <w:rsid w:val="007F2BB7"/>
    <w:rsid w:val="007F308B"/>
    <w:rsid w:val="007F7142"/>
    <w:rsid w:val="007F7A34"/>
    <w:rsid w:val="007F7DF9"/>
    <w:rsid w:val="008013CC"/>
    <w:rsid w:val="00803131"/>
    <w:rsid w:val="00805C9A"/>
    <w:rsid w:val="0081535A"/>
    <w:rsid w:val="008158AC"/>
    <w:rsid w:val="00815A59"/>
    <w:rsid w:val="0081638D"/>
    <w:rsid w:val="008172BB"/>
    <w:rsid w:val="00822B69"/>
    <w:rsid w:val="00824114"/>
    <w:rsid w:val="00824BC8"/>
    <w:rsid w:val="00825106"/>
    <w:rsid w:val="00825B94"/>
    <w:rsid w:val="00825F3C"/>
    <w:rsid w:val="00830DE7"/>
    <w:rsid w:val="00830FC7"/>
    <w:rsid w:val="008329CD"/>
    <w:rsid w:val="0083309B"/>
    <w:rsid w:val="00834A7A"/>
    <w:rsid w:val="0083539B"/>
    <w:rsid w:val="0083758A"/>
    <w:rsid w:val="00837840"/>
    <w:rsid w:val="00840B35"/>
    <w:rsid w:val="00840E57"/>
    <w:rsid w:val="00842B78"/>
    <w:rsid w:val="00843005"/>
    <w:rsid w:val="00843BEA"/>
    <w:rsid w:val="008449F2"/>
    <w:rsid w:val="0084503A"/>
    <w:rsid w:val="00845834"/>
    <w:rsid w:val="008463AC"/>
    <w:rsid w:val="0084674C"/>
    <w:rsid w:val="00851D56"/>
    <w:rsid w:val="00852847"/>
    <w:rsid w:val="00852C32"/>
    <w:rsid w:val="00854012"/>
    <w:rsid w:val="00855E6E"/>
    <w:rsid w:val="00857D1E"/>
    <w:rsid w:val="00857FE3"/>
    <w:rsid w:val="0086087B"/>
    <w:rsid w:val="00860C7E"/>
    <w:rsid w:val="008620E4"/>
    <w:rsid w:val="00863C42"/>
    <w:rsid w:val="00865EB9"/>
    <w:rsid w:val="00867686"/>
    <w:rsid w:val="008706E7"/>
    <w:rsid w:val="00870C39"/>
    <w:rsid w:val="008717BF"/>
    <w:rsid w:val="008717EF"/>
    <w:rsid w:val="00873E07"/>
    <w:rsid w:val="008748CE"/>
    <w:rsid w:val="00875D5B"/>
    <w:rsid w:val="008803E3"/>
    <w:rsid w:val="00880A5C"/>
    <w:rsid w:val="00880E18"/>
    <w:rsid w:val="00880F4F"/>
    <w:rsid w:val="00881074"/>
    <w:rsid w:val="008810B2"/>
    <w:rsid w:val="00883D09"/>
    <w:rsid w:val="008856FC"/>
    <w:rsid w:val="00886EC7"/>
    <w:rsid w:val="00887518"/>
    <w:rsid w:val="0089047A"/>
    <w:rsid w:val="00890780"/>
    <w:rsid w:val="00890CDF"/>
    <w:rsid w:val="00891DE9"/>
    <w:rsid w:val="00892367"/>
    <w:rsid w:val="00895956"/>
    <w:rsid w:val="00895C8D"/>
    <w:rsid w:val="00896A68"/>
    <w:rsid w:val="00897386"/>
    <w:rsid w:val="008A1326"/>
    <w:rsid w:val="008A27D6"/>
    <w:rsid w:val="008A4D08"/>
    <w:rsid w:val="008A4E91"/>
    <w:rsid w:val="008A65C7"/>
    <w:rsid w:val="008B28B7"/>
    <w:rsid w:val="008B2914"/>
    <w:rsid w:val="008B3F18"/>
    <w:rsid w:val="008C04F2"/>
    <w:rsid w:val="008C2368"/>
    <w:rsid w:val="008C2A3D"/>
    <w:rsid w:val="008C4AAC"/>
    <w:rsid w:val="008C4FBF"/>
    <w:rsid w:val="008C5347"/>
    <w:rsid w:val="008C5ECF"/>
    <w:rsid w:val="008C6B17"/>
    <w:rsid w:val="008C7DFD"/>
    <w:rsid w:val="008D0609"/>
    <w:rsid w:val="008D1860"/>
    <w:rsid w:val="008D1A87"/>
    <w:rsid w:val="008D1B85"/>
    <w:rsid w:val="008D2F5C"/>
    <w:rsid w:val="008D3973"/>
    <w:rsid w:val="008D6736"/>
    <w:rsid w:val="008E0437"/>
    <w:rsid w:val="008E369B"/>
    <w:rsid w:val="008E410A"/>
    <w:rsid w:val="008E4D56"/>
    <w:rsid w:val="008E5423"/>
    <w:rsid w:val="008E5706"/>
    <w:rsid w:val="008E5E0D"/>
    <w:rsid w:val="008F010D"/>
    <w:rsid w:val="008F07D9"/>
    <w:rsid w:val="008F220E"/>
    <w:rsid w:val="008F3923"/>
    <w:rsid w:val="008F487E"/>
    <w:rsid w:val="008F531A"/>
    <w:rsid w:val="008F62A6"/>
    <w:rsid w:val="008F65F2"/>
    <w:rsid w:val="008F7E55"/>
    <w:rsid w:val="00900EFA"/>
    <w:rsid w:val="009012CE"/>
    <w:rsid w:val="00902DE5"/>
    <w:rsid w:val="009040B8"/>
    <w:rsid w:val="00904614"/>
    <w:rsid w:val="009053EE"/>
    <w:rsid w:val="00905D1E"/>
    <w:rsid w:val="00910E80"/>
    <w:rsid w:val="009127D7"/>
    <w:rsid w:val="00913A5F"/>
    <w:rsid w:val="00913FF9"/>
    <w:rsid w:val="00914A39"/>
    <w:rsid w:val="00914C2A"/>
    <w:rsid w:val="009154DF"/>
    <w:rsid w:val="00915677"/>
    <w:rsid w:val="009167E1"/>
    <w:rsid w:val="00916BD2"/>
    <w:rsid w:val="00916E26"/>
    <w:rsid w:val="00920360"/>
    <w:rsid w:val="009203F6"/>
    <w:rsid w:val="00920CC0"/>
    <w:rsid w:val="00921EAB"/>
    <w:rsid w:val="00923463"/>
    <w:rsid w:val="00924F7B"/>
    <w:rsid w:val="009257C2"/>
    <w:rsid w:val="00925EB2"/>
    <w:rsid w:val="00925F48"/>
    <w:rsid w:val="009262F9"/>
    <w:rsid w:val="00926BD4"/>
    <w:rsid w:val="00926F62"/>
    <w:rsid w:val="009300A9"/>
    <w:rsid w:val="00931282"/>
    <w:rsid w:val="00931955"/>
    <w:rsid w:val="0093300C"/>
    <w:rsid w:val="0093454E"/>
    <w:rsid w:val="0093565D"/>
    <w:rsid w:val="00935BAB"/>
    <w:rsid w:val="00935F80"/>
    <w:rsid w:val="00935FF6"/>
    <w:rsid w:val="00940E53"/>
    <w:rsid w:val="00940EA5"/>
    <w:rsid w:val="00941C7B"/>
    <w:rsid w:val="00941D43"/>
    <w:rsid w:val="00942B56"/>
    <w:rsid w:val="009430C4"/>
    <w:rsid w:val="009431AE"/>
    <w:rsid w:val="00943382"/>
    <w:rsid w:val="0094347E"/>
    <w:rsid w:val="00944694"/>
    <w:rsid w:val="00945191"/>
    <w:rsid w:val="009458A1"/>
    <w:rsid w:val="00947B3C"/>
    <w:rsid w:val="00950F0F"/>
    <w:rsid w:val="00951C42"/>
    <w:rsid w:val="00952B4A"/>
    <w:rsid w:val="00953B4E"/>
    <w:rsid w:val="00957094"/>
    <w:rsid w:val="009578DE"/>
    <w:rsid w:val="00957E79"/>
    <w:rsid w:val="009603C1"/>
    <w:rsid w:val="00960DEE"/>
    <w:rsid w:val="009622FD"/>
    <w:rsid w:val="00963784"/>
    <w:rsid w:val="009637E2"/>
    <w:rsid w:val="00971D11"/>
    <w:rsid w:val="00973DD3"/>
    <w:rsid w:val="0097424C"/>
    <w:rsid w:val="00975D8B"/>
    <w:rsid w:val="00976004"/>
    <w:rsid w:val="0098009E"/>
    <w:rsid w:val="0098229B"/>
    <w:rsid w:val="009824A2"/>
    <w:rsid w:val="00982E87"/>
    <w:rsid w:val="0098413B"/>
    <w:rsid w:val="00984945"/>
    <w:rsid w:val="00985A26"/>
    <w:rsid w:val="00985A7F"/>
    <w:rsid w:val="00986ADA"/>
    <w:rsid w:val="00990074"/>
    <w:rsid w:val="00990717"/>
    <w:rsid w:val="009909FB"/>
    <w:rsid w:val="009916B1"/>
    <w:rsid w:val="0099354E"/>
    <w:rsid w:val="0099363E"/>
    <w:rsid w:val="009940E0"/>
    <w:rsid w:val="009954EC"/>
    <w:rsid w:val="0099693B"/>
    <w:rsid w:val="00996AC4"/>
    <w:rsid w:val="00997083"/>
    <w:rsid w:val="00997DD7"/>
    <w:rsid w:val="009A1BBF"/>
    <w:rsid w:val="009A2D17"/>
    <w:rsid w:val="009A3534"/>
    <w:rsid w:val="009A4777"/>
    <w:rsid w:val="009A538A"/>
    <w:rsid w:val="009A5800"/>
    <w:rsid w:val="009A6A97"/>
    <w:rsid w:val="009A7C70"/>
    <w:rsid w:val="009A7F47"/>
    <w:rsid w:val="009B28F0"/>
    <w:rsid w:val="009B31A5"/>
    <w:rsid w:val="009B561F"/>
    <w:rsid w:val="009B6908"/>
    <w:rsid w:val="009B6AE4"/>
    <w:rsid w:val="009C01DC"/>
    <w:rsid w:val="009C0CFD"/>
    <w:rsid w:val="009C10A3"/>
    <w:rsid w:val="009C3A2F"/>
    <w:rsid w:val="009C3A7D"/>
    <w:rsid w:val="009C6691"/>
    <w:rsid w:val="009C6A7D"/>
    <w:rsid w:val="009D2EC1"/>
    <w:rsid w:val="009D3CE6"/>
    <w:rsid w:val="009D506E"/>
    <w:rsid w:val="009D51A5"/>
    <w:rsid w:val="009E1253"/>
    <w:rsid w:val="009E2A7D"/>
    <w:rsid w:val="009E301C"/>
    <w:rsid w:val="009E31D9"/>
    <w:rsid w:val="009E5A4F"/>
    <w:rsid w:val="009E6B5D"/>
    <w:rsid w:val="009E795C"/>
    <w:rsid w:val="009F017E"/>
    <w:rsid w:val="009F0732"/>
    <w:rsid w:val="009F0AC6"/>
    <w:rsid w:val="009F13B3"/>
    <w:rsid w:val="009F1DF6"/>
    <w:rsid w:val="009F27A0"/>
    <w:rsid w:val="009F3AEB"/>
    <w:rsid w:val="009F7D81"/>
    <w:rsid w:val="00A05580"/>
    <w:rsid w:val="00A05A6F"/>
    <w:rsid w:val="00A12B47"/>
    <w:rsid w:val="00A1345D"/>
    <w:rsid w:val="00A157F2"/>
    <w:rsid w:val="00A17792"/>
    <w:rsid w:val="00A2015D"/>
    <w:rsid w:val="00A20249"/>
    <w:rsid w:val="00A2048F"/>
    <w:rsid w:val="00A20787"/>
    <w:rsid w:val="00A20CB0"/>
    <w:rsid w:val="00A20DBF"/>
    <w:rsid w:val="00A24A7E"/>
    <w:rsid w:val="00A335FF"/>
    <w:rsid w:val="00A342E6"/>
    <w:rsid w:val="00A3516E"/>
    <w:rsid w:val="00A37679"/>
    <w:rsid w:val="00A37BB1"/>
    <w:rsid w:val="00A40C5C"/>
    <w:rsid w:val="00A41ACD"/>
    <w:rsid w:val="00A44150"/>
    <w:rsid w:val="00A444ED"/>
    <w:rsid w:val="00A45B5B"/>
    <w:rsid w:val="00A45C6B"/>
    <w:rsid w:val="00A469A1"/>
    <w:rsid w:val="00A512C2"/>
    <w:rsid w:val="00A51A8E"/>
    <w:rsid w:val="00A51CD4"/>
    <w:rsid w:val="00A5213E"/>
    <w:rsid w:val="00A521BF"/>
    <w:rsid w:val="00A52202"/>
    <w:rsid w:val="00A563F7"/>
    <w:rsid w:val="00A57A2C"/>
    <w:rsid w:val="00A6366C"/>
    <w:rsid w:val="00A63DF4"/>
    <w:rsid w:val="00A64E94"/>
    <w:rsid w:val="00A665B0"/>
    <w:rsid w:val="00A70C3A"/>
    <w:rsid w:val="00A71518"/>
    <w:rsid w:val="00A71B66"/>
    <w:rsid w:val="00A723A3"/>
    <w:rsid w:val="00A72AEE"/>
    <w:rsid w:val="00A72F8A"/>
    <w:rsid w:val="00A737FD"/>
    <w:rsid w:val="00A73FD6"/>
    <w:rsid w:val="00A74D35"/>
    <w:rsid w:val="00A75710"/>
    <w:rsid w:val="00A76B26"/>
    <w:rsid w:val="00A77383"/>
    <w:rsid w:val="00A80050"/>
    <w:rsid w:val="00A83B40"/>
    <w:rsid w:val="00A84615"/>
    <w:rsid w:val="00A84DE6"/>
    <w:rsid w:val="00A8504F"/>
    <w:rsid w:val="00A86BB2"/>
    <w:rsid w:val="00A86ED0"/>
    <w:rsid w:val="00A922B2"/>
    <w:rsid w:val="00A92E55"/>
    <w:rsid w:val="00A93D95"/>
    <w:rsid w:val="00A943AA"/>
    <w:rsid w:val="00A94A1B"/>
    <w:rsid w:val="00A96B01"/>
    <w:rsid w:val="00A97020"/>
    <w:rsid w:val="00AA039F"/>
    <w:rsid w:val="00AA137D"/>
    <w:rsid w:val="00AA25D7"/>
    <w:rsid w:val="00AA2C68"/>
    <w:rsid w:val="00AA4458"/>
    <w:rsid w:val="00AA64B6"/>
    <w:rsid w:val="00AA6F9B"/>
    <w:rsid w:val="00AB2499"/>
    <w:rsid w:val="00AB277A"/>
    <w:rsid w:val="00AB6113"/>
    <w:rsid w:val="00AC1A4C"/>
    <w:rsid w:val="00AC2095"/>
    <w:rsid w:val="00AC4642"/>
    <w:rsid w:val="00AC4A97"/>
    <w:rsid w:val="00AC4DF5"/>
    <w:rsid w:val="00AD3BE4"/>
    <w:rsid w:val="00AD5631"/>
    <w:rsid w:val="00AD6A40"/>
    <w:rsid w:val="00AD7609"/>
    <w:rsid w:val="00AD7C76"/>
    <w:rsid w:val="00AE18CD"/>
    <w:rsid w:val="00AE2BFC"/>
    <w:rsid w:val="00AE48BE"/>
    <w:rsid w:val="00AE5DAA"/>
    <w:rsid w:val="00AE655B"/>
    <w:rsid w:val="00AE6960"/>
    <w:rsid w:val="00AF37B8"/>
    <w:rsid w:val="00AF3EDF"/>
    <w:rsid w:val="00AF44DA"/>
    <w:rsid w:val="00AF51D2"/>
    <w:rsid w:val="00AF5C10"/>
    <w:rsid w:val="00AF7E1C"/>
    <w:rsid w:val="00B00993"/>
    <w:rsid w:val="00B009F1"/>
    <w:rsid w:val="00B00D47"/>
    <w:rsid w:val="00B01A32"/>
    <w:rsid w:val="00B02275"/>
    <w:rsid w:val="00B039EA"/>
    <w:rsid w:val="00B0402D"/>
    <w:rsid w:val="00B040A3"/>
    <w:rsid w:val="00B045E7"/>
    <w:rsid w:val="00B04E0A"/>
    <w:rsid w:val="00B050C1"/>
    <w:rsid w:val="00B05EF4"/>
    <w:rsid w:val="00B06FB0"/>
    <w:rsid w:val="00B06FF5"/>
    <w:rsid w:val="00B071BD"/>
    <w:rsid w:val="00B071E1"/>
    <w:rsid w:val="00B0773A"/>
    <w:rsid w:val="00B101A8"/>
    <w:rsid w:val="00B110B0"/>
    <w:rsid w:val="00B1207C"/>
    <w:rsid w:val="00B12CCB"/>
    <w:rsid w:val="00B13017"/>
    <w:rsid w:val="00B13370"/>
    <w:rsid w:val="00B1416E"/>
    <w:rsid w:val="00B147C4"/>
    <w:rsid w:val="00B16D80"/>
    <w:rsid w:val="00B17570"/>
    <w:rsid w:val="00B17A1C"/>
    <w:rsid w:val="00B21DD9"/>
    <w:rsid w:val="00B22748"/>
    <w:rsid w:val="00B22BBF"/>
    <w:rsid w:val="00B2471C"/>
    <w:rsid w:val="00B26ABB"/>
    <w:rsid w:val="00B307E0"/>
    <w:rsid w:val="00B308E0"/>
    <w:rsid w:val="00B30BFD"/>
    <w:rsid w:val="00B31393"/>
    <w:rsid w:val="00B31D53"/>
    <w:rsid w:val="00B32F82"/>
    <w:rsid w:val="00B34256"/>
    <w:rsid w:val="00B35886"/>
    <w:rsid w:val="00B35AC5"/>
    <w:rsid w:val="00B36416"/>
    <w:rsid w:val="00B37C14"/>
    <w:rsid w:val="00B37F03"/>
    <w:rsid w:val="00B44394"/>
    <w:rsid w:val="00B44A6B"/>
    <w:rsid w:val="00B50212"/>
    <w:rsid w:val="00B50B63"/>
    <w:rsid w:val="00B53EE1"/>
    <w:rsid w:val="00B54FC4"/>
    <w:rsid w:val="00B56776"/>
    <w:rsid w:val="00B57082"/>
    <w:rsid w:val="00B57B53"/>
    <w:rsid w:val="00B601A9"/>
    <w:rsid w:val="00B60A8A"/>
    <w:rsid w:val="00B61060"/>
    <w:rsid w:val="00B6445E"/>
    <w:rsid w:val="00B64ED4"/>
    <w:rsid w:val="00B65565"/>
    <w:rsid w:val="00B66BAF"/>
    <w:rsid w:val="00B6767A"/>
    <w:rsid w:val="00B75347"/>
    <w:rsid w:val="00B816E8"/>
    <w:rsid w:val="00B81DFA"/>
    <w:rsid w:val="00B83889"/>
    <w:rsid w:val="00B83C46"/>
    <w:rsid w:val="00B85046"/>
    <w:rsid w:val="00B85E0B"/>
    <w:rsid w:val="00B90EA6"/>
    <w:rsid w:val="00B9165F"/>
    <w:rsid w:val="00B918CF"/>
    <w:rsid w:val="00B93148"/>
    <w:rsid w:val="00B931E3"/>
    <w:rsid w:val="00B9359C"/>
    <w:rsid w:val="00B937D5"/>
    <w:rsid w:val="00B93C29"/>
    <w:rsid w:val="00B94346"/>
    <w:rsid w:val="00B94999"/>
    <w:rsid w:val="00B94C2D"/>
    <w:rsid w:val="00BA0441"/>
    <w:rsid w:val="00BA07FB"/>
    <w:rsid w:val="00BA2987"/>
    <w:rsid w:val="00BA2BAE"/>
    <w:rsid w:val="00BA2CEA"/>
    <w:rsid w:val="00BA369D"/>
    <w:rsid w:val="00BA36DB"/>
    <w:rsid w:val="00BA5066"/>
    <w:rsid w:val="00BA6B67"/>
    <w:rsid w:val="00BA7235"/>
    <w:rsid w:val="00BB37D6"/>
    <w:rsid w:val="00BB3EDE"/>
    <w:rsid w:val="00BB4170"/>
    <w:rsid w:val="00BB44FD"/>
    <w:rsid w:val="00BB46D5"/>
    <w:rsid w:val="00BB6CCC"/>
    <w:rsid w:val="00BC0ABC"/>
    <w:rsid w:val="00BC1335"/>
    <w:rsid w:val="00BC1E89"/>
    <w:rsid w:val="00BC4AB6"/>
    <w:rsid w:val="00BC694E"/>
    <w:rsid w:val="00BC6CC4"/>
    <w:rsid w:val="00BD0B50"/>
    <w:rsid w:val="00BD0E9D"/>
    <w:rsid w:val="00BD21AF"/>
    <w:rsid w:val="00BD36A2"/>
    <w:rsid w:val="00BD4644"/>
    <w:rsid w:val="00BD4671"/>
    <w:rsid w:val="00BD71C1"/>
    <w:rsid w:val="00BD7A24"/>
    <w:rsid w:val="00BE0D97"/>
    <w:rsid w:val="00BE22B7"/>
    <w:rsid w:val="00BE28E3"/>
    <w:rsid w:val="00BE4AD4"/>
    <w:rsid w:val="00BE590F"/>
    <w:rsid w:val="00BE5B7B"/>
    <w:rsid w:val="00BE6A4D"/>
    <w:rsid w:val="00BE7045"/>
    <w:rsid w:val="00BE76D8"/>
    <w:rsid w:val="00BF06B3"/>
    <w:rsid w:val="00BF2C0E"/>
    <w:rsid w:val="00BF2CF2"/>
    <w:rsid w:val="00BF35D9"/>
    <w:rsid w:val="00BF3F8F"/>
    <w:rsid w:val="00BF4C91"/>
    <w:rsid w:val="00BF4FEC"/>
    <w:rsid w:val="00BF69ED"/>
    <w:rsid w:val="00C006B2"/>
    <w:rsid w:val="00C006B3"/>
    <w:rsid w:val="00C0079B"/>
    <w:rsid w:val="00C024D3"/>
    <w:rsid w:val="00C0424C"/>
    <w:rsid w:val="00C0480F"/>
    <w:rsid w:val="00C10635"/>
    <w:rsid w:val="00C146E8"/>
    <w:rsid w:val="00C171B2"/>
    <w:rsid w:val="00C177FA"/>
    <w:rsid w:val="00C2082F"/>
    <w:rsid w:val="00C20D58"/>
    <w:rsid w:val="00C225C8"/>
    <w:rsid w:val="00C24AA2"/>
    <w:rsid w:val="00C24C11"/>
    <w:rsid w:val="00C24E38"/>
    <w:rsid w:val="00C25D2F"/>
    <w:rsid w:val="00C27271"/>
    <w:rsid w:val="00C27CF2"/>
    <w:rsid w:val="00C3191D"/>
    <w:rsid w:val="00C31933"/>
    <w:rsid w:val="00C3271E"/>
    <w:rsid w:val="00C4025A"/>
    <w:rsid w:val="00C416E0"/>
    <w:rsid w:val="00C42E3E"/>
    <w:rsid w:val="00C43FEE"/>
    <w:rsid w:val="00C4584C"/>
    <w:rsid w:val="00C466F6"/>
    <w:rsid w:val="00C47653"/>
    <w:rsid w:val="00C52B30"/>
    <w:rsid w:val="00C536D2"/>
    <w:rsid w:val="00C559E0"/>
    <w:rsid w:val="00C5621D"/>
    <w:rsid w:val="00C5695B"/>
    <w:rsid w:val="00C56AC6"/>
    <w:rsid w:val="00C56B11"/>
    <w:rsid w:val="00C56F58"/>
    <w:rsid w:val="00C5769A"/>
    <w:rsid w:val="00C6103F"/>
    <w:rsid w:val="00C63F5A"/>
    <w:rsid w:val="00C647EB"/>
    <w:rsid w:val="00C66CB1"/>
    <w:rsid w:val="00C67ED5"/>
    <w:rsid w:val="00C712B0"/>
    <w:rsid w:val="00C733C9"/>
    <w:rsid w:val="00C73D0D"/>
    <w:rsid w:val="00C75DF4"/>
    <w:rsid w:val="00C815B4"/>
    <w:rsid w:val="00C81EE8"/>
    <w:rsid w:val="00C82E99"/>
    <w:rsid w:val="00C83413"/>
    <w:rsid w:val="00C8562F"/>
    <w:rsid w:val="00C85E27"/>
    <w:rsid w:val="00C87159"/>
    <w:rsid w:val="00C87304"/>
    <w:rsid w:val="00C91073"/>
    <w:rsid w:val="00C924C9"/>
    <w:rsid w:val="00C928CA"/>
    <w:rsid w:val="00C92B73"/>
    <w:rsid w:val="00C947EC"/>
    <w:rsid w:val="00C94EAB"/>
    <w:rsid w:val="00C96BD2"/>
    <w:rsid w:val="00C96CF2"/>
    <w:rsid w:val="00C976DF"/>
    <w:rsid w:val="00C97B99"/>
    <w:rsid w:val="00C97FD2"/>
    <w:rsid w:val="00CA03EE"/>
    <w:rsid w:val="00CA0AB7"/>
    <w:rsid w:val="00CA0E0E"/>
    <w:rsid w:val="00CA4F52"/>
    <w:rsid w:val="00CA5747"/>
    <w:rsid w:val="00CA62EE"/>
    <w:rsid w:val="00CA7891"/>
    <w:rsid w:val="00CA7AC5"/>
    <w:rsid w:val="00CA7BE5"/>
    <w:rsid w:val="00CB01FF"/>
    <w:rsid w:val="00CB0DF9"/>
    <w:rsid w:val="00CB1713"/>
    <w:rsid w:val="00CB2501"/>
    <w:rsid w:val="00CB31CB"/>
    <w:rsid w:val="00CB31D6"/>
    <w:rsid w:val="00CB44B3"/>
    <w:rsid w:val="00CB4977"/>
    <w:rsid w:val="00CB69F6"/>
    <w:rsid w:val="00CB7617"/>
    <w:rsid w:val="00CC090F"/>
    <w:rsid w:val="00CC0EFB"/>
    <w:rsid w:val="00CC1879"/>
    <w:rsid w:val="00CC2884"/>
    <w:rsid w:val="00CC3A5E"/>
    <w:rsid w:val="00CC4069"/>
    <w:rsid w:val="00CC4B24"/>
    <w:rsid w:val="00CC51E0"/>
    <w:rsid w:val="00CD1DBA"/>
    <w:rsid w:val="00CD340A"/>
    <w:rsid w:val="00CD3DE8"/>
    <w:rsid w:val="00CD4662"/>
    <w:rsid w:val="00CD4C67"/>
    <w:rsid w:val="00CD5238"/>
    <w:rsid w:val="00CD77A9"/>
    <w:rsid w:val="00CE0E2D"/>
    <w:rsid w:val="00CE26B1"/>
    <w:rsid w:val="00CE357C"/>
    <w:rsid w:val="00CE47ED"/>
    <w:rsid w:val="00CE4F13"/>
    <w:rsid w:val="00CE5F44"/>
    <w:rsid w:val="00CF0F61"/>
    <w:rsid w:val="00CF213B"/>
    <w:rsid w:val="00CF2419"/>
    <w:rsid w:val="00CF2C36"/>
    <w:rsid w:val="00CF472F"/>
    <w:rsid w:val="00CF4E3A"/>
    <w:rsid w:val="00CF671A"/>
    <w:rsid w:val="00CF676C"/>
    <w:rsid w:val="00CF6F16"/>
    <w:rsid w:val="00CF7366"/>
    <w:rsid w:val="00CF7AD8"/>
    <w:rsid w:val="00D00118"/>
    <w:rsid w:val="00D004BE"/>
    <w:rsid w:val="00D0057C"/>
    <w:rsid w:val="00D00603"/>
    <w:rsid w:val="00D00D2E"/>
    <w:rsid w:val="00D00F9E"/>
    <w:rsid w:val="00D02F92"/>
    <w:rsid w:val="00D03295"/>
    <w:rsid w:val="00D05D10"/>
    <w:rsid w:val="00D062DF"/>
    <w:rsid w:val="00D06B0A"/>
    <w:rsid w:val="00D077BD"/>
    <w:rsid w:val="00D1078E"/>
    <w:rsid w:val="00D1243F"/>
    <w:rsid w:val="00D13650"/>
    <w:rsid w:val="00D15D07"/>
    <w:rsid w:val="00D20278"/>
    <w:rsid w:val="00D20E54"/>
    <w:rsid w:val="00D211E2"/>
    <w:rsid w:val="00D215D5"/>
    <w:rsid w:val="00D22FA1"/>
    <w:rsid w:val="00D24032"/>
    <w:rsid w:val="00D25ABF"/>
    <w:rsid w:val="00D27B0F"/>
    <w:rsid w:val="00D27B78"/>
    <w:rsid w:val="00D30022"/>
    <w:rsid w:val="00D316EC"/>
    <w:rsid w:val="00D31BFD"/>
    <w:rsid w:val="00D32452"/>
    <w:rsid w:val="00D3329B"/>
    <w:rsid w:val="00D33A43"/>
    <w:rsid w:val="00D352CB"/>
    <w:rsid w:val="00D40E9D"/>
    <w:rsid w:val="00D41644"/>
    <w:rsid w:val="00D41E25"/>
    <w:rsid w:val="00D4217F"/>
    <w:rsid w:val="00D426AA"/>
    <w:rsid w:val="00D430AA"/>
    <w:rsid w:val="00D43363"/>
    <w:rsid w:val="00D44E10"/>
    <w:rsid w:val="00D45FB2"/>
    <w:rsid w:val="00D4691A"/>
    <w:rsid w:val="00D53E94"/>
    <w:rsid w:val="00D54257"/>
    <w:rsid w:val="00D55424"/>
    <w:rsid w:val="00D55CB4"/>
    <w:rsid w:val="00D5624D"/>
    <w:rsid w:val="00D56992"/>
    <w:rsid w:val="00D60DCE"/>
    <w:rsid w:val="00D60DD1"/>
    <w:rsid w:val="00D629A9"/>
    <w:rsid w:val="00D64CAA"/>
    <w:rsid w:val="00D654B8"/>
    <w:rsid w:val="00D67FF2"/>
    <w:rsid w:val="00D710B6"/>
    <w:rsid w:val="00D74A6B"/>
    <w:rsid w:val="00D753DD"/>
    <w:rsid w:val="00D76361"/>
    <w:rsid w:val="00D76436"/>
    <w:rsid w:val="00D764E0"/>
    <w:rsid w:val="00D76A57"/>
    <w:rsid w:val="00D76EF0"/>
    <w:rsid w:val="00D77F30"/>
    <w:rsid w:val="00D85241"/>
    <w:rsid w:val="00D9223A"/>
    <w:rsid w:val="00D92879"/>
    <w:rsid w:val="00D92DD4"/>
    <w:rsid w:val="00D95929"/>
    <w:rsid w:val="00D967B5"/>
    <w:rsid w:val="00D96E90"/>
    <w:rsid w:val="00D970D9"/>
    <w:rsid w:val="00DA0048"/>
    <w:rsid w:val="00DA0193"/>
    <w:rsid w:val="00DA09E9"/>
    <w:rsid w:val="00DA0C5C"/>
    <w:rsid w:val="00DA1EE5"/>
    <w:rsid w:val="00DA21F1"/>
    <w:rsid w:val="00DA34FF"/>
    <w:rsid w:val="00DA36CC"/>
    <w:rsid w:val="00DA62A3"/>
    <w:rsid w:val="00DA63D1"/>
    <w:rsid w:val="00DA6477"/>
    <w:rsid w:val="00DB4829"/>
    <w:rsid w:val="00DB52B4"/>
    <w:rsid w:val="00DB6273"/>
    <w:rsid w:val="00DB7E1E"/>
    <w:rsid w:val="00DB7EA3"/>
    <w:rsid w:val="00DC0A82"/>
    <w:rsid w:val="00DC247C"/>
    <w:rsid w:val="00DC3A03"/>
    <w:rsid w:val="00DC551C"/>
    <w:rsid w:val="00DC5569"/>
    <w:rsid w:val="00DC7813"/>
    <w:rsid w:val="00DD063F"/>
    <w:rsid w:val="00DD1C14"/>
    <w:rsid w:val="00DD263B"/>
    <w:rsid w:val="00DD40D3"/>
    <w:rsid w:val="00DD5700"/>
    <w:rsid w:val="00DD5FA1"/>
    <w:rsid w:val="00DD6420"/>
    <w:rsid w:val="00DE0E39"/>
    <w:rsid w:val="00DE2478"/>
    <w:rsid w:val="00DE394A"/>
    <w:rsid w:val="00DE516B"/>
    <w:rsid w:val="00DE741B"/>
    <w:rsid w:val="00DE7889"/>
    <w:rsid w:val="00DF0516"/>
    <w:rsid w:val="00DF06EE"/>
    <w:rsid w:val="00DF0C8A"/>
    <w:rsid w:val="00DF3722"/>
    <w:rsid w:val="00DF3A81"/>
    <w:rsid w:val="00DF4BEA"/>
    <w:rsid w:val="00DF50C7"/>
    <w:rsid w:val="00DF5920"/>
    <w:rsid w:val="00DF59FE"/>
    <w:rsid w:val="00E0036B"/>
    <w:rsid w:val="00E03711"/>
    <w:rsid w:val="00E03CF0"/>
    <w:rsid w:val="00E0408D"/>
    <w:rsid w:val="00E04F63"/>
    <w:rsid w:val="00E057F1"/>
    <w:rsid w:val="00E07699"/>
    <w:rsid w:val="00E10447"/>
    <w:rsid w:val="00E108EA"/>
    <w:rsid w:val="00E11A35"/>
    <w:rsid w:val="00E1235E"/>
    <w:rsid w:val="00E12803"/>
    <w:rsid w:val="00E13155"/>
    <w:rsid w:val="00E145BA"/>
    <w:rsid w:val="00E165CE"/>
    <w:rsid w:val="00E17068"/>
    <w:rsid w:val="00E1715F"/>
    <w:rsid w:val="00E207CE"/>
    <w:rsid w:val="00E2154F"/>
    <w:rsid w:val="00E219A8"/>
    <w:rsid w:val="00E22061"/>
    <w:rsid w:val="00E23BCE"/>
    <w:rsid w:val="00E24BCD"/>
    <w:rsid w:val="00E25C94"/>
    <w:rsid w:val="00E262F1"/>
    <w:rsid w:val="00E26E1E"/>
    <w:rsid w:val="00E279F4"/>
    <w:rsid w:val="00E317AC"/>
    <w:rsid w:val="00E31BF0"/>
    <w:rsid w:val="00E34489"/>
    <w:rsid w:val="00E35B63"/>
    <w:rsid w:val="00E366F1"/>
    <w:rsid w:val="00E36E6D"/>
    <w:rsid w:val="00E40BD8"/>
    <w:rsid w:val="00E40FD6"/>
    <w:rsid w:val="00E424E4"/>
    <w:rsid w:val="00E4259A"/>
    <w:rsid w:val="00E43AC0"/>
    <w:rsid w:val="00E44E71"/>
    <w:rsid w:val="00E464F6"/>
    <w:rsid w:val="00E52243"/>
    <w:rsid w:val="00E54E33"/>
    <w:rsid w:val="00E553E8"/>
    <w:rsid w:val="00E60233"/>
    <w:rsid w:val="00E6268A"/>
    <w:rsid w:val="00E63181"/>
    <w:rsid w:val="00E636AB"/>
    <w:rsid w:val="00E643D5"/>
    <w:rsid w:val="00E64B11"/>
    <w:rsid w:val="00E65DF1"/>
    <w:rsid w:val="00E7031E"/>
    <w:rsid w:val="00E71CC0"/>
    <w:rsid w:val="00E73CF9"/>
    <w:rsid w:val="00E75CAB"/>
    <w:rsid w:val="00E7707E"/>
    <w:rsid w:val="00E77776"/>
    <w:rsid w:val="00E81E69"/>
    <w:rsid w:val="00E8221B"/>
    <w:rsid w:val="00E828B8"/>
    <w:rsid w:val="00E8402F"/>
    <w:rsid w:val="00E843A2"/>
    <w:rsid w:val="00E871DE"/>
    <w:rsid w:val="00E875B5"/>
    <w:rsid w:val="00E90269"/>
    <w:rsid w:val="00E903E4"/>
    <w:rsid w:val="00E908E8"/>
    <w:rsid w:val="00E91D58"/>
    <w:rsid w:val="00E925DA"/>
    <w:rsid w:val="00EA0164"/>
    <w:rsid w:val="00EA02D7"/>
    <w:rsid w:val="00EA22F4"/>
    <w:rsid w:val="00EA2A2F"/>
    <w:rsid w:val="00EA777B"/>
    <w:rsid w:val="00EB11FF"/>
    <w:rsid w:val="00EB15B6"/>
    <w:rsid w:val="00EB34CA"/>
    <w:rsid w:val="00EB526B"/>
    <w:rsid w:val="00EC0076"/>
    <w:rsid w:val="00EC3EA6"/>
    <w:rsid w:val="00EC57EE"/>
    <w:rsid w:val="00EC5E9F"/>
    <w:rsid w:val="00EC6575"/>
    <w:rsid w:val="00EC7BD1"/>
    <w:rsid w:val="00ED006A"/>
    <w:rsid w:val="00ED0A45"/>
    <w:rsid w:val="00ED0C19"/>
    <w:rsid w:val="00ED0CA7"/>
    <w:rsid w:val="00ED17EA"/>
    <w:rsid w:val="00ED1A50"/>
    <w:rsid w:val="00ED1D39"/>
    <w:rsid w:val="00ED35B6"/>
    <w:rsid w:val="00ED5A7F"/>
    <w:rsid w:val="00ED6B79"/>
    <w:rsid w:val="00ED7905"/>
    <w:rsid w:val="00EE184A"/>
    <w:rsid w:val="00EE25C5"/>
    <w:rsid w:val="00EE2601"/>
    <w:rsid w:val="00EE314B"/>
    <w:rsid w:val="00EE4C0A"/>
    <w:rsid w:val="00EE4D6A"/>
    <w:rsid w:val="00EE6CA3"/>
    <w:rsid w:val="00EF34BC"/>
    <w:rsid w:val="00EF3EC2"/>
    <w:rsid w:val="00EF4F47"/>
    <w:rsid w:val="00EF5976"/>
    <w:rsid w:val="00EF5D05"/>
    <w:rsid w:val="00EF6480"/>
    <w:rsid w:val="00EF6D82"/>
    <w:rsid w:val="00F01491"/>
    <w:rsid w:val="00F02649"/>
    <w:rsid w:val="00F030D4"/>
    <w:rsid w:val="00F04292"/>
    <w:rsid w:val="00F05B68"/>
    <w:rsid w:val="00F0730E"/>
    <w:rsid w:val="00F10DDD"/>
    <w:rsid w:val="00F11134"/>
    <w:rsid w:val="00F12ADA"/>
    <w:rsid w:val="00F170AD"/>
    <w:rsid w:val="00F17C56"/>
    <w:rsid w:val="00F203C1"/>
    <w:rsid w:val="00F21272"/>
    <w:rsid w:val="00F24D75"/>
    <w:rsid w:val="00F25480"/>
    <w:rsid w:val="00F26290"/>
    <w:rsid w:val="00F26F17"/>
    <w:rsid w:val="00F277AF"/>
    <w:rsid w:val="00F27BC4"/>
    <w:rsid w:val="00F30241"/>
    <w:rsid w:val="00F3316D"/>
    <w:rsid w:val="00F363E3"/>
    <w:rsid w:val="00F36F5F"/>
    <w:rsid w:val="00F40663"/>
    <w:rsid w:val="00F407C5"/>
    <w:rsid w:val="00F40C71"/>
    <w:rsid w:val="00F4324A"/>
    <w:rsid w:val="00F44DDB"/>
    <w:rsid w:val="00F46943"/>
    <w:rsid w:val="00F47140"/>
    <w:rsid w:val="00F47F88"/>
    <w:rsid w:val="00F50854"/>
    <w:rsid w:val="00F533EF"/>
    <w:rsid w:val="00F5491B"/>
    <w:rsid w:val="00F55A67"/>
    <w:rsid w:val="00F56500"/>
    <w:rsid w:val="00F569C2"/>
    <w:rsid w:val="00F572C7"/>
    <w:rsid w:val="00F572FF"/>
    <w:rsid w:val="00F57AD7"/>
    <w:rsid w:val="00F57BDF"/>
    <w:rsid w:val="00F632F7"/>
    <w:rsid w:val="00F64001"/>
    <w:rsid w:val="00F64722"/>
    <w:rsid w:val="00F66377"/>
    <w:rsid w:val="00F66C4B"/>
    <w:rsid w:val="00F7096D"/>
    <w:rsid w:val="00F70FCC"/>
    <w:rsid w:val="00F73C5E"/>
    <w:rsid w:val="00F73EB8"/>
    <w:rsid w:val="00F74A81"/>
    <w:rsid w:val="00F756F6"/>
    <w:rsid w:val="00F763D1"/>
    <w:rsid w:val="00F764A0"/>
    <w:rsid w:val="00F765C5"/>
    <w:rsid w:val="00F77F16"/>
    <w:rsid w:val="00F80987"/>
    <w:rsid w:val="00F819B1"/>
    <w:rsid w:val="00F82734"/>
    <w:rsid w:val="00F83F1D"/>
    <w:rsid w:val="00F86A75"/>
    <w:rsid w:val="00F90184"/>
    <w:rsid w:val="00F90A4A"/>
    <w:rsid w:val="00F90FF5"/>
    <w:rsid w:val="00F9116F"/>
    <w:rsid w:val="00F91489"/>
    <w:rsid w:val="00F91D53"/>
    <w:rsid w:val="00F92EB0"/>
    <w:rsid w:val="00F93B7F"/>
    <w:rsid w:val="00F93EC2"/>
    <w:rsid w:val="00F95575"/>
    <w:rsid w:val="00F95EC6"/>
    <w:rsid w:val="00F96FC9"/>
    <w:rsid w:val="00FA03A7"/>
    <w:rsid w:val="00FA1D6F"/>
    <w:rsid w:val="00FA1DCA"/>
    <w:rsid w:val="00FA43BB"/>
    <w:rsid w:val="00FA4879"/>
    <w:rsid w:val="00FA5B38"/>
    <w:rsid w:val="00FA625D"/>
    <w:rsid w:val="00FA68C6"/>
    <w:rsid w:val="00FA71D7"/>
    <w:rsid w:val="00FA7572"/>
    <w:rsid w:val="00FA77CB"/>
    <w:rsid w:val="00FA7C6A"/>
    <w:rsid w:val="00FB0858"/>
    <w:rsid w:val="00FB5243"/>
    <w:rsid w:val="00FB5741"/>
    <w:rsid w:val="00FB59CC"/>
    <w:rsid w:val="00FB680F"/>
    <w:rsid w:val="00FB6B76"/>
    <w:rsid w:val="00FC0625"/>
    <w:rsid w:val="00FC1C07"/>
    <w:rsid w:val="00FC2A74"/>
    <w:rsid w:val="00FC3492"/>
    <w:rsid w:val="00FC46D7"/>
    <w:rsid w:val="00FC4B69"/>
    <w:rsid w:val="00FC6039"/>
    <w:rsid w:val="00FC7865"/>
    <w:rsid w:val="00FD45D3"/>
    <w:rsid w:val="00FD4A4A"/>
    <w:rsid w:val="00FD4E0D"/>
    <w:rsid w:val="00FD78C3"/>
    <w:rsid w:val="00FE133A"/>
    <w:rsid w:val="00FE3C4D"/>
    <w:rsid w:val="00FE3CE0"/>
    <w:rsid w:val="00FE4887"/>
    <w:rsid w:val="00FE4BE7"/>
    <w:rsid w:val="00FE573E"/>
    <w:rsid w:val="00FE5DC5"/>
    <w:rsid w:val="00FF0E9F"/>
    <w:rsid w:val="00FF54AC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70C3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Level 1 Topic Heading,PIM 1,Normal + Font: Helvetica,Bold,Space Before 12 pt,Not Bold,Section Head,1st level,l1,1,H11,H12,H13,H14,H15,H16,H17,Title1,标准章,章节,标题 11,Heading 11,level 1,Level 1 Head,Heading 0,1.,app heading 1,Huvudrubrik,numr,1233"/>
    <w:basedOn w:val="a1"/>
    <w:next w:val="a1"/>
    <w:link w:val="1Char"/>
    <w:uiPriority w:val="9"/>
    <w:qFormat/>
    <w:rsid w:val="00A70C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Titre3,HD2,2nd level,DO NOT USE_h2,chn,Chapter Number/Appendix Letter,sect 1.2,ISO1,PIM2,1.1Heading 2,1.1 Heading 2,H21,sect 1.21,H22,sect 1.22,H211,sect 1.211,H23,sect 1.23,H212,body,第一层条"/>
    <w:basedOn w:val="20"/>
    <w:next w:val="a1"/>
    <w:link w:val="2Char"/>
    <w:qFormat/>
    <w:rsid w:val="00A70C3A"/>
    <w:pPr>
      <w:numPr>
        <w:ilvl w:val="1"/>
        <w:numId w:val="5"/>
      </w:numPr>
      <w:tabs>
        <w:tab w:val="clear" w:pos="851"/>
      </w:tabs>
      <w:spacing w:before="260" w:after="260" w:line="415" w:lineRule="auto"/>
      <w:outlineLvl w:val="1"/>
    </w:pPr>
    <w:rPr>
      <w:rFonts w:eastAsia="宋体"/>
      <w:bCs w:val="0"/>
      <w:sz w:val="32"/>
      <w:szCs w:val="32"/>
    </w:rPr>
  </w:style>
  <w:style w:type="paragraph" w:styleId="3">
    <w:name w:val="heading 3"/>
    <w:basedOn w:val="a1"/>
    <w:next w:val="a1"/>
    <w:link w:val="3Char"/>
    <w:qFormat/>
    <w:rsid w:val="00A70C3A"/>
    <w:pPr>
      <w:keepNext/>
      <w:keepLines/>
      <w:tabs>
        <w:tab w:val="left" w:pos="0"/>
      </w:tabs>
      <w:spacing w:before="260" w:after="260" w:line="415" w:lineRule="auto"/>
      <w:ind w:left="851" w:hanging="851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134" w:hanging="113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418" w:hanging="141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A70C3A"/>
    <w:pPr>
      <w:keepNext/>
      <w:keepLines/>
      <w:tabs>
        <w:tab w:val="left" w:pos="0"/>
      </w:tabs>
      <w:spacing w:before="240" w:after="64" w:line="319" w:lineRule="auto"/>
      <w:ind w:left="1701" w:hanging="1701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1 Char,Level 1 Topic Heading Char,PIM 1 Char,Normal + Font: Helvetica Char,Bold Char,Space Before 12 pt Char,Not Bold Char,Section Head Char,1st level Char,l1 Char,1 Char,H11 Char,H12 Char,H13 Char,H14 Char,H15 Char,H16 Char,H17 Char"/>
    <w:basedOn w:val="a2"/>
    <w:link w:val="1"/>
    <w:uiPriority w:val="9"/>
    <w:rsid w:val="00A70C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DO NOT USE_h2 Char,chn Char,Chapter Number/Appendix Letter Char,sect 1.2 Char,ISO1 Char,PIM2 Char,1.1Heading 2 Char"/>
    <w:basedOn w:val="a2"/>
    <w:link w:val="2"/>
    <w:rsid w:val="00A70C3A"/>
    <w:rPr>
      <w:rFonts w:ascii="Arial" w:eastAsia="宋体" w:hAnsi="Arial" w:cs="Times New Roman"/>
      <w:b/>
      <w:sz w:val="32"/>
      <w:szCs w:val="32"/>
    </w:rPr>
  </w:style>
  <w:style w:type="character" w:customStyle="1" w:styleId="3Char">
    <w:name w:val="标题 3 Char"/>
    <w:basedOn w:val="a2"/>
    <w:link w:val="3"/>
    <w:rsid w:val="00A70C3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rsid w:val="00A70C3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A70C3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A70C3A"/>
    <w:rPr>
      <w:rFonts w:ascii="Arial" w:eastAsia="黑体" w:hAnsi="Arial" w:cs="Times New Roman"/>
      <w:b/>
      <w:bCs/>
      <w:sz w:val="24"/>
      <w:szCs w:val="24"/>
    </w:rPr>
  </w:style>
  <w:style w:type="character" w:customStyle="1" w:styleId="QBCharChar">
    <w:name w:val="QB正文 Char Char"/>
    <w:link w:val="QB"/>
    <w:rsid w:val="00A70C3A"/>
    <w:rPr>
      <w:rFonts w:ascii="宋体" w:eastAsia="宋体"/>
    </w:rPr>
  </w:style>
  <w:style w:type="character" w:styleId="a5">
    <w:name w:val="Hyperlink"/>
    <w:uiPriority w:val="99"/>
    <w:rsid w:val="00A70C3A"/>
    <w:rPr>
      <w:color w:val="0000FF"/>
      <w:u w:val="single"/>
    </w:rPr>
  </w:style>
  <w:style w:type="character" w:customStyle="1" w:styleId="Char">
    <w:name w:val="批注文字 Char"/>
    <w:link w:val="a6"/>
    <w:rsid w:val="00A70C3A"/>
    <w:rPr>
      <w:rFonts w:ascii="Calibri" w:hAnsi="Calibri"/>
    </w:rPr>
  </w:style>
  <w:style w:type="character" w:customStyle="1" w:styleId="Char0">
    <w:name w:val="胖胖黑 Char"/>
    <w:link w:val="a7"/>
    <w:rsid w:val="00A70C3A"/>
    <w:rPr>
      <w:rFonts w:ascii="Courier New" w:hAnsi="Courier New" w:cs="Courier New"/>
      <w:b/>
      <w:szCs w:val="21"/>
    </w:rPr>
  </w:style>
  <w:style w:type="character" w:customStyle="1" w:styleId="Char1">
    <w:name w:val="蓝色注释 Char"/>
    <w:link w:val="a8"/>
    <w:rsid w:val="00A70C3A"/>
    <w:rPr>
      <w:rFonts w:ascii="Courier New" w:hAnsi="Courier New" w:cs="Courier New"/>
      <w:b/>
      <w:i/>
      <w:color w:val="0000FF"/>
      <w:szCs w:val="21"/>
    </w:rPr>
  </w:style>
  <w:style w:type="character" w:styleId="a9">
    <w:name w:val="FollowedHyperlink"/>
    <w:rsid w:val="00A70C3A"/>
    <w:rPr>
      <w:color w:val="800080"/>
      <w:u w:val="single"/>
    </w:rPr>
  </w:style>
  <w:style w:type="character" w:styleId="aa">
    <w:name w:val="page number"/>
    <w:basedOn w:val="a2"/>
    <w:rsid w:val="00A70C3A"/>
  </w:style>
  <w:style w:type="character" w:customStyle="1" w:styleId="Char2">
    <w:name w:val="批注主题 Char"/>
    <w:link w:val="ab"/>
    <w:rsid w:val="00A70C3A"/>
    <w:rPr>
      <w:rFonts w:ascii="Calibri" w:hAnsi="Calibri"/>
      <w:b/>
      <w:bCs/>
    </w:rPr>
  </w:style>
  <w:style w:type="character" w:styleId="ac">
    <w:name w:val="annotation reference"/>
    <w:rsid w:val="00A70C3A"/>
    <w:rPr>
      <w:sz w:val="21"/>
      <w:szCs w:val="21"/>
    </w:rPr>
  </w:style>
  <w:style w:type="character" w:customStyle="1" w:styleId="Char3">
    <w:name w:val="蓝色瘦 Char"/>
    <w:link w:val="ad"/>
    <w:rsid w:val="00A70C3A"/>
    <w:rPr>
      <w:rFonts w:ascii="Courier New" w:eastAsia="宋体" w:hAnsi="Courier New" w:cs="Courier New"/>
      <w:color w:val="0000FF"/>
      <w:szCs w:val="21"/>
    </w:rPr>
  </w:style>
  <w:style w:type="character" w:customStyle="1" w:styleId="trans">
    <w:name w:val="trans"/>
    <w:basedOn w:val="a2"/>
    <w:rsid w:val="00A70C3A"/>
  </w:style>
  <w:style w:type="paragraph" w:customStyle="1" w:styleId="GB2312152">
    <w:name w:val="样式 样式 楷体_GB2312 四号 行距: 1.5 倍行距 + 首行缩进:  2 字符"/>
    <w:basedOn w:val="GB231215"/>
    <w:rsid w:val="00A70C3A"/>
  </w:style>
  <w:style w:type="paragraph" w:customStyle="1" w:styleId="QB">
    <w:name w:val="QB正文"/>
    <w:basedOn w:val="a1"/>
    <w:link w:val="QBCharChar"/>
    <w:rsid w:val="00A70C3A"/>
    <w:pPr>
      <w:widowControl/>
      <w:autoSpaceDE w:val="0"/>
      <w:autoSpaceDN w:val="0"/>
      <w:ind w:firstLineChars="200" w:firstLine="200"/>
    </w:pPr>
    <w:rPr>
      <w:rFonts w:ascii="宋体" w:hAnsiTheme="minorHAnsi" w:cstheme="minorBidi"/>
    </w:rPr>
  </w:style>
  <w:style w:type="paragraph" w:customStyle="1" w:styleId="20">
    <w:name w:val="章标题2"/>
    <w:basedOn w:val="4"/>
    <w:rsid w:val="00A70C3A"/>
    <w:pPr>
      <w:tabs>
        <w:tab w:val="left" w:pos="851"/>
      </w:tabs>
      <w:ind w:left="851" w:hanging="851"/>
    </w:pPr>
  </w:style>
  <w:style w:type="paragraph" w:styleId="ae">
    <w:name w:val="header"/>
    <w:basedOn w:val="a1"/>
    <w:link w:val="Char4"/>
    <w:rsid w:val="00A7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2"/>
    <w:link w:val="ae"/>
    <w:rsid w:val="00A70C3A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1"/>
    <w:next w:val="a1"/>
    <w:uiPriority w:val="39"/>
    <w:rsid w:val="00A70C3A"/>
    <w:pPr>
      <w:spacing w:line="360" w:lineRule="auto"/>
      <w:ind w:left="210"/>
      <w:jc w:val="left"/>
    </w:pPr>
    <w:rPr>
      <w:rFonts w:ascii="Arial" w:hAnsi="Arial"/>
      <w:smallCaps/>
      <w:sz w:val="24"/>
    </w:rPr>
  </w:style>
  <w:style w:type="paragraph" w:styleId="10">
    <w:name w:val="index 1"/>
    <w:basedOn w:val="a1"/>
    <w:next w:val="a1"/>
    <w:rsid w:val="00A70C3A"/>
    <w:rPr>
      <w:rFonts w:ascii="Times New Roman" w:hAnsi="Times New Roman"/>
      <w:szCs w:val="24"/>
    </w:rPr>
  </w:style>
  <w:style w:type="paragraph" w:customStyle="1" w:styleId="QB6">
    <w:name w:val="QB标题6"/>
    <w:basedOn w:val="QB5"/>
    <w:rsid w:val="00A70C3A"/>
    <w:pPr>
      <w:tabs>
        <w:tab w:val="clear" w:pos="992"/>
        <w:tab w:val="left" w:pos="1134"/>
      </w:tabs>
      <w:ind w:left="1134" w:hanging="1134"/>
    </w:pPr>
  </w:style>
  <w:style w:type="paragraph" w:customStyle="1" w:styleId="qb0">
    <w:name w:val="qb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Document Map"/>
    <w:basedOn w:val="a1"/>
    <w:link w:val="Char5"/>
    <w:rsid w:val="00A70C3A"/>
    <w:pPr>
      <w:shd w:val="clear" w:color="auto" w:fill="000080"/>
    </w:pPr>
  </w:style>
  <w:style w:type="character" w:customStyle="1" w:styleId="Char5">
    <w:name w:val="文档结构图 Char"/>
    <w:basedOn w:val="a2"/>
    <w:link w:val="af"/>
    <w:rsid w:val="00A70C3A"/>
    <w:rPr>
      <w:rFonts w:ascii="Calibri" w:eastAsia="宋体" w:hAnsi="Calibri" w:cs="Times New Roman"/>
      <w:shd w:val="clear" w:color="auto" w:fill="000080"/>
    </w:rPr>
  </w:style>
  <w:style w:type="paragraph" w:styleId="a6">
    <w:name w:val="annotation text"/>
    <w:basedOn w:val="a1"/>
    <w:link w:val="Char"/>
    <w:rsid w:val="00A70C3A"/>
    <w:pPr>
      <w:jc w:val="left"/>
    </w:pPr>
    <w:rPr>
      <w:rFonts w:eastAsiaTheme="minorEastAsia" w:cstheme="minorBidi"/>
    </w:rPr>
  </w:style>
  <w:style w:type="character" w:customStyle="1" w:styleId="Char10">
    <w:name w:val="批注文字 Char1"/>
    <w:basedOn w:val="a2"/>
    <w:uiPriority w:val="99"/>
    <w:semiHidden/>
    <w:rsid w:val="00A70C3A"/>
    <w:rPr>
      <w:rFonts w:ascii="Calibri" w:eastAsia="宋体" w:hAnsi="Calibri" w:cs="Times New Roman"/>
    </w:rPr>
  </w:style>
  <w:style w:type="paragraph" w:styleId="30">
    <w:name w:val="toc 3"/>
    <w:basedOn w:val="a1"/>
    <w:next w:val="a1"/>
    <w:uiPriority w:val="39"/>
    <w:rsid w:val="00A70C3A"/>
    <w:pPr>
      <w:spacing w:line="360" w:lineRule="auto"/>
      <w:ind w:left="420"/>
      <w:jc w:val="left"/>
    </w:pPr>
    <w:rPr>
      <w:rFonts w:ascii="Arial" w:hAnsi="Arial"/>
      <w:iCs/>
      <w:szCs w:val="21"/>
    </w:rPr>
  </w:style>
  <w:style w:type="paragraph" w:styleId="af0">
    <w:name w:val="footer"/>
    <w:basedOn w:val="a1"/>
    <w:link w:val="Char6"/>
    <w:rsid w:val="00A7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f0"/>
    <w:rsid w:val="00A70C3A"/>
    <w:rPr>
      <w:rFonts w:ascii="Calibri" w:eastAsia="宋体" w:hAnsi="Calibri" w:cs="Times New Roman"/>
      <w:sz w:val="18"/>
      <w:szCs w:val="18"/>
    </w:rPr>
  </w:style>
  <w:style w:type="paragraph" w:styleId="af1">
    <w:name w:val="Normal Indent"/>
    <w:basedOn w:val="a1"/>
    <w:rsid w:val="00A70C3A"/>
    <w:pPr>
      <w:ind w:firstLine="420"/>
    </w:pPr>
    <w:rPr>
      <w:rFonts w:ascii="Times New Roman" w:hAnsi="Times New Roman"/>
      <w:szCs w:val="20"/>
    </w:rPr>
  </w:style>
  <w:style w:type="paragraph" w:customStyle="1" w:styleId="11">
    <w:name w:val="样式 标题 1 + 宋体 黑色"/>
    <w:basedOn w:val="1"/>
    <w:rsid w:val="00A70C3A"/>
    <w:pPr>
      <w:spacing w:before="260" w:after="260" w:line="240" w:lineRule="atLeast"/>
      <w:jc w:val="left"/>
    </w:pPr>
    <w:rPr>
      <w:rFonts w:ascii="Arial" w:hAnsi="Arial"/>
      <w:color w:val="000000"/>
      <w:sz w:val="32"/>
      <w:szCs w:val="32"/>
    </w:rPr>
  </w:style>
  <w:style w:type="paragraph" w:customStyle="1" w:styleId="af2">
    <w:name w:val="文档正文"/>
    <w:basedOn w:val="a1"/>
    <w:rsid w:val="00A70C3A"/>
    <w:pPr>
      <w:adjustRightInd w:val="0"/>
      <w:spacing w:line="360" w:lineRule="auto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af3">
    <w:name w:val="目录标题"/>
    <w:basedOn w:val="a1"/>
    <w:next w:val="af4"/>
    <w:rsid w:val="00A70C3A"/>
    <w:pPr>
      <w:adjustRightInd w:val="0"/>
      <w:spacing w:before="120" w:after="120" w:line="312" w:lineRule="atLeast"/>
      <w:jc w:val="center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QB3">
    <w:name w:val="QB标题3"/>
    <w:basedOn w:val="QB2"/>
    <w:rsid w:val="00A70C3A"/>
    <w:pPr>
      <w:tabs>
        <w:tab w:val="clear" w:pos="567"/>
        <w:tab w:val="left" w:pos="709"/>
      </w:tabs>
      <w:ind w:left="709" w:hanging="709"/>
    </w:pPr>
  </w:style>
  <w:style w:type="paragraph" w:customStyle="1" w:styleId="QB1">
    <w:name w:val="QB图"/>
    <w:basedOn w:val="QB"/>
    <w:next w:val="QB"/>
    <w:rsid w:val="00A70C3A"/>
    <w:pPr>
      <w:ind w:left="7036" w:firstLineChars="0" w:hanging="1276"/>
      <w:jc w:val="center"/>
    </w:pPr>
  </w:style>
  <w:style w:type="paragraph" w:styleId="af4">
    <w:name w:val="table of figures"/>
    <w:basedOn w:val="a1"/>
    <w:next w:val="a1"/>
    <w:rsid w:val="00A70C3A"/>
    <w:pPr>
      <w:ind w:leftChars="200" w:left="200" w:hangingChars="200" w:hanging="200"/>
    </w:pPr>
  </w:style>
  <w:style w:type="paragraph" w:styleId="ab">
    <w:name w:val="annotation subject"/>
    <w:basedOn w:val="a6"/>
    <w:next w:val="a6"/>
    <w:link w:val="Char2"/>
    <w:rsid w:val="00A70C3A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A70C3A"/>
    <w:rPr>
      <w:rFonts w:ascii="Calibri" w:eastAsia="宋体" w:hAnsi="Calibri" w:cs="Times New Roman"/>
      <w:b/>
      <w:bCs/>
    </w:rPr>
  </w:style>
  <w:style w:type="paragraph" w:customStyle="1" w:styleId="GB231215">
    <w:name w:val="样式 楷体_GB2312 四号 行距: 1.5 倍行距"/>
    <w:basedOn w:val="a1"/>
    <w:rsid w:val="00A70C3A"/>
    <w:pPr>
      <w:spacing w:line="360" w:lineRule="auto"/>
      <w:ind w:firstLineChars="200" w:firstLine="200"/>
    </w:pPr>
    <w:rPr>
      <w:rFonts w:ascii="Arial" w:hAnsi="Arial" w:cs="宋体"/>
      <w:sz w:val="24"/>
    </w:rPr>
  </w:style>
  <w:style w:type="paragraph" w:customStyle="1" w:styleId="QB4">
    <w:name w:val="QB表内文字"/>
    <w:basedOn w:val="a1"/>
    <w:rsid w:val="00A70C3A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QB5">
    <w:name w:val="QB标题5"/>
    <w:basedOn w:val="QB40"/>
    <w:rsid w:val="00A70C3A"/>
    <w:pPr>
      <w:tabs>
        <w:tab w:val="clear" w:pos="1211"/>
        <w:tab w:val="left" w:pos="992"/>
      </w:tabs>
      <w:ind w:left="992" w:hanging="992"/>
    </w:pPr>
  </w:style>
  <w:style w:type="paragraph" w:customStyle="1" w:styleId="QB7">
    <w:name w:val="QB附录"/>
    <w:basedOn w:val="QB"/>
    <w:rsid w:val="00A70C3A"/>
    <w:pPr>
      <w:tabs>
        <w:tab w:val="left" w:pos="425"/>
      </w:tabs>
      <w:ind w:firstLineChars="0" w:firstLine="0"/>
    </w:pPr>
  </w:style>
  <w:style w:type="paragraph" w:customStyle="1" w:styleId="22">
    <w:name w:val="2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toc 1"/>
    <w:basedOn w:val="a1"/>
    <w:next w:val="a1"/>
    <w:uiPriority w:val="39"/>
    <w:rsid w:val="00A70C3A"/>
    <w:pPr>
      <w:tabs>
        <w:tab w:val="left" w:pos="360"/>
        <w:tab w:val="right" w:leader="dot" w:pos="8296"/>
      </w:tabs>
      <w:spacing w:line="360" w:lineRule="auto"/>
      <w:jc w:val="left"/>
    </w:pPr>
    <w:rPr>
      <w:rFonts w:ascii="Arial" w:hAnsi="Arial"/>
      <w:sz w:val="28"/>
      <w:szCs w:val="28"/>
    </w:rPr>
  </w:style>
  <w:style w:type="paragraph" w:styleId="af5">
    <w:name w:val="Balloon Text"/>
    <w:basedOn w:val="a1"/>
    <w:link w:val="Char7"/>
    <w:rsid w:val="00A70C3A"/>
    <w:rPr>
      <w:sz w:val="18"/>
      <w:szCs w:val="18"/>
    </w:rPr>
  </w:style>
  <w:style w:type="character" w:customStyle="1" w:styleId="Char7">
    <w:name w:val="批注框文本 Char"/>
    <w:basedOn w:val="a2"/>
    <w:link w:val="af5"/>
    <w:rsid w:val="00A70C3A"/>
    <w:rPr>
      <w:rFonts w:ascii="Calibri" w:eastAsia="宋体" w:hAnsi="Calibri" w:cs="Times New Roman"/>
      <w:sz w:val="18"/>
      <w:szCs w:val="18"/>
    </w:rPr>
  </w:style>
  <w:style w:type="paragraph" w:styleId="af6">
    <w:name w:val="Body Text"/>
    <w:basedOn w:val="a1"/>
    <w:link w:val="Char8"/>
    <w:rsid w:val="00A70C3A"/>
    <w:pPr>
      <w:spacing w:line="360" w:lineRule="auto"/>
      <w:ind w:firstLineChars="225" w:firstLine="540"/>
    </w:pPr>
    <w:rPr>
      <w:rFonts w:ascii="Arial" w:hAnsi="Arial"/>
      <w:sz w:val="24"/>
      <w:szCs w:val="24"/>
    </w:rPr>
  </w:style>
  <w:style w:type="character" w:customStyle="1" w:styleId="Char8">
    <w:name w:val="正文文本 Char"/>
    <w:basedOn w:val="a2"/>
    <w:link w:val="af6"/>
    <w:rsid w:val="00A70C3A"/>
    <w:rPr>
      <w:rFonts w:ascii="Arial" w:eastAsia="宋体" w:hAnsi="Arial" w:cs="Times New Roman"/>
      <w:sz w:val="24"/>
      <w:szCs w:val="24"/>
    </w:rPr>
  </w:style>
  <w:style w:type="paragraph" w:customStyle="1" w:styleId="23">
    <w:name w:val="样式 标题 2 + 宋体 黑色"/>
    <w:basedOn w:val="2"/>
    <w:rsid w:val="00A70C3A"/>
    <w:pPr>
      <w:tabs>
        <w:tab w:val="left" w:pos="0"/>
      </w:tabs>
      <w:spacing w:line="240" w:lineRule="atLeast"/>
      <w:jc w:val="left"/>
    </w:pPr>
    <w:rPr>
      <w:color w:val="000000"/>
      <w:sz w:val="30"/>
      <w:szCs w:val="30"/>
      <w:shd w:val="clear" w:color="auto" w:fill="FFFFFF"/>
    </w:rPr>
  </w:style>
  <w:style w:type="paragraph" w:customStyle="1" w:styleId="13">
    <w:name w:val="标题1"/>
    <w:basedOn w:val="a1"/>
    <w:rsid w:val="00A70C3A"/>
    <w:pPr>
      <w:spacing w:before="260" w:after="260" w:line="240" w:lineRule="atLeast"/>
      <w:jc w:val="left"/>
      <w:outlineLvl w:val="0"/>
    </w:pPr>
    <w:rPr>
      <w:rFonts w:eastAsia="黑体"/>
      <w:b/>
      <w:sz w:val="32"/>
      <w:szCs w:val="32"/>
    </w:rPr>
  </w:style>
  <w:style w:type="paragraph" w:customStyle="1" w:styleId="QB40">
    <w:name w:val="QB标题4"/>
    <w:basedOn w:val="QB2"/>
    <w:rsid w:val="00A70C3A"/>
    <w:pPr>
      <w:tabs>
        <w:tab w:val="clear" w:pos="567"/>
        <w:tab w:val="left" w:pos="1211"/>
      </w:tabs>
      <w:ind w:left="1211" w:hanging="851"/>
    </w:pPr>
  </w:style>
  <w:style w:type="paragraph" w:customStyle="1" w:styleId="QB8">
    <w:name w:val="QB表"/>
    <w:basedOn w:val="QB"/>
    <w:next w:val="QB"/>
    <w:rsid w:val="00A70C3A"/>
    <w:pPr>
      <w:ind w:left="1276" w:firstLineChars="0" w:hanging="1276"/>
      <w:jc w:val="center"/>
    </w:pPr>
  </w:style>
  <w:style w:type="paragraph" w:customStyle="1" w:styleId="TAL">
    <w:name w:val="TAL"/>
    <w:basedOn w:val="a1"/>
    <w:rsid w:val="00A70C3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f7">
    <w:name w:val="Revision"/>
    <w:rsid w:val="00A70C3A"/>
    <w:rPr>
      <w:rFonts w:ascii="Calibri" w:eastAsia="宋体" w:hAnsi="Calibri" w:cs="Times New Roman"/>
    </w:rPr>
  </w:style>
  <w:style w:type="paragraph" w:customStyle="1" w:styleId="ad">
    <w:name w:val="蓝色瘦"/>
    <w:basedOn w:val="QB"/>
    <w:link w:val="Char3"/>
    <w:rsid w:val="00A70C3A"/>
    <w:pPr>
      <w:ind w:firstLine="422"/>
    </w:pPr>
    <w:rPr>
      <w:rFonts w:ascii="Courier New" w:hAnsi="Courier New" w:cs="Courier New"/>
      <w:color w:val="0000FF"/>
      <w:szCs w:val="21"/>
    </w:rPr>
  </w:style>
  <w:style w:type="paragraph" w:customStyle="1" w:styleId="Char12">
    <w:name w:val="Char1"/>
    <w:basedOn w:val="a1"/>
    <w:rsid w:val="00A70C3A"/>
    <w:rPr>
      <w:rFonts w:ascii="Tahoma" w:hAnsi="Tahoma"/>
      <w:sz w:val="24"/>
      <w:szCs w:val="20"/>
    </w:rPr>
  </w:style>
  <w:style w:type="paragraph" w:customStyle="1" w:styleId="14">
    <w:name w:val="章标题1"/>
    <w:basedOn w:val="3"/>
    <w:rsid w:val="00A70C3A"/>
    <w:pPr>
      <w:tabs>
        <w:tab w:val="left" w:pos="709"/>
      </w:tabs>
      <w:ind w:left="709" w:hanging="709"/>
    </w:pPr>
    <w:rPr>
      <w:rFonts w:ascii="Times New Roman" w:hAnsi="Times New Roman"/>
    </w:rPr>
  </w:style>
  <w:style w:type="paragraph" w:customStyle="1" w:styleId="a8">
    <w:name w:val="蓝色注释"/>
    <w:basedOn w:val="a1"/>
    <w:link w:val="Char1"/>
    <w:rsid w:val="00A70C3A"/>
    <w:rPr>
      <w:rFonts w:ascii="Courier New" w:eastAsiaTheme="minorEastAsia" w:hAnsi="Courier New" w:cs="Courier New"/>
      <w:b/>
      <w:i/>
      <w:color w:val="0000FF"/>
      <w:szCs w:val="21"/>
    </w:rPr>
  </w:style>
  <w:style w:type="paragraph" w:customStyle="1" w:styleId="a7">
    <w:name w:val="胖胖黑"/>
    <w:basedOn w:val="a1"/>
    <w:link w:val="Char0"/>
    <w:rsid w:val="00A70C3A"/>
    <w:rPr>
      <w:rFonts w:ascii="Courier New" w:eastAsiaTheme="minorEastAsia" w:hAnsi="Courier New" w:cs="Courier New"/>
      <w:b/>
      <w:szCs w:val="21"/>
    </w:rPr>
  </w:style>
  <w:style w:type="paragraph" w:customStyle="1" w:styleId="120">
    <w:name w:val="样式 标题1 + 首行缩进:  2 字符"/>
    <w:basedOn w:val="13"/>
    <w:rsid w:val="00A70C3A"/>
    <w:rPr>
      <w:rFonts w:cs="宋体"/>
      <w:bCs/>
      <w:szCs w:val="20"/>
    </w:rPr>
  </w:style>
  <w:style w:type="paragraph" w:customStyle="1" w:styleId="LD">
    <w:name w:val="LD"/>
    <w:rsid w:val="00A70C3A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宋体" w:hAnsi="Courier New" w:cs="Times New Roman"/>
      <w:kern w:val="0"/>
      <w:sz w:val="20"/>
      <w:szCs w:val="20"/>
      <w:lang w:val="en-GB" w:eastAsia="en-US"/>
    </w:rPr>
  </w:style>
  <w:style w:type="paragraph" w:customStyle="1" w:styleId="QB2">
    <w:name w:val="QB标题2"/>
    <w:basedOn w:val="2"/>
    <w:rsid w:val="00A70C3A"/>
    <w:pPr>
      <w:numPr>
        <w:numId w:val="0"/>
      </w:numPr>
      <w:tabs>
        <w:tab w:val="left" w:pos="567"/>
      </w:tabs>
      <w:ind w:left="567" w:hanging="567"/>
    </w:pPr>
    <w:rPr>
      <w:b w:val="0"/>
      <w:sz w:val="21"/>
      <w:szCs w:val="21"/>
    </w:rPr>
  </w:style>
  <w:style w:type="paragraph" w:customStyle="1" w:styleId="CharCharCharCharCharCharChar">
    <w:name w:val="Char Char Char Char Char Char Char"/>
    <w:basedOn w:val="a1"/>
    <w:rsid w:val="00A70C3A"/>
    <w:rPr>
      <w:rFonts w:ascii="Arial" w:hAnsi="Arial" w:cs="Arial"/>
      <w:szCs w:val="21"/>
    </w:rPr>
  </w:style>
  <w:style w:type="paragraph" w:customStyle="1" w:styleId="CharCharCharChar">
    <w:name w:val="Char Char Char Char"/>
    <w:basedOn w:val="af"/>
    <w:rsid w:val="00A70C3A"/>
    <w:rPr>
      <w:rFonts w:ascii="Tahoma" w:hAnsi="Tahoma"/>
      <w:sz w:val="24"/>
      <w:szCs w:val="24"/>
    </w:rPr>
  </w:style>
  <w:style w:type="paragraph" w:styleId="af8">
    <w:name w:val="List Paragraph"/>
    <w:basedOn w:val="a1"/>
    <w:qFormat/>
    <w:rsid w:val="00A70C3A"/>
    <w:pPr>
      <w:ind w:firstLineChars="200" w:firstLine="420"/>
    </w:pPr>
  </w:style>
  <w:style w:type="paragraph" w:styleId="40">
    <w:name w:val="toc 4"/>
    <w:basedOn w:val="a1"/>
    <w:next w:val="a1"/>
    <w:autoRedefine/>
    <w:uiPriority w:val="39"/>
    <w:unhideWhenUsed/>
    <w:rsid w:val="00A70C3A"/>
    <w:pPr>
      <w:ind w:leftChars="600" w:left="1260"/>
    </w:pPr>
  </w:style>
  <w:style w:type="paragraph" w:styleId="50">
    <w:name w:val="toc 5"/>
    <w:basedOn w:val="a1"/>
    <w:next w:val="a1"/>
    <w:autoRedefine/>
    <w:uiPriority w:val="39"/>
    <w:unhideWhenUsed/>
    <w:rsid w:val="00A70C3A"/>
    <w:pPr>
      <w:ind w:leftChars="800" w:left="1680"/>
    </w:pPr>
  </w:style>
  <w:style w:type="paragraph" w:styleId="60">
    <w:name w:val="toc 6"/>
    <w:basedOn w:val="a1"/>
    <w:next w:val="a1"/>
    <w:autoRedefine/>
    <w:uiPriority w:val="39"/>
    <w:unhideWhenUsed/>
    <w:rsid w:val="00A70C3A"/>
    <w:pPr>
      <w:ind w:leftChars="1000" w:left="2100"/>
    </w:pPr>
  </w:style>
  <w:style w:type="paragraph" w:styleId="7">
    <w:name w:val="toc 7"/>
    <w:basedOn w:val="a1"/>
    <w:next w:val="a1"/>
    <w:autoRedefine/>
    <w:uiPriority w:val="39"/>
    <w:unhideWhenUsed/>
    <w:rsid w:val="00A70C3A"/>
    <w:pPr>
      <w:ind w:leftChars="1200" w:left="2520"/>
    </w:pPr>
  </w:style>
  <w:style w:type="paragraph" w:styleId="8">
    <w:name w:val="toc 8"/>
    <w:basedOn w:val="a1"/>
    <w:next w:val="a1"/>
    <w:autoRedefine/>
    <w:uiPriority w:val="39"/>
    <w:unhideWhenUsed/>
    <w:rsid w:val="00A70C3A"/>
    <w:pPr>
      <w:ind w:leftChars="1400" w:left="2940"/>
    </w:pPr>
  </w:style>
  <w:style w:type="paragraph" w:styleId="9">
    <w:name w:val="toc 9"/>
    <w:basedOn w:val="a1"/>
    <w:next w:val="a1"/>
    <w:autoRedefine/>
    <w:uiPriority w:val="39"/>
    <w:unhideWhenUsed/>
    <w:rsid w:val="00A70C3A"/>
    <w:pPr>
      <w:ind w:leftChars="1600" w:left="3360"/>
    </w:pPr>
  </w:style>
  <w:style w:type="table" w:styleId="af9">
    <w:name w:val="Table Grid"/>
    <w:basedOn w:val="a3"/>
    <w:uiPriority w:val="59"/>
    <w:rsid w:val="00CB2501"/>
    <w:pPr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3"/>
    <w:uiPriority w:val="64"/>
    <w:rsid w:val="009622F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C7EDCC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7EDC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DC9D" w:themeFill="background1" w:themeFillShade="D8"/>
      </w:tcPr>
    </w:tblStylePr>
    <w:tblStylePr w:type="band1Horz">
      <w:tblPr/>
      <w:tcPr>
        <w:shd w:val="clear" w:color="auto" w:fill="94DC9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Grid 2 Accent 6"/>
    <w:basedOn w:val="a3"/>
    <w:uiPriority w:val="68"/>
    <w:rsid w:val="002663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7EDCC" w:themeFill="background1"/>
      </w:tcPr>
    </w:tblStylePr>
  </w:style>
  <w:style w:type="table" w:styleId="3-3">
    <w:name w:val="Medium Grid 3 Accent 3"/>
    <w:basedOn w:val="a3"/>
    <w:uiPriority w:val="69"/>
    <w:rsid w:val="007C4225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CDDDAC" w:themeFill="accent3" w:themeFillTint="7F"/>
      </w:tcPr>
    </w:tblStylePr>
  </w:style>
  <w:style w:type="table" w:styleId="-1">
    <w:name w:val="Light List Accent 1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3"/>
    <w:uiPriority w:val="69"/>
    <w:rsid w:val="00957094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A7BFDE" w:themeFill="accent1" w:themeFillTint="7F"/>
      </w:tcPr>
    </w:tblStylePr>
  </w:style>
  <w:style w:type="table" w:styleId="-5">
    <w:name w:val="Colorful List Accent 5"/>
    <w:basedOn w:val="a3"/>
    <w:uiPriority w:val="72"/>
    <w:rsid w:val="0095709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C7EDCC" w:themeColor="background1"/>
      </w:rPr>
      <w:tblPr/>
      <w:tcPr>
        <w:tcBorders>
          <w:bottom w:val="single" w:sz="12" w:space="0" w:color="C7EDCC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7EDC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fa">
    <w:name w:val="Light List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0">
    <w:name w:val="Subtitle"/>
    <w:basedOn w:val="a"/>
    <w:link w:val="Char9"/>
    <w:uiPriority w:val="11"/>
    <w:qFormat/>
    <w:rsid w:val="004A55CF"/>
    <w:pPr>
      <w:numPr>
        <w:numId w:val="16"/>
      </w:num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2"/>
    <w:link w:val="a0"/>
    <w:uiPriority w:val="11"/>
    <w:rsid w:val="004A55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">
    <w:name w:val="List Number"/>
    <w:basedOn w:val="a1"/>
    <w:uiPriority w:val="99"/>
    <w:semiHidden/>
    <w:unhideWhenUsed/>
    <w:rsid w:val="004A55CF"/>
    <w:pPr>
      <w:numPr>
        <w:numId w:val="17"/>
      </w:numPr>
      <w:contextualSpacing/>
    </w:pPr>
  </w:style>
  <w:style w:type="table" w:customStyle="1" w:styleId="GridTable5DarkAccent6">
    <w:name w:val="Grid Table 5 Dark Accent 6"/>
    <w:basedOn w:val="a3"/>
    <w:uiPriority w:val="50"/>
    <w:rsid w:val="00FF5B99"/>
    <w:tblPr>
      <w:tblStyleRowBandSize w:val="1"/>
      <w:tblStyleColBandSize w:val="1"/>
      <w:tblInd w:w="0" w:type="dxa"/>
      <w:tblBorders>
        <w:top w:val="single" w:sz="4" w:space="0" w:color="C7EDCC" w:themeColor="background1"/>
        <w:left w:val="single" w:sz="4" w:space="0" w:color="C7EDCC" w:themeColor="background1"/>
        <w:bottom w:val="single" w:sz="4" w:space="0" w:color="C7EDCC" w:themeColor="background1"/>
        <w:right w:val="single" w:sz="4" w:space="0" w:color="C7EDCC" w:themeColor="background1"/>
        <w:insideH w:val="single" w:sz="4" w:space="0" w:color="C7EDCC" w:themeColor="background1"/>
        <w:insideV w:val="single" w:sz="4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C7EDCC" w:themeColor="background1"/>
      </w:rPr>
      <w:tblPr/>
      <w:tcPr>
        <w:tcBorders>
          <w:left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bottom w:val="single" w:sz="4" w:space="0" w:color="C7EDCC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table of figures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70C3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h1,Level 1 Topic Heading,PIM 1,Normal + Font: Helvetica,Bold,Space Before 12 pt,Not Bold,Section Head,1st level,l1,1,H11,H12,H13,H14,H15,H16,H17,Title1,标准章,章节,标题 11,Heading 11,level 1,Level 1 Head,Heading 0,1.,app heading 1,Huvudrubrik,numr,1233"/>
    <w:basedOn w:val="a1"/>
    <w:next w:val="a1"/>
    <w:link w:val="1Char"/>
    <w:uiPriority w:val="9"/>
    <w:qFormat/>
    <w:rsid w:val="00A70C3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Titre3,HD2,2nd level,DO NOT USE_h2,chn,Chapter Number/Appendix Letter,sect 1.2,ISO1,PIM2,1.1Heading 2,1.1 Heading 2,H21,sect 1.21,H22,sect 1.22,H211,sect 1.211,H23,sect 1.23,H212,body,第一层条"/>
    <w:basedOn w:val="20"/>
    <w:next w:val="a1"/>
    <w:link w:val="2Char"/>
    <w:qFormat/>
    <w:rsid w:val="00A70C3A"/>
    <w:pPr>
      <w:numPr>
        <w:ilvl w:val="1"/>
        <w:numId w:val="5"/>
      </w:numPr>
      <w:tabs>
        <w:tab w:val="clear" w:pos="851"/>
      </w:tabs>
      <w:spacing w:before="260" w:after="260" w:line="415" w:lineRule="auto"/>
      <w:outlineLvl w:val="1"/>
    </w:pPr>
    <w:rPr>
      <w:rFonts w:eastAsia="宋体"/>
      <w:bCs w:val="0"/>
      <w:sz w:val="32"/>
      <w:szCs w:val="32"/>
    </w:rPr>
  </w:style>
  <w:style w:type="paragraph" w:styleId="3">
    <w:name w:val="heading 3"/>
    <w:basedOn w:val="a1"/>
    <w:next w:val="a1"/>
    <w:link w:val="3Char"/>
    <w:qFormat/>
    <w:rsid w:val="00A70C3A"/>
    <w:pPr>
      <w:keepNext/>
      <w:keepLines/>
      <w:tabs>
        <w:tab w:val="left" w:pos="0"/>
      </w:tabs>
      <w:spacing w:before="260" w:after="260" w:line="415" w:lineRule="auto"/>
      <w:ind w:left="851" w:hanging="851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134" w:hanging="113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Char"/>
    <w:qFormat/>
    <w:rsid w:val="00A70C3A"/>
    <w:pPr>
      <w:keepNext/>
      <w:keepLines/>
      <w:tabs>
        <w:tab w:val="left" w:pos="0"/>
      </w:tabs>
      <w:spacing w:before="280" w:after="290" w:line="374" w:lineRule="auto"/>
      <w:ind w:left="1418" w:hanging="1418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qFormat/>
    <w:rsid w:val="00A70C3A"/>
    <w:pPr>
      <w:keepNext/>
      <w:keepLines/>
      <w:tabs>
        <w:tab w:val="left" w:pos="0"/>
      </w:tabs>
      <w:spacing w:before="240" w:after="64" w:line="319" w:lineRule="auto"/>
      <w:ind w:left="1701" w:hanging="1701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1 Char,Level 1 Topic Heading Char,PIM 1 Char,Normal + Font: Helvetica Char,Bold Char,Space Before 12 pt Char,Not Bold Char,Section Head Char,1st level Char,l1 Char,1 Char,H11 Char,H12 Char,H13 Char,H14 Char,H15 Char,H16 Char,H17 Char"/>
    <w:basedOn w:val="a2"/>
    <w:link w:val="1"/>
    <w:uiPriority w:val="9"/>
    <w:rsid w:val="00A70C3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章 标题 2 Char,Heading 2 Hidden Char,Heading 2 CCBS Char,heading 2 Char,H2 Char,h2 Char,Titre3 Char,HD2 Char,2nd level Char,DO NOT USE_h2 Char,chn Char,Chapter Number/Appendix Letter Char,sect 1.2 Char,ISO1 Char,PIM2 Char,1.1Heading 2 Char"/>
    <w:basedOn w:val="a2"/>
    <w:link w:val="2"/>
    <w:rsid w:val="00A70C3A"/>
    <w:rPr>
      <w:rFonts w:ascii="Arial" w:eastAsia="宋体" w:hAnsi="Arial" w:cs="Times New Roman"/>
      <w:b/>
      <w:sz w:val="32"/>
      <w:szCs w:val="32"/>
    </w:rPr>
  </w:style>
  <w:style w:type="character" w:customStyle="1" w:styleId="3Char">
    <w:name w:val="标题 3 Char"/>
    <w:basedOn w:val="a2"/>
    <w:link w:val="3"/>
    <w:rsid w:val="00A70C3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2"/>
    <w:link w:val="4"/>
    <w:rsid w:val="00A70C3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A70C3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A70C3A"/>
    <w:rPr>
      <w:rFonts w:ascii="Arial" w:eastAsia="黑体" w:hAnsi="Arial" w:cs="Times New Roman"/>
      <w:b/>
      <w:bCs/>
      <w:sz w:val="24"/>
      <w:szCs w:val="24"/>
    </w:rPr>
  </w:style>
  <w:style w:type="character" w:customStyle="1" w:styleId="QBCharChar">
    <w:name w:val="QB正文 Char Char"/>
    <w:link w:val="QB"/>
    <w:rsid w:val="00A70C3A"/>
    <w:rPr>
      <w:rFonts w:ascii="宋体" w:eastAsia="宋体"/>
    </w:rPr>
  </w:style>
  <w:style w:type="character" w:styleId="a5">
    <w:name w:val="Hyperlink"/>
    <w:uiPriority w:val="99"/>
    <w:rsid w:val="00A70C3A"/>
    <w:rPr>
      <w:color w:val="0000FF"/>
      <w:u w:val="single"/>
    </w:rPr>
  </w:style>
  <w:style w:type="character" w:customStyle="1" w:styleId="Char">
    <w:name w:val="批注文字 Char"/>
    <w:link w:val="a6"/>
    <w:rsid w:val="00A70C3A"/>
    <w:rPr>
      <w:rFonts w:ascii="Calibri" w:hAnsi="Calibri"/>
    </w:rPr>
  </w:style>
  <w:style w:type="character" w:customStyle="1" w:styleId="Char0">
    <w:name w:val="胖胖黑 Char"/>
    <w:link w:val="a7"/>
    <w:rsid w:val="00A70C3A"/>
    <w:rPr>
      <w:rFonts w:ascii="Courier New" w:hAnsi="Courier New" w:cs="Courier New"/>
      <w:b/>
      <w:szCs w:val="21"/>
    </w:rPr>
  </w:style>
  <w:style w:type="character" w:customStyle="1" w:styleId="Char1">
    <w:name w:val="蓝色注释 Char"/>
    <w:link w:val="a8"/>
    <w:rsid w:val="00A70C3A"/>
    <w:rPr>
      <w:rFonts w:ascii="Courier New" w:hAnsi="Courier New" w:cs="Courier New"/>
      <w:b/>
      <w:i/>
      <w:color w:val="0000FF"/>
      <w:szCs w:val="21"/>
    </w:rPr>
  </w:style>
  <w:style w:type="character" w:styleId="a9">
    <w:name w:val="FollowedHyperlink"/>
    <w:rsid w:val="00A70C3A"/>
    <w:rPr>
      <w:color w:val="800080"/>
      <w:u w:val="single"/>
    </w:rPr>
  </w:style>
  <w:style w:type="character" w:styleId="aa">
    <w:name w:val="page number"/>
    <w:basedOn w:val="a2"/>
    <w:rsid w:val="00A70C3A"/>
  </w:style>
  <w:style w:type="character" w:customStyle="1" w:styleId="Char2">
    <w:name w:val="批注主题 Char"/>
    <w:link w:val="ab"/>
    <w:rsid w:val="00A70C3A"/>
    <w:rPr>
      <w:rFonts w:ascii="Calibri" w:hAnsi="Calibri"/>
      <w:b/>
      <w:bCs/>
    </w:rPr>
  </w:style>
  <w:style w:type="character" w:styleId="ac">
    <w:name w:val="annotation reference"/>
    <w:rsid w:val="00A70C3A"/>
    <w:rPr>
      <w:sz w:val="21"/>
      <w:szCs w:val="21"/>
    </w:rPr>
  </w:style>
  <w:style w:type="character" w:customStyle="1" w:styleId="Char3">
    <w:name w:val="蓝色瘦 Char"/>
    <w:link w:val="ad"/>
    <w:rsid w:val="00A70C3A"/>
    <w:rPr>
      <w:rFonts w:ascii="Courier New" w:eastAsia="宋体" w:hAnsi="Courier New" w:cs="Courier New"/>
      <w:color w:val="0000FF"/>
      <w:szCs w:val="21"/>
    </w:rPr>
  </w:style>
  <w:style w:type="character" w:customStyle="1" w:styleId="trans">
    <w:name w:val="trans"/>
    <w:basedOn w:val="a2"/>
    <w:rsid w:val="00A70C3A"/>
  </w:style>
  <w:style w:type="paragraph" w:customStyle="1" w:styleId="GB2312152">
    <w:name w:val="样式 样式 楷体_GB2312 四号 行距: 1.5 倍行距 + 首行缩进:  2 字符"/>
    <w:basedOn w:val="GB231215"/>
    <w:rsid w:val="00A70C3A"/>
  </w:style>
  <w:style w:type="paragraph" w:customStyle="1" w:styleId="QB">
    <w:name w:val="QB正文"/>
    <w:basedOn w:val="a1"/>
    <w:link w:val="QBCharChar"/>
    <w:rsid w:val="00A70C3A"/>
    <w:pPr>
      <w:widowControl/>
      <w:autoSpaceDE w:val="0"/>
      <w:autoSpaceDN w:val="0"/>
      <w:ind w:firstLineChars="200" w:firstLine="200"/>
    </w:pPr>
    <w:rPr>
      <w:rFonts w:ascii="宋体" w:hAnsiTheme="minorHAnsi" w:cstheme="minorBidi"/>
    </w:rPr>
  </w:style>
  <w:style w:type="paragraph" w:customStyle="1" w:styleId="20">
    <w:name w:val="章标题2"/>
    <w:basedOn w:val="4"/>
    <w:rsid w:val="00A70C3A"/>
    <w:pPr>
      <w:tabs>
        <w:tab w:val="left" w:pos="851"/>
      </w:tabs>
      <w:ind w:left="851" w:hanging="851"/>
    </w:pPr>
  </w:style>
  <w:style w:type="paragraph" w:styleId="ae">
    <w:name w:val="header"/>
    <w:basedOn w:val="a1"/>
    <w:link w:val="Char4"/>
    <w:rsid w:val="00A70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2"/>
    <w:link w:val="ae"/>
    <w:rsid w:val="00A70C3A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1"/>
    <w:next w:val="a1"/>
    <w:uiPriority w:val="39"/>
    <w:rsid w:val="00A70C3A"/>
    <w:pPr>
      <w:spacing w:line="360" w:lineRule="auto"/>
      <w:ind w:left="210"/>
      <w:jc w:val="left"/>
    </w:pPr>
    <w:rPr>
      <w:rFonts w:ascii="Arial" w:hAnsi="Arial"/>
      <w:smallCaps/>
      <w:sz w:val="24"/>
    </w:rPr>
  </w:style>
  <w:style w:type="paragraph" w:styleId="10">
    <w:name w:val="index 1"/>
    <w:basedOn w:val="a1"/>
    <w:next w:val="a1"/>
    <w:rsid w:val="00A70C3A"/>
    <w:rPr>
      <w:rFonts w:ascii="Times New Roman" w:hAnsi="Times New Roman"/>
      <w:szCs w:val="24"/>
    </w:rPr>
  </w:style>
  <w:style w:type="paragraph" w:customStyle="1" w:styleId="QB6">
    <w:name w:val="QB标题6"/>
    <w:basedOn w:val="QB5"/>
    <w:rsid w:val="00A70C3A"/>
    <w:pPr>
      <w:tabs>
        <w:tab w:val="clear" w:pos="992"/>
        <w:tab w:val="left" w:pos="1134"/>
      </w:tabs>
      <w:ind w:left="1134" w:hanging="1134"/>
    </w:pPr>
  </w:style>
  <w:style w:type="paragraph" w:customStyle="1" w:styleId="qb0">
    <w:name w:val="qb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Document Map"/>
    <w:basedOn w:val="a1"/>
    <w:link w:val="Char5"/>
    <w:rsid w:val="00A70C3A"/>
    <w:pPr>
      <w:shd w:val="clear" w:color="auto" w:fill="000080"/>
    </w:pPr>
  </w:style>
  <w:style w:type="character" w:customStyle="1" w:styleId="Char5">
    <w:name w:val="文档结构图 Char"/>
    <w:basedOn w:val="a2"/>
    <w:link w:val="af"/>
    <w:rsid w:val="00A70C3A"/>
    <w:rPr>
      <w:rFonts w:ascii="Calibri" w:eastAsia="宋体" w:hAnsi="Calibri" w:cs="Times New Roman"/>
      <w:shd w:val="clear" w:color="auto" w:fill="000080"/>
    </w:rPr>
  </w:style>
  <w:style w:type="paragraph" w:styleId="a6">
    <w:name w:val="annotation text"/>
    <w:basedOn w:val="a1"/>
    <w:link w:val="Char"/>
    <w:rsid w:val="00A70C3A"/>
    <w:pPr>
      <w:jc w:val="left"/>
    </w:pPr>
    <w:rPr>
      <w:rFonts w:eastAsiaTheme="minorEastAsia" w:cstheme="minorBidi"/>
    </w:rPr>
  </w:style>
  <w:style w:type="character" w:customStyle="1" w:styleId="Char10">
    <w:name w:val="批注文字 Char1"/>
    <w:basedOn w:val="a2"/>
    <w:uiPriority w:val="99"/>
    <w:semiHidden/>
    <w:rsid w:val="00A70C3A"/>
    <w:rPr>
      <w:rFonts w:ascii="Calibri" w:eastAsia="宋体" w:hAnsi="Calibri" w:cs="Times New Roman"/>
    </w:rPr>
  </w:style>
  <w:style w:type="paragraph" w:styleId="30">
    <w:name w:val="toc 3"/>
    <w:basedOn w:val="a1"/>
    <w:next w:val="a1"/>
    <w:uiPriority w:val="39"/>
    <w:rsid w:val="00A70C3A"/>
    <w:pPr>
      <w:spacing w:line="360" w:lineRule="auto"/>
      <w:ind w:left="420"/>
      <w:jc w:val="left"/>
    </w:pPr>
    <w:rPr>
      <w:rFonts w:ascii="Arial" w:hAnsi="Arial"/>
      <w:iCs/>
      <w:szCs w:val="21"/>
    </w:rPr>
  </w:style>
  <w:style w:type="paragraph" w:styleId="af0">
    <w:name w:val="footer"/>
    <w:basedOn w:val="a1"/>
    <w:link w:val="Char6"/>
    <w:rsid w:val="00A70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2"/>
    <w:link w:val="af0"/>
    <w:rsid w:val="00A70C3A"/>
    <w:rPr>
      <w:rFonts w:ascii="Calibri" w:eastAsia="宋体" w:hAnsi="Calibri" w:cs="Times New Roman"/>
      <w:sz w:val="18"/>
      <w:szCs w:val="18"/>
    </w:rPr>
  </w:style>
  <w:style w:type="paragraph" w:styleId="af1">
    <w:name w:val="Normal Indent"/>
    <w:basedOn w:val="a1"/>
    <w:rsid w:val="00A70C3A"/>
    <w:pPr>
      <w:ind w:firstLine="420"/>
    </w:pPr>
    <w:rPr>
      <w:rFonts w:ascii="Times New Roman" w:hAnsi="Times New Roman"/>
      <w:szCs w:val="20"/>
    </w:rPr>
  </w:style>
  <w:style w:type="paragraph" w:customStyle="1" w:styleId="11">
    <w:name w:val="样式 标题 1 + 宋体 黑色"/>
    <w:basedOn w:val="1"/>
    <w:rsid w:val="00A70C3A"/>
    <w:pPr>
      <w:spacing w:before="260" w:after="260" w:line="240" w:lineRule="atLeast"/>
      <w:jc w:val="left"/>
    </w:pPr>
    <w:rPr>
      <w:rFonts w:ascii="Arial" w:hAnsi="Arial"/>
      <w:color w:val="000000"/>
      <w:sz w:val="32"/>
      <w:szCs w:val="32"/>
    </w:rPr>
  </w:style>
  <w:style w:type="paragraph" w:customStyle="1" w:styleId="af2">
    <w:name w:val="文档正文"/>
    <w:basedOn w:val="a1"/>
    <w:rsid w:val="00A70C3A"/>
    <w:pPr>
      <w:adjustRightInd w:val="0"/>
      <w:spacing w:line="360" w:lineRule="auto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af3">
    <w:name w:val="目录标题"/>
    <w:basedOn w:val="a1"/>
    <w:next w:val="af4"/>
    <w:rsid w:val="00A70C3A"/>
    <w:pPr>
      <w:adjustRightInd w:val="0"/>
      <w:spacing w:before="120" w:after="120" w:line="312" w:lineRule="atLeast"/>
      <w:jc w:val="center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QB3">
    <w:name w:val="QB标题3"/>
    <w:basedOn w:val="QB2"/>
    <w:rsid w:val="00A70C3A"/>
    <w:pPr>
      <w:tabs>
        <w:tab w:val="clear" w:pos="567"/>
        <w:tab w:val="left" w:pos="709"/>
      </w:tabs>
      <w:ind w:left="709" w:hanging="709"/>
    </w:pPr>
  </w:style>
  <w:style w:type="paragraph" w:customStyle="1" w:styleId="QB1">
    <w:name w:val="QB图"/>
    <w:basedOn w:val="QB"/>
    <w:next w:val="QB"/>
    <w:rsid w:val="00A70C3A"/>
    <w:pPr>
      <w:ind w:left="7036" w:firstLineChars="0" w:hanging="1276"/>
      <w:jc w:val="center"/>
    </w:pPr>
  </w:style>
  <w:style w:type="paragraph" w:styleId="af4">
    <w:name w:val="table of figures"/>
    <w:basedOn w:val="a1"/>
    <w:next w:val="a1"/>
    <w:rsid w:val="00A70C3A"/>
    <w:pPr>
      <w:ind w:leftChars="200" w:left="200" w:hangingChars="200" w:hanging="200"/>
    </w:pPr>
  </w:style>
  <w:style w:type="paragraph" w:styleId="ab">
    <w:name w:val="annotation subject"/>
    <w:basedOn w:val="a6"/>
    <w:next w:val="a6"/>
    <w:link w:val="Char2"/>
    <w:rsid w:val="00A70C3A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A70C3A"/>
    <w:rPr>
      <w:rFonts w:ascii="Calibri" w:eastAsia="宋体" w:hAnsi="Calibri" w:cs="Times New Roman"/>
      <w:b/>
      <w:bCs/>
    </w:rPr>
  </w:style>
  <w:style w:type="paragraph" w:customStyle="1" w:styleId="GB231215">
    <w:name w:val="样式 楷体_GB2312 四号 行距: 1.5 倍行距"/>
    <w:basedOn w:val="a1"/>
    <w:rsid w:val="00A70C3A"/>
    <w:pPr>
      <w:spacing w:line="360" w:lineRule="auto"/>
      <w:ind w:firstLineChars="200" w:firstLine="200"/>
    </w:pPr>
    <w:rPr>
      <w:rFonts w:ascii="Arial" w:hAnsi="Arial" w:cs="宋体"/>
      <w:sz w:val="24"/>
    </w:rPr>
  </w:style>
  <w:style w:type="paragraph" w:customStyle="1" w:styleId="QB4">
    <w:name w:val="QB表内文字"/>
    <w:basedOn w:val="a1"/>
    <w:rsid w:val="00A70C3A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QB5">
    <w:name w:val="QB标题5"/>
    <w:basedOn w:val="QB40"/>
    <w:rsid w:val="00A70C3A"/>
    <w:pPr>
      <w:tabs>
        <w:tab w:val="clear" w:pos="1211"/>
        <w:tab w:val="left" w:pos="992"/>
      </w:tabs>
      <w:ind w:left="992" w:hanging="992"/>
    </w:pPr>
  </w:style>
  <w:style w:type="paragraph" w:customStyle="1" w:styleId="QB7">
    <w:name w:val="QB附录"/>
    <w:basedOn w:val="QB"/>
    <w:rsid w:val="00A70C3A"/>
    <w:pPr>
      <w:tabs>
        <w:tab w:val="left" w:pos="425"/>
      </w:tabs>
      <w:ind w:firstLineChars="0" w:firstLine="0"/>
    </w:pPr>
  </w:style>
  <w:style w:type="paragraph" w:customStyle="1" w:styleId="22">
    <w:name w:val="2"/>
    <w:basedOn w:val="a1"/>
    <w:rsid w:val="00A70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toc 1"/>
    <w:basedOn w:val="a1"/>
    <w:next w:val="a1"/>
    <w:uiPriority w:val="39"/>
    <w:rsid w:val="00A70C3A"/>
    <w:pPr>
      <w:tabs>
        <w:tab w:val="left" w:pos="360"/>
        <w:tab w:val="right" w:leader="dot" w:pos="8296"/>
      </w:tabs>
      <w:spacing w:line="360" w:lineRule="auto"/>
      <w:jc w:val="left"/>
    </w:pPr>
    <w:rPr>
      <w:rFonts w:ascii="Arial" w:hAnsi="Arial"/>
      <w:sz w:val="28"/>
      <w:szCs w:val="28"/>
    </w:rPr>
  </w:style>
  <w:style w:type="paragraph" w:styleId="af5">
    <w:name w:val="Balloon Text"/>
    <w:basedOn w:val="a1"/>
    <w:link w:val="Char7"/>
    <w:rsid w:val="00A70C3A"/>
    <w:rPr>
      <w:sz w:val="18"/>
      <w:szCs w:val="18"/>
    </w:rPr>
  </w:style>
  <w:style w:type="character" w:customStyle="1" w:styleId="Char7">
    <w:name w:val="批注框文本 Char"/>
    <w:basedOn w:val="a2"/>
    <w:link w:val="af5"/>
    <w:rsid w:val="00A70C3A"/>
    <w:rPr>
      <w:rFonts w:ascii="Calibri" w:eastAsia="宋体" w:hAnsi="Calibri" w:cs="Times New Roman"/>
      <w:sz w:val="18"/>
      <w:szCs w:val="18"/>
    </w:rPr>
  </w:style>
  <w:style w:type="paragraph" w:styleId="af6">
    <w:name w:val="Body Text"/>
    <w:basedOn w:val="a1"/>
    <w:link w:val="Char8"/>
    <w:rsid w:val="00A70C3A"/>
    <w:pPr>
      <w:spacing w:line="360" w:lineRule="auto"/>
      <w:ind w:firstLineChars="225" w:firstLine="540"/>
    </w:pPr>
    <w:rPr>
      <w:rFonts w:ascii="Arial" w:hAnsi="Arial"/>
      <w:sz w:val="24"/>
      <w:szCs w:val="24"/>
    </w:rPr>
  </w:style>
  <w:style w:type="character" w:customStyle="1" w:styleId="Char8">
    <w:name w:val="正文文本 Char"/>
    <w:basedOn w:val="a2"/>
    <w:link w:val="af6"/>
    <w:rsid w:val="00A70C3A"/>
    <w:rPr>
      <w:rFonts w:ascii="Arial" w:eastAsia="宋体" w:hAnsi="Arial" w:cs="Times New Roman"/>
      <w:sz w:val="24"/>
      <w:szCs w:val="24"/>
    </w:rPr>
  </w:style>
  <w:style w:type="paragraph" w:customStyle="1" w:styleId="23">
    <w:name w:val="样式 标题 2 + 宋体 黑色"/>
    <w:basedOn w:val="2"/>
    <w:rsid w:val="00A70C3A"/>
    <w:pPr>
      <w:tabs>
        <w:tab w:val="left" w:pos="0"/>
      </w:tabs>
      <w:spacing w:line="240" w:lineRule="atLeast"/>
      <w:jc w:val="left"/>
    </w:pPr>
    <w:rPr>
      <w:color w:val="000000"/>
      <w:sz w:val="30"/>
      <w:szCs w:val="30"/>
      <w:shd w:val="clear" w:color="auto" w:fill="FFFFFF"/>
    </w:rPr>
  </w:style>
  <w:style w:type="paragraph" w:customStyle="1" w:styleId="13">
    <w:name w:val="标题1"/>
    <w:basedOn w:val="a1"/>
    <w:rsid w:val="00A70C3A"/>
    <w:pPr>
      <w:spacing w:before="260" w:after="260" w:line="240" w:lineRule="atLeast"/>
      <w:jc w:val="left"/>
      <w:outlineLvl w:val="0"/>
    </w:pPr>
    <w:rPr>
      <w:rFonts w:eastAsia="黑体"/>
      <w:b/>
      <w:sz w:val="32"/>
      <w:szCs w:val="32"/>
    </w:rPr>
  </w:style>
  <w:style w:type="paragraph" w:customStyle="1" w:styleId="QB40">
    <w:name w:val="QB标题4"/>
    <w:basedOn w:val="QB2"/>
    <w:rsid w:val="00A70C3A"/>
    <w:pPr>
      <w:tabs>
        <w:tab w:val="clear" w:pos="567"/>
        <w:tab w:val="left" w:pos="1211"/>
      </w:tabs>
      <w:ind w:left="1211" w:hanging="851"/>
    </w:pPr>
  </w:style>
  <w:style w:type="paragraph" w:customStyle="1" w:styleId="QB8">
    <w:name w:val="QB表"/>
    <w:basedOn w:val="QB"/>
    <w:next w:val="QB"/>
    <w:rsid w:val="00A70C3A"/>
    <w:pPr>
      <w:ind w:left="1276" w:firstLineChars="0" w:hanging="1276"/>
      <w:jc w:val="center"/>
    </w:pPr>
  </w:style>
  <w:style w:type="paragraph" w:customStyle="1" w:styleId="TAL">
    <w:name w:val="TAL"/>
    <w:basedOn w:val="a1"/>
    <w:rsid w:val="00A70C3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f7">
    <w:name w:val="Revision"/>
    <w:rsid w:val="00A70C3A"/>
    <w:rPr>
      <w:rFonts w:ascii="Calibri" w:eastAsia="宋体" w:hAnsi="Calibri" w:cs="Times New Roman"/>
    </w:rPr>
  </w:style>
  <w:style w:type="paragraph" w:customStyle="1" w:styleId="ad">
    <w:name w:val="蓝色瘦"/>
    <w:basedOn w:val="QB"/>
    <w:link w:val="Char3"/>
    <w:rsid w:val="00A70C3A"/>
    <w:pPr>
      <w:ind w:firstLine="422"/>
    </w:pPr>
    <w:rPr>
      <w:rFonts w:ascii="Courier New" w:hAnsi="Courier New" w:cs="Courier New"/>
      <w:color w:val="0000FF"/>
      <w:szCs w:val="21"/>
    </w:rPr>
  </w:style>
  <w:style w:type="paragraph" w:customStyle="1" w:styleId="Char12">
    <w:name w:val="Char1"/>
    <w:basedOn w:val="a1"/>
    <w:rsid w:val="00A70C3A"/>
    <w:rPr>
      <w:rFonts w:ascii="Tahoma" w:hAnsi="Tahoma"/>
      <w:sz w:val="24"/>
      <w:szCs w:val="20"/>
    </w:rPr>
  </w:style>
  <w:style w:type="paragraph" w:customStyle="1" w:styleId="14">
    <w:name w:val="章标题1"/>
    <w:basedOn w:val="3"/>
    <w:rsid w:val="00A70C3A"/>
    <w:pPr>
      <w:tabs>
        <w:tab w:val="left" w:pos="709"/>
      </w:tabs>
      <w:ind w:left="709" w:hanging="709"/>
    </w:pPr>
    <w:rPr>
      <w:rFonts w:ascii="Times New Roman" w:hAnsi="Times New Roman"/>
    </w:rPr>
  </w:style>
  <w:style w:type="paragraph" w:customStyle="1" w:styleId="a8">
    <w:name w:val="蓝色注释"/>
    <w:basedOn w:val="a1"/>
    <w:link w:val="Char1"/>
    <w:rsid w:val="00A70C3A"/>
    <w:rPr>
      <w:rFonts w:ascii="Courier New" w:eastAsiaTheme="minorEastAsia" w:hAnsi="Courier New" w:cs="Courier New"/>
      <w:b/>
      <w:i/>
      <w:color w:val="0000FF"/>
      <w:szCs w:val="21"/>
    </w:rPr>
  </w:style>
  <w:style w:type="paragraph" w:customStyle="1" w:styleId="a7">
    <w:name w:val="胖胖黑"/>
    <w:basedOn w:val="a1"/>
    <w:link w:val="Char0"/>
    <w:rsid w:val="00A70C3A"/>
    <w:rPr>
      <w:rFonts w:ascii="Courier New" w:eastAsiaTheme="minorEastAsia" w:hAnsi="Courier New" w:cs="Courier New"/>
      <w:b/>
      <w:szCs w:val="21"/>
    </w:rPr>
  </w:style>
  <w:style w:type="paragraph" w:customStyle="1" w:styleId="120">
    <w:name w:val="样式 标题1 + 首行缩进:  2 字符"/>
    <w:basedOn w:val="13"/>
    <w:rsid w:val="00A70C3A"/>
    <w:rPr>
      <w:rFonts w:cs="宋体"/>
      <w:bCs/>
      <w:szCs w:val="20"/>
    </w:rPr>
  </w:style>
  <w:style w:type="paragraph" w:customStyle="1" w:styleId="LD">
    <w:name w:val="LD"/>
    <w:rsid w:val="00A70C3A"/>
    <w:pPr>
      <w:keepNext/>
      <w:keepLines/>
      <w:overflowPunct w:val="0"/>
      <w:autoSpaceDE w:val="0"/>
      <w:autoSpaceDN w:val="0"/>
      <w:adjustRightInd w:val="0"/>
      <w:spacing w:line="180" w:lineRule="exact"/>
      <w:textAlignment w:val="baseline"/>
    </w:pPr>
    <w:rPr>
      <w:rFonts w:ascii="Courier New" w:eastAsia="宋体" w:hAnsi="Courier New" w:cs="Times New Roman"/>
      <w:kern w:val="0"/>
      <w:sz w:val="20"/>
      <w:szCs w:val="20"/>
      <w:lang w:val="en-GB" w:eastAsia="en-US"/>
    </w:rPr>
  </w:style>
  <w:style w:type="paragraph" w:customStyle="1" w:styleId="QB2">
    <w:name w:val="QB标题2"/>
    <w:basedOn w:val="2"/>
    <w:rsid w:val="00A70C3A"/>
    <w:pPr>
      <w:numPr>
        <w:numId w:val="0"/>
      </w:numPr>
      <w:tabs>
        <w:tab w:val="left" w:pos="567"/>
      </w:tabs>
      <w:ind w:left="567" w:hanging="567"/>
    </w:pPr>
    <w:rPr>
      <w:b w:val="0"/>
      <w:sz w:val="21"/>
      <w:szCs w:val="21"/>
    </w:rPr>
  </w:style>
  <w:style w:type="paragraph" w:customStyle="1" w:styleId="CharCharCharCharCharCharChar">
    <w:name w:val="Char Char Char Char Char Char Char"/>
    <w:basedOn w:val="a1"/>
    <w:rsid w:val="00A70C3A"/>
    <w:rPr>
      <w:rFonts w:ascii="Arial" w:hAnsi="Arial" w:cs="Arial"/>
      <w:szCs w:val="21"/>
    </w:rPr>
  </w:style>
  <w:style w:type="paragraph" w:customStyle="1" w:styleId="CharCharCharChar">
    <w:name w:val="Char Char Char Char"/>
    <w:basedOn w:val="af"/>
    <w:rsid w:val="00A70C3A"/>
    <w:rPr>
      <w:rFonts w:ascii="Tahoma" w:hAnsi="Tahoma"/>
      <w:sz w:val="24"/>
      <w:szCs w:val="24"/>
    </w:rPr>
  </w:style>
  <w:style w:type="paragraph" w:styleId="af8">
    <w:name w:val="List Paragraph"/>
    <w:basedOn w:val="a1"/>
    <w:qFormat/>
    <w:rsid w:val="00A70C3A"/>
    <w:pPr>
      <w:ind w:firstLineChars="200" w:firstLine="420"/>
    </w:pPr>
  </w:style>
  <w:style w:type="paragraph" w:styleId="40">
    <w:name w:val="toc 4"/>
    <w:basedOn w:val="a1"/>
    <w:next w:val="a1"/>
    <w:autoRedefine/>
    <w:uiPriority w:val="39"/>
    <w:unhideWhenUsed/>
    <w:rsid w:val="00A70C3A"/>
    <w:pPr>
      <w:ind w:leftChars="600" w:left="1260"/>
    </w:pPr>
  </w:style>
  <w:style w:type="paragraph" w:styleId="50">
    <w:name w:val="toc 5"/>
    <w:basedOn w:val="a1"/>
    <w:next w:val="a1"/>
    <w:autoRedefine/>
    <w:uiPriority w:val="39"/>
    <w:unhideWhenUsed/>
    <w:rsid w:val="00A70C3A"/>
    <w:pPr>
      <w:ind w:leftChars="800" w:left="1680"/>
    </w:pPr>
  </w:style>
  <w:style w:type="paragraph" w:styleId="60">
    <w:name w:val="toc 6"/>
    <w:basedOn w:val="a1"/>
    <w:next w:val="a1"/>
    <w:autoRedefine/>
    <w:uiPriority w:val="39"/>
    <w:unhideWhenUsed/>
    <w:rsid w:val="00A70C3A"/>
    <w:pPr>
      <w:ind w:leftChars="1000" w:left="2100"/>
    </w:pPr>
  </w:style>
  <w:style w:type="paragraph" w:styleId="7">
    <w:name w:val="toc 7"/>
    <w:basedOn w:val="a1"/>
    <w:next w:val="a1"/>
    <w:autoRedefine/>
    <w:uiPriority w:val="39"/>
    <w:unhideWhenUsed/>
    <w:rsid w:val="00A70C3A"/>
    <w:pPr>
      <w:ind w:leftChars="1200" w:left="2520"/>
    </w:pPr>
  </w:style>
  <w:style w:type="paragraph" w:styleId="8">
    <w:name w:val="toc 8"/>
    <w:basedOn w:val="a1"/>
    <w:next w:val="a1"/>
    <w:autoRedefine/>
    <w:uiPriority w:val="39"/>
    <w:unhideWhenUsed/>
    <w:rsid w:val="00A70C3A"/>
    <w:pPr>
      <w:ind w:leftChars="1400" w:left="2940"/>
    </w:pPr>
  </w:style>
  <w:style w:type="paragraph" w:styleId="9">
    <w:name w:val="toc 9"/>
    <w:basedOn w:val="a1"/>
    <w:next w:val="a1"/>
    <w:autoRedefine/>
    <w:uiPriority w:val="39"/>
    <w:unhideWhenUsed/>
    <w:rsid w:val="00A70C3A"/>
    <w:pPr>
      <w:ind w:leftChars="1600" w:left="3360"/>
    </w:pPr>
  </w:style>
  <w:style w:type="table" w:styleId="af9">
    <w:name w:val="Table Grid"/>
    <w:basedOn w:val="a3"/>
    <w:uiPriority w:val="59"/>
    <w:rsid w:val="00CB2501"/>
    <w:pPr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3"/>
    <w:uiPriority w:val="64"/>
    <w:rsid w:val="009622F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C7EDCC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7EDCC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DC9D" w:themeFill="background1" w:themeFillShade="D8"/>
      </w:tcPr>
    </w:tblStylePr>
    <w:tblStylePr w:type="band1Horz">
      <w:tblPr/>
      <w:tcPr>
        <w:shd w:val="clear" w:color="auto" w:fill="94DC9D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7EDCC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Grid 2 Accent 6"/>
    <w:basedOn w:val="a3"/>
    <w:uiPriority w:val="68"/>
    <w:rsid w:val="002663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DCC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7EDCC" w:themeFill="background1"/>
      </w:tcPr>
    </w:tblStylePr>
  </w:style>
  <w:style w:type="table" w:styleId="3-3">
    <w:name w:val="Medium Grid 3 Accent 3"/>
    <w:basedOn w:val="a3"/>
    <w:uiPriority w:val="69"/>
    <w:rsid w:val="007C4225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CDDDAC" w:themeFill="accent3" w:themeFillTint="7F"/>
      </w:tcPr>
    </w:tblStylePr>
  </w:style>
  <w:style w:type="table" w:styleId="-1">
    <w:name w:val="Light List Accent 1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3"/>
    <w:uiPriority w:val="69"/>
    <w:rsid w:val="00957094"/>
    <w:tblPr>
      <w:tblStyleRowBandSize w:val="1"/>
      <w:tblStyleColBandSize w:val="1"/>
      <w:tblInd w:w="0" w:type="dxa"/>
      <w:tblBorders>
        <w:top w:val="single" w:sz="8" w:space="0" w:color="C7EDCC" w:themeColor="background1"/>
        <w:left w:val="single" w:sz="8" w:space="0" w:color="C7EDCC" w:themeColor="background1"/>
        <w:bottom w:val="single" w:sz="8" w:space="0" w:color="C7EDCC" w:themeColor="background1"/>
        <w:right w:val="single" w:sz="8" w:space="0" w:color="C7EDCC" w:themeColor="background1"/>
        <w:insideH w:val="single" w:sz="6" w:space="0" w:color="C7EDCC" w:themeColor="background1"/>
        <w:insideV w:val="single" w:sz="6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7EDCC" w:themeColor="background1"/>
      </w:rPr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24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7EDCC" w:themeColor="background1"/>
      </w:rPr>
      <w:tblPr/>
      <w:tcPr>
        <w:tcBorders>
          <w:top w:val="single" w:sz="24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single" w:sz="8" w:space="0" w:color="C7EDCC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7EDCC" w:themeColor="background1"/>
      </w:rPr>
      <w:tblPr/>
      <w:tcPr>
        <w:tcBorders>
          <w:left w:val="single" w:sz="8" w:space="0" w:color="C7EDCC" w:themeColor="background1"/>
          <w:right w:val="single" w:sz="24" w:space="0" w:color="C7EDCC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7EDCC" w:themeColor="background1"/>
      </w:rPr>
      <w:tblPr/>
      <w:tcPr>
        <w:tcBorders>
          <w:top w:val="nil"/>
          <w:left w:val="single" w:sz="24" w:space="0" w:color="C7EDCC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7EDCC" w:themeColor="background1"/>
          <w:left w:val="single" w:sz="8" w:space="0" w:color="C7EDCC" w:themeColor="background1"/>
          <w:bottom w:val="single" w:sz="8" w:space="0" w:color="C7EDCC" w:themeColor="background1"/>
          <w:right w:val="single" w:sz="8" w:space="0" w:color="C7EDCC" w:themeColor="background1"/>
          <w:insideH w:val="single" w:sz="8" w:space="0" w:color="C7EDCC" w:themeColor="background1"/>
          <w:insideV w:val="single" w:sz="8" w:space="0" w:color="C7EDCC" w:themeColor="background1"/>
        </w:tcBorders>
        <w:shd w:val="clear" w:color="auto" w:fill="A7BFDE" w:themeFill="accent1" w:themeFillTint="7F"/>
      </w:tcPr>
    </w:tblStylePr>
  </w:style>
  <w:style w:type="table" w:styleId="-5">
    <w:name w:val="Colorful List Accent 5"/>
    <w:basedOn w:val="a3"/>
    <w:uiPriority w:val="72"/>
    <w:rsid w:val="0095709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C7EDCC" w:themeColor="background1"/>
      </w:rPr>
      <w:tblPr/>
      <w:tcPr>
        <w:tcBorders>
          <w:bottom w:val="single" w:sz="12" w:space="0" w:color="C7EDCC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7EDCC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fa">
    <w:name w:val="Light List"/>
    <w:basedOn w:val="a3"/>
    <w:uiPriority w:val="61"/>
    <w:rsid w:val="009570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0">
    <w:name w:val="Subtitle"/>
    <w:basedOn w:val="a"/>
    <w:link w:val="Char9"/>
    <w:uiPriority w:val="11"/>
    <w:qFormat/>
    <w:rsid w:val="004A55CF"/>
    <w:pPr>
      <w:numPr>
        <w:numId w:val="16"/>
      </w:numPr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9">
    <w:name w:val="副标题 Char"/>
    <w:basedOn w:val="a2"/>
    <w:link w:val="a0"/>
    <w:uiPriority w:val="11"/>
    <w:rsid w:val="004A55C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">
    <w:name w:val="List Number"/>
    <w:basedOn w:val="a1"/>
    <w:uiPriority w:val="99"/>
    <w:semiHidden/>
    <w:unhideWhenUsed/>
    <w:rsid w:val="004A55CF"/>
    <w:pPr>
      <w:numPr>
        <w:numId w:val="17"/>
      </w:numPr>
      <w:contextualSpacing/>
    </w:pPr>
  </w:style>
  <w:style w:type="table" w:customStyle="1" w:styleId="GridTable5DarkAccent6">
    <w:name w:val="Grid Table 5 Dark Accent 6"/>
    <w:basedOn w:val="a3"/>
    <w:uiPriority w:val="50"/>
    <w:rsid w:val="00FF5B99"/>
    <w:tblPr>
      <w:tblStyleRowBandSize w:val="1"/>
      <w:tblStyleColBandSize w:val="1"/>
      <w:tblInd w:w="0" w:type="dxa"/>
      <w:tblBorders>
        <w:top w:val="single" w:sz="4" w:space="0" w:color="C7EDCC" w:themeColor="background1"/>
        <w:left w:val="single" w:sz="4" w:space="0" w:color="C7EDCC" w:themeColor="background1"/>
        <w:bottom w:val="single" w:sz="4" w:space="0" w:color="C7EDCC" w:themeColor="background1"/>
        <w:right w:val="single" w:sz="4" w:space="0" w:color="C7EDCC" w:themeColor="background1"/>
        <w:insideH w:val="single" w:sz="4" w:space="0" w:color="C7EDCC" w:themeColor="background1"/>
        <w:insideV w:val="single" w:sz="4" w:space="0" w:color="C7EDCC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C7EDCC" w:themeColor="background1"/>
      </w:rPr>
      <w:tblPr/>
      <w:tcPr>
        <w:tcBorders>
          <w:left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left w:val="single" w:sz="4" w:space="0" w:color="C7EDCC" w:themeColor="background1"/>
          <w:bottom w:val="single" w:sz="4" w:space="0" w:color="C7EDCC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7EDCC" w:themeColor="background1"/>
      </w:rPr>
      <w:tblPr/>
      <w:tcPr>
        <w:tcBorders>
          <w:top w:val="single" w:sz="4" w:space="0" w:color="C7EDCC" w:themeColor="background1"/>
          <w:bottom w:val="single" w:sz="4" w:space="0" w:color="C7EDCC" w:themeColor="background1"/>
          <w:right w:val="single" w:sz="4" w:space="0" w:color="C7EDCC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94A98-CEED-4EE5-B8A3-96F7A3C5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6516</TotalTime>
  <Pages>5</Pages>
  <Words>260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chendisheng</dc:creator>
  <cp:keywords/>
  <dc:description/>
  <cp:lastModifiedBy>taojindi1</cp:lastModifiedBy>
  <cp:revision>2175</cp:revision>
  <dcterms:created xsi:type="dcterms:W3CDTF">2014-07-29T08:04:00Z</dcterms:created>
  <dcterms:modified xsi:type="dcterms:W3CDTF">2015-11-06T12:43:00Z</dcterms:modified>
</cp:coreProperties>
</file>