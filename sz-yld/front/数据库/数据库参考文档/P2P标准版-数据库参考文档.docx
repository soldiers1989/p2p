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-1"/>
        <w:tblW w:w="8642" w:type="dxa"/>
        <w:shd w:val="clear" w:color="auto" w:fill="95DD9F" w:themeFill="background1" w:themeFillShade="D9"/>
        <w:tblLayout w:type="fixed"/>
        <w:tblLook w:val="0000" w:firstRow="0" w:lastRow="0" w:firstColumn="0" w:lastColumn="0" w:noHBand="0" w:noVBand="0"/>
      </w:tblPr>
      <w:tblGrid>
        <w:gridCol w:w="1768"/>
        <w:gridCol w:w="2335"/>
        <w:gridCol w:w="1740"/>
        <w:gridCol w:w="2799"/>
      </w:tblGrid>
      <w:tr w:rsidR="00CB2501" w:rsidRPr="005538F3" w:rsidTr="006E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rPr>
                <w:rFonts w:ascii="Times New Roman" w:eastAsiaTheme="minorEastAsia" w:hAnsi="Times New Roman"/>
                <w:bCs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文件编号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受控编号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ind w:firstLine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  <w:tr w:rsidR="00CB2501" w:rsidRPr="005538F3" w:rsidTr="006E0956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ind w:hanging="28"/>
              <w:rPr>
                <w:rFonts w:ascii="Times New Roman" w:eastAsiaTheme="minorEastAsia" w:hAnsi="Times New Roman"/>
                <w:bCs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版次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sz w:val="28"/>
                <w:szCs w:val="2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密级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sz w:val="28"/>
                <w:szCs w:val="28"/>
              </w:rPr>
              <w:t>内部公开</w:t>
            </w:r>
          </w:p>
        </w:tc>
      </w:tr>
      <w:tr w:rsidR="00CB2501" w:rsidRPr="005538F3" w:rsidTr="006E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ind w:hanging="28"/>
              <w:rPr>
                <w:rFonts w:ascii="Times New Roman" w:eastAsiaTheme="minorEastAsia" w:hAnsi="Times New Roman"/>
                <w:bCs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总页数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rPr>
                <w:rFonts w:ascii="Times New Roman" w:eastAsiaTheme="minorEastAsia" w:hAnsi="Times New Roman"/>
                <w:bCs/>
                <w:sz w:val="28"/>
                <w:szCs w:val="28"/>
              </w:rPr>
            </w:pPr>
            <w:r w:rsidRPr="005538F3">
              <w:rPr>
                <w:rFonts w:ascii="Times New Roman" w:eastAsiaTheme="minorEastAsia" w:hAnsi="Times New Roman"/>
                <w:bCs/>
                <w:sz w:val="28"/>
                <w:szCs w:val="28"/>
              </w:rPr>
              <w:t>附录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5538F3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28"/>
                <w:szCs w:val="28"/>
              </w:rPr>
            </w:pPr>
          </w:p>
        </w:tc>
      </w:tr>
    </w:tbl>
    <w:p w:rsidR="00BE0D97" w:rsidRPr="005538F3" w:rsidRDefault="00BE0D97" w:rsidP="00BE0D97">
      <w:pPr>
        <w:spacing w:line="312" w:lineRule="atLeast"/>
        <w:ind w:left="420" w:firstLine="420"/>
        <w:rPr>
          <w:rFonts w:ascii="Times New Roman" w:eastAsiaTheme="minorEastAsia" w:hAnsi="Times New Roman"/>
          <w:b/>
          <w:bCs/>
          <w:sz w:val="28"/>
          <w:szCs w:val="28"/>
        </w:rPr>
      </w:pPr>
    </w:p>
    <w:p w:rsidR="00A342E6" w:rsidRPr="00997083" w:rsidRDefault="00BE0D97" w:rsidP="00843005">
      <w:pPr>
        <w:spacing w:line="312" w:lineRule="atLeast"/>
        <w:ind w:left="840" w:firstLine="420"/>
        <w:jc w:val="right"/>
        <w:rPr>
          <w:rFonts w:ascii="华文隶书" w:eastAsia="华文隶书" w:hAnsi="Times New Roman"/>
          <w:b/>
          <w:bCs/>
          <w:sz w:val="48"/>
          <w:szCs w:val="48"/>
        </w:rPr>
      </w:pPr>
      <w:r w:rsidRPr="00997083">
        <w:rPr>
          <w:rFonts w:ascii="华文隶书" w:eastAsia="华文隶书" w:hAnsi="Times New Roman" w:hint="eastAsia"/>
          <w:b/>
          <w:bCs/>
          <w:sz w:val="48"/>
          <w:szCs w:val="48"/>
        </w:rPr>
        <w:t>P2P标准版</w:t>
      </w:r>
    </w:p>
    <w:p w:rsidR="00FA1DCA" w:rsidRPr="005538F3" w:rsidRDefault="00DE7889" w:rsidP="00843005">
      <w:pPr>
        <w:spacing w:line="312" w:lineRule="atLeast"/>
        <w:ind w:left="840" w:firstLine="420"/>
        <w:jc w:val="right"/>
        <w:rPr>
          <w:rFonts w:ascii="Times New Roman" w:eastAsiaTheme="minorEastAsia" w:hAnsi="Times New Roman"/>
          <w:b/>
          <w:bCs/>
          <w:sz w:val="48"/>
          <w:szCs w:val="48"/>
        </w:rPr>
      </w:pPr>
      <w:r>
        <w:rPr>
          <w:rFonts w:ascii="Times New Roman" w:eastAsiaTheme="minorEastAsia" w:hAnsi="Times New Roman" w:hint="eastAsia"/>
          <w:b/>
          <w:bCs/>
          <w:sz w:val="48"/>
          <w:szCs w:val="48"/>
        </w:rPr>
        <w:t>数据库</w:t>
      </w:r>
      <w:r w:rsidR="00425D27">
        <w:rPr>
          <w:rFonts w:ascii="Times New Roman" w:eastAsiaTheme="minorEastAsia" w:hAnsi="Times New Roman" w:hint="eastAsia"/>
          <w:b/>
          <w:bCs/>
          <w:sz w:val="48"/>
          <w:szCs w:val="48"/>
        </w:rPr>
        <w:t>参考文档</w:t>
      </w:r>
    </w:p>
    <w:p w:rsidR="00CB2501" w:rsidRPr="005538F3" w:rsidRDefault="00843005" w:rsidP="00843005">
      <w:pPr>
        <w:pStyle w:val="af8"/>
        <w:spacing w:line="312" w:lineRule="atLeast"/>
        <w:ind w:left="4980" w:firstLineChars="0" w:firstLine="0"/>
        <w:rPr>
          <w:rFonts w:ascii="Times New Roman" w:eastAsiaTheme="minorEastAsia" w:hAnsi="Times New Roman"/>
          <w:b/>
          <w:bCs/>
          <w:sz w:val="48"/>
          <w:szCs w:val="48"/>
        </w:rPr>
      </w:pPr>
      <w:r>
        <w:rPr>
          <w:rFonts w:ascii="Times New Roman" w:eastAsiaTheme="minorEastAsia" w:hAnsi="Times New Roman"/>
          <w:b/>
          <w:bCs/>
          <w:sz w:val="48"/>
          <w:szCs w:val="48"/>
        </w:rPr>
        <w:t xml:space="preserve">      </w:t>
      </w:r>
    </w:p>
    <w:p w:rsidR="0058137D" w:rsidRPr="005538F3" w:rsidRDefault="0058137D" w:rsidP="00CB2501">
      <w:pPr>
        <w:spacing w:line="312" w:lineRule="atLeast"/>
        <w:ind w:firstLine="1446"/>
        <w:rPr>
          <w:rFonts w:ascii="Times New Roman" w:eastAsiaTheme="minorEastAsia" w:hAnsi="Times New Roman"/>
          <w:b/>
          <w:bCs/>
          <w:sz w:val="48"/>
          <w:szCs w:val="48"/>
        </w:rPr>
      </w:pPr>
    </w:p>
    <w:p w:rsidR="0058137D" w:rsidRPr="008E0437" w:rsidRDefault="0058137D" w:rsidP="00CB2501">
      <w:pPr>
        <w:spacing w:line="312" w:lineRule="atLeast"/>
        <w:ind w:firstLine="1446"/>
        <w:rPr>
          <w:rFonts w:ascii="Times New Roman" w:eastAsiaTheme="minorEastAsia" w:hAnsi="Times New Roman"/>
          <w:b/>
          <w:bCs/>
          <w:sz w:val="48"/>
          <w:szCs w:val="48"/>
        </w:rPr>
      </w:pPr>
    </w:p>
    <w:p w:rsidR="0058137D" w:rsidRPr="005538F3" w:rsidRDefault="0058137D" w:rsidP="00CB2501">
      <w:pPr>
        <w:spacing w:line="312" w:lineRule="atLeast"/>
        <w:ind w:firstLine="1446"/>
        <w:rPr>
          <w:rFonts w:ascii="Times New Roman" w:eastAsiaTheme="minorEastAsia" w:hAnsi="Times New Roman"/>
          <w:b/>
          <w:bCs/>
          <w:sz w:val="48"/>
          <w:szCs w:val="48"/>
        </w:rPr>
      </w:pPr>
    </w:p>
    <w:p w:rsidR="0058137D" w:rsidRPr="005538F3" w:rsidRDefault="0058137D" w:rsidP="00CB2501">
      <w:pPr>
        <w:spacing w:line="312" w:lineRule="atLeast"/>
        <w:ind w:firstLine="1446"/>
        <w:rPr>
          <w:rFonts w:ascii="Times New Roman" w:eastAsiaTheme="minorEastAsia" w:hAnsi="Times New Roman"/>
          <w:b/>
          <w:bCs/>
          <w:sz w:val="48"/>
          <w:szCs w:val="48"/>
        </w:rPr>
      </w:pPr>
    </w:p>
    <w:p w:rsidR="0058137D" w:rsidRPr="005538F3" w:rsidRDefault="0058137D" w:rsidP="00CB2501">
      <w:pPr>
        <w:spacing w:line="312" w:lineRule="atLeast"/>
        <w:ind w:firstLine="1446"/>
        <w:rPr>
          <w:rFonts w:ascii="Times New Roman" w:eastAsiaTheme="minorEastAsia" w:hAnsi="Times New Roman"/>
          <w:b/>
          <w:bCs/>
          <w:sz w:val="28"/>
          <w:szCs w:val="28"/>
        </w:rPr>
      </w:pPr>
    </w:p>
    <w:p w:rsidR="00CB2501" w:rsidRPr="005538F3" w:rsidRDefault="00CB2501" w:rsidP="00CB2501">
      <w:pPr>
        <w:spacing w:line="360" w:lineRule="auto"/>
        <w:ind w:leftChars="202" w:left="424"/>
        <w:rPr>
          <w:rFonts w:ascii="Times New Roman" w:eastAsiaTheme="minorEastAsia" w:hAnsi="Times New Roman"/>
          <w:sz w:val="28"/>
          <w:szCs w:val="28"/>
        </w:rPr>
      </w:pP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作者：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>肖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>浪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 </w:t>
      </w:r>
      <w:r w:rsidRPr="005538F3">
        <w:rPr>
          <w:rFonts w:ascii="Times New Roman" w:eastAsiaTheme="minorEastAsia" w:hAnsi="Times New Roman"/>
          <w:sz w:val="28"/>
          <w:szCs w:val="28"/>
        </w:rPr>
        <w:t xml:space="preserve">                    </w:t>
      </w: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日期：</w:t>
      </w:r>
      <w:r w:rsidR="00880F4F" w:rsidRPr="005538F3">
        <w:rPr>
          <w:rFonts w:ascii="Times New Roman" w:eastAsiaTheme="minorEastAsia" w:hAnsi="Times New Roman"/>
          <w:sz w:val="28"/>
          <w:szCs w:val="28"/>
          <w:u w:val="single"/>
        </w:rPr>
        <w:t>2014-10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-11 </w:t>
      </w:r>
    </w:p>
    <w:p w:rsidR="00CB2501" w:rsidRPr="005538F3" w:rsidRDefault="00CB2501" w:rsidP="00CB2501">
      <w:pPr>
        <w:spacing w:line="360" w:lineRule="auto"/>
        <w:ind w:leftChars="202" w:left="424"/>
        <w:rPr>
          <w:rFonts w:ascii="Times New Roman" w:eastAsiaTheme="minorEastAsia" w:hAnsi="Times New Roman"/>
          <w:b/>
          <w:bCs/>
          <w:sz w:val="28"/>
          <w:szCs w:val="28"/>
          <w:u w:val="single"/>
        </w:rPr>
      </w:pP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批准：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        </w:t>
      </w:r>
      <w:r w:rsidRPr="005538F3">
        <w:rPr>
          <w:rFonts w:ascii="Times New Roman" w:eastAsiaTheme="minorEastAsia" w:hAnsi="Times New Roman"/>
          <w:sz w:val="28"/>
          <w:szCs w:val="28"/>
        </w:rPr>
        <w:t xml:space="preserve">                    </w:t>
      </w: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日期：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         </w:t>
      </w:r>
    </w:p>
    <w:p w:rsidR="00CB2501" w:rsidRPr="005538F3" w:rsidRDefault="00CB2501" w:rsidP="00CB2501">
      <w:pPr>
        <w:spacing w:line="360" w:lineRule="auto"/>
        <w:ind w:leftChars="202" w:left="424"/>
        <w:rPr>
          <w:rFonts w:ascii="Times New Roman" w:eastAsiaTheme="minorEastAsia" w:hAnsi="Times New Roman"/>
          <w:b/>
          <w:bCs/>
          <w:sz w:val="28"/>
          <w:szCs w:val="28"/>
          <w:u w:val="single"/>
        </w:rPr>
      </w:pP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审核：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        </w:t>
      </w:r>
      <w:r w:rsidRPr="005538F3">
        <w:rPr>
          <w:rFonts w:ascii="Times New Roman" w:eastAsiaTheme="minorEastAsia" w:hAnsi="Times New Roman"/>
          <w:sz w:val="28"/>
          <w:szCs w:val="28"/>
        </w:rPr>
        <w:t xml:space="preserve">                    </w:t>
      </w:r>
      <w:r w:rsidRPr="005538F3">
        <w:rPr>
          <w:rFonts w:ascii="Times New Roman" w:eastAsiaTheme="minorEastAsia" w:hAnsi="Times New Roman"/>
          <w:b/>
          <w:bCs/>
          <w:sz w:val="28"/>
          <w:szCs w:val="28"/>
        </w:rPr>
        <w:t>日期：</w:t>
      </w:r>
      <w:r w:rsidRPr="005538F3">
        <w:rPr>
          <w:rFonts w:ascii="Times New Roman" w:eastAsiaTheme="minorEastAsia" w:hAnsi="Times New Roman"/>
          <w:sz w:val="28"/>
          <w:szCs w:val="28"/>
          <w:u w:val="single"/>
        </w:rPr>
        <w:t xml:space="preserve">           </w:t>
      </w:r>
    </w:p>
    <w:p w:rsidR="00CB2501" w:rsidRPr="005538F3" w:rsidRDefault="00CB2501" w:rsidP="008C5ECF">
      <w:pPr>
        <w:spacing w:line="360" w:lineRule="auto"/>
        <w:ind w:firstLineChars="187" w:firstLine="394"/>
        <w:rPr>
          <w:rFonts w:ascii="Times New Roman" w:eastAsiaTheme="minorEastAsia" w:hAnsi="Times New Roman"/>
          <w:b/>
          <w:bCs/>
          <w:szCs w:val="21"/>
          <w:u w:val="single"/>
        </w:rPr>
      </w:pPr>
    </w:p>
    <w:p w:rsidR="00CB2501" w:rsidRPr="005538F3" w:rsidRDefault="00CB2501" w:rsidP="00CB2501">
      <w:pPr>
        <w:spacing w:line="360" w:lineRule="auto"/>
        <w:jc w:val="center"/>
        <w:rPr>
          <w:rFonts w:ascii="Times New Roman" w:eastAsiaTheme="minorEastAsia" w:hAnsi="Times New Roman"/>
          <w:szCs w:val="21"/>
        </w:rPr>
      </w:pPr>
    </w:p>
    <w:p w:rsidR="00CB2501" w:rsidRPr="005538F3" w:rsidRDefault="00CB2501" w:rsidP="00CB2501">
      <w:pPr>
        <w:spacing w:line="312" w:lineRule="atLeast"/>
        <w:jc w:val="center"/>
        <w:rPr>
          <w:rFonts w:ascii="Times New Roman" w:eastAsiaTheme="minorEastAsia" w:hAnsi="Times New Roman"/>
          <w:szCs w:val="21"/>
        </w:rPr>
      </w:pPr>
      <w:r w:rsidRPr="005538F3">
        <w:rPr>
          <w:rFonts w:ascii="Times New Roman" w:eastAsiaTheme="minorEastAsia" w:hAnsi="Times New Roman"/>
          <w:szCs w:val="21"/>
        </w:rPr>
        <w:t>（版权所有，翻版必究）</w:t>
      </w:r>
    </w:p>
    <w:p w:rsidR="00CB2501" w:rsidRPr="005538F3" w:rsidRDefault="00CB2501" w:rsidP="00CB2501">
      <w:pPr>
        <w:rPr>
          <w:rFonts w:ascii="Times New Roman" w:eastAsiaTheme="minorEastAsia" w:hAnsi="Times New Roman"/>
          <w:szCs w:val="21"/>
        </w:rPr>
      </w:pPr>
    </w:p>
    <w:p w:rsidR="00CB2501" w:rsidRPr="005538F3" w:rsidRDefault="00CB2501" w:rsidP="00CB2501">
      <w:pPr>
        <w:rPr>
          <w:rFonts w:ascii="Times New Roman" w:eastAsiaTheme="minorEastAsia" w:hAnsi="Times New Roman"/>
          <w:b/>
          <w:bCs/>
          <w:szCs w:val="21"/>
        </w:rPr>
      </w:pPr>
      <w:r w:rsidRPr="005538F3">
        <w:rPr>
          <w:rFonts w:ascii="Times New Roman" w:eastAsiaTheme="minorEastAsia" w:hAnsi="Times New Roman"/>
          <w:szCs w:val="21"/>
        </w:rPr>
        <w:br w:type="page"/>
      </w:r>
      <w:r w:rsidRPr="005538F3">
        <w:rPr>
          <w:rFonts w:ascii="Times New Roman" w:eastAsiaTheme="minorEastAsia" w:hAnsi="Times New Roman"/>
          <w:b/>
          <w:bCs/>
          <w:szCs w:val="21"/>
        </w:rPr>
        <w:lastRenderedPageBreak/>
        <w:t>文件修改记录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335"/>
        <w:gridCol w:w="2520"/>
        <w:gridCol w:w="1260"/>
        <w:gridCol w:w="1080"/>
        <w:gridCol w:w="1080"/>
      </w:tblGrid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修改日期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修改状态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修改页码及条款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修改人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审核人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5538F3">
              <w:rPr>
                <w:rFonts w:ascii="Times New Roman" w:eastAsiaTheme="minorEastAsia" w:hAnsi="Times New Roman"/>
                <w:b/>
                <w:bCs/>
                <w:szCs w:val="21"/>
              </w:rPr>
              <w:t>批准人</w:t>
            </w: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146DEB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38F3">
              <w:rPr>
                <w:rFonts w:ascii="Times New Roman" w:eastAsiaTheme="minorEastAsia" w:hAnsi="Times New Roman"/>
                <w:szCs w:val="21"/>
              </w:rPr>
              <w:t>2014-</w:t>
            </w:r>
            <w:r w:rsidR="00146DEB" w:rsidRPr="005538F3">
              <w:rPr>
                <w:rFonts w:ascii="Times New Roman" w:eastAsiaTheme="minorEastAsia" w:hAnsi="Times New Roman"/>
                <w:szCs w:val="21"/>
              </w:rPr>
              <w:t>10</w:t>
            </w:r>
            <w:r w:rsidRPr="005538F3">
              <w:rPr>
                <w:rFonts w:ascii="Times New Roman" w:eastAsiaTheme="minorEastAsia" w:hAnsi="Times New Roman"/>
                <w:szCs w:val="21"/>
              </w:rPr>
              <w:t>-11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38F3">
              <w:rPr>
                <w:rFonts w:ascii="Times New Roman" w:eastAsiaTheme="minorEastAsia" w:hAnsi="Times New Roman"/>
                <w:szCs w:val="21"/>
              </w:rPr>
              <w:t>创建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38F3">
              <w:rPr>
                <w:rFonts w:ascii="Times New Roman" w:eastAsiaTheme="minorEastAsia" w:hAnsi="Times New Roman"/>
                <w:szCs w:val="21"/>
              </w:rPr>
              <w:t>所有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38F3">
              <w:rPr>
                <w:rFonts w:ascii="Times New Roman" w:eastAsiaTheme="minorEastAsia" w:hAnsi="Times New Roman"/>
                <w:szCs w:val="21"/>
              </w:rPr>
              <w:t>肖</w:t>
            </w:r>
            <w:r w:rsidRPr="005538F3">
              <w:rPr>
                <w:rFonts w:ascii="Times New Roman" w:eastAsiaTheme="minorEastAsia" w:hAnsi="Times New Roman"/>
                <w:szCs w:val="21"/>
              </w:rPr>
              <w:t xml:space="preserve"> </w:t>
            </w:r>
            <w:r w:rsidRPr="005538F3">
              <w:rPr>
                <w:rFonts w:ascii="Times New Roman" w:eastAsiaTheme="minorEastAsia" w:hAnsi="Times New Roman"/>
                <w:szCs w:val="21"/>
              </w:rPr>
              <w:t>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355CBE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2014-11-13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355CBE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更新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355CBE" w:rsidP="00F9116F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数据库</w:t>
            </w:r>
            <w:r w:rsidR="00F9116F">
              <w:rPr>
                <w:rFonts w:ascii="Times New Roman" w:eastAsiaTheme="minorEastAsia" w:hAnsi="Times New Roman" w:hint="eastAsia"/>
                <w:szCs w:val="21"/>
              </w:rPr>
              <w:t>脚本</w:t>
            </w:r>
            <w:r w:rsidR="00F9116F">
              <w:rPr>
                <w:rFonts w:ascii="Times New Roman" w:eastAsiaTheme="minorEastAsia" w:hAnsi="Times New Roman"/>
                <w:szCs w:val="21"/>
              </w:rPr>
              <w:t>存储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355CBE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肖</w:t>
            </w:r>
            <w:r>
              <w:rPr>
                <w:rFonts w:ascii="Times New Roman" w:eastAsiaTheme="minorEastAsia" w:hAnsi="Times New Roman" w:hint="eastAsia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Cs w:val="21"/>
              </w:rPr>
              <w:t>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pStyle w:val="af3"/>
              <w:spacing w:before="0" w:after="0" w:line="360" w:lineRule="auto"/>
              <w:rPr>
                <w:rFonts w:eastAsiaTheme="minorEastAsia"/>
                <w:sz w:val="21"/>
                <w:szCs w:val="21"/>
              </w:rPr>
            </w:pPr>
          </w:p>
        </w:tc>
      </w:tr>
      <w:tr w:rsidR="00CB2501" w:rsidRPr="005538F3" w:rsidTr="00D277D1">
        <w:trPr>
          <w:cantSplit/>
          <w:trHeight w:val="461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B2501" w:rsidRPr="005538F3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5538F3" w:rsidRDefault="00CB2501" w:rsidP="00D277D1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</w:tbl>
    <w:p w:rsidR="00CB2501" w:rsidRPr="005538F3" w:rsidRDefault="00CB2501" w:rsidP="00CB2501">
      <w:pPr>
        <w:pStyle w:val="af6"/>
        <w:ind w:firstLine="473"/>
        <w:rPr>
          <w:rFonts w:ascii="Times New Roman" w:eastAsiaTheme="minorEastAsia" w:hAnsi="Times New Roman"/>
          <w:sz w:val="21"/>
          <w:szCs w:val="21"/>
        </w:rPr>
      </w:pPr>
    </w:p>
    <w:p w:rsidR="00CB2501" w:rsidRPr="005538F3" w:rsidRDefault="00CB2501" w:rsidP="00CB2501">
      <w:pPr>
        <w:pStyle w:val="af6"/>
        <w:ind w:firstLine="473"/>
        <w:rPr>
          <w:rFonts w:ascii="Times New Roman" w:eastAsiaTheme="minorEastAsia" w:hAnsi="Times New Roman"/>
          <w:sz w:val="21"/>
          <w:szCs w:val="21"/>
        </w:rPr>
        <w:sectPr w:rsidR="00CB2501" w:rsidRPr="005538F3" w:rsidSect="006E0956">
          <w:headerReference w:type="default" r:id="rId9"/>
          <w:footerReference w:type="default" r:id="rId10"/>
          <w:head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CB2501" w:rsidRPr="005538F3" w:rsidRDefault="00CB2501" w:rsidP="00CB2501">
      <w:pPr>
        <w:pStyle w:val="af6"/>
        <w:ind w:firstLineChars="0" w:firstLine="0"/>
        <w:jc w:val="center"/>
        <w:rPr>
          <w:rFonts w:ascii="Times New Roman" w:eastAsiaTheme="minorEastAsia" w:hAnsi="Times New Roman"/>
          <w:b/>
          <w:sz w:val="44"/>
          <w:szCs w:val="44"/>
        </w:rPr>
      </w:pPr>
      <w:r w:rsidRPr="005538F3">
        <w:rPr>
          <w:rFonts w:ascii="Times New Roman" w:eastAsiaTheme="minorEastAsia" w:hAnsi="Times New Roman"/>
          <w:b/>
          <w:sz w:val="44"/>
          <w:szCs w:val="44"/>
        </w:rPr>
        <w:lastRenderedPageBreak/>
        <w:t>目</w:t>
      </w:r>
      <w:r w:rsidRPr="005538F3">
        <w:rPr>
          <w:rFonts w:ascii="Times New Roman" w:eastAsiaTheme="minorEastAsia" w:hAnsi="Times New Roman"/>
          <w:b/>
          <w:sz w:val="44"/>
          <w:szCs w:val="44"/>
        </w:rPr>
        <w:t xml:space="preserve">   </w:t>
      </w:r>
      <w:r w:rsidRPr="005538F3">
        <w:rPr>
          <w:rFonts w:ascii="Times New Roman" w:eastAsiaTheme="minorEastAsia" w:hAnsi="Times New Roman"/>
          <w:b/>
          <w:sz w:val="44"/>
          <w:szCs w:val="44"/>
        </w:rPr>
        <w:t>录</w:t>
      </w:r>
    </w:p>
    <w:p w:rsidR="007C117C" w:rsidRDefault="00CB2501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5538F3">
        <w:rPr>
          <w:rFonts w:ascii="Times New Roman" w:eastAsiaTheme="minorEastAsia" w:hAnsi="Times New Roman"/>
          <w:sz w:val="21"/>
          <w:szCs w:val="21"/>
        </w:rPr>
        <w:fldChar w:fldCharType="begin"/>
      </w:r>
      <w:r w:rsidRPr="005538F3">
        <w:rPr>
          <w:rFonts w:ascii="Times New Roman" w:eastAsiaTheme="minorEastAsia" w:hAnsi="Times New Roman"/>
          <w:sz w:val="21"/>
          <w:szCs w:val="21"/>
        </w:rPr>
        <w:instrText xml:space="preserve"> TOC \o "1-3" \h \z \u </w:instrText>
      </w:r>
      <w:r w:rsidRPr="005538F3">
        <w:rPr>
          <w:rFonts w:ascii="Times New Roman" w:eastAsiaTheme="minorEastAsia" w:hAnsi="Times New Roman"/>
          <w:sz w:val="21"/>
          <w:szCs w:val="21"/>
        </w:rPr>
        <w:fldChar w:fldCharType="separate"/>
      </w:r>
      <w:hyperlink w:anchor="_Toc403637408" w:history="1">
        <w:r w:rsidR="007C117C" w:rsidRPr="002B38A4">
          <w:rPr>
            <w:rStyle w:val="a5"/>
            <w:rFonts w:ascii="宋体" w:hAnsi="宋体"/>
            <w:noProof/>
          </w:rPr>
          <w:t>1</w:t>
        </w:r>
        <w:r w:rsidR="007C117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C117C" w:rsidRPr="002B38A4">
          <w:rPr>
            <w:rStyle w:val="a5"/>
            <w:rFonts w:ascii="Times New Roman" w:eastAsia="华文中宋" w:hAnsi="Times New Roman" w:hint="eastAsia"/>
            <w:smallCaps/>
            <w:noProof/>
            <w:kern w:val="0"/>
          </w:rPr>
          <w:t>目的</w:t>
        </w:r>
        <w:r w:rsidR="007C117C">
          <w:rPr>
            <w:noProof/>
            <w:webHidden/>
          </w:rPr>
          <w:tab/>
        </w:r>
        <w:r w:rsidR="007C117C">
          <w:rPr>
            <w:noProof/>
            <w:webHidden/>
          </w:rPr>
          <w:fldChar w:fldCharType="begin"/>
        </w:r>
        <w:r w:rsidR="007C117C">
          <w:rPr>
            <w:noProof/>
            <w:webHidden/>
          </w:rPr>
          <w:instrText xml:space="preserve"> PAGEREF _Toc403637408 \h </w:instrText>
        </w:r>
        <w:r w:rsidR="007C117C">
          <w:rPr>
            <w:noProof/>
            <w:webHidden/>
          </w:rPr>
        </w:r>
        <w:r w:rsidR="007C117C">
          <w:rPr>
            <w:noProof/>
            <w:webHidden/>
          </w:rPr>
          <w:fldChar w:fldCharType="separate"/>
        </w:r>
        <w:r w:rsidR="007C117C">
          <w:rPr>
            <w:noProof/>
            <w:webHidden/>
          </w:rPr>
          <w:t>4</w:t>
        </w:r>
        <w:r w:rsidR="007C117C">
          <w:rPr>
            <w:noProof/>
            <w:webHidden/>
          </w:rPr>
          <w:fldChar w:fldCharType="end"/>
        </w:r>
      </w:hyperlink>
    </w:p>
    <w:p w:rsidR="007C117C" w:rsidRDefault="00C0302E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3637409" w:history="1">
        <w:r w:rsidR="007C117C" w:rsidRPr="002B38A4">
          <w:rPr>
            <w:rStyle w:val="a5"/>
            <w:rFonts w:ascii="宋体" w:hAnsi="宋体"/>
            <w:smallCaps/>
            <w:noProof/>
            <w:kern w:val="0"/>
          </w:rPr>
          <w:t>2</w:t>
        </w:r>
        <w:r w:rsidR="007C117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C117C" w:rsidRPr="002B38A4">
          <w:rPr>
            <w:rStyle w:val="a5"/>
            <w:rFonts w:ascii="Times New Roman" w:eastAsia="华文中宋" w:hAnsi="Times New Roman" w:hint="eastAsia"/>
            <w:smallCaps/>
            <w:noProof/>
            <w:kern w:val="0"/>
          </w:rPr>
          <w:t>适用范围</w:t>
        </w:r>
        <w:r w:rsidR="007C117C">
          <w:rPr>
            <w:noProof/>
            <w:webHidden/>
          </w:rPr>
          <w:tab/>
        </w:r>
        <w:r w:rsidR="007C117C">
          <w:rPr>
            <w:noProof/>
            <w:webHidden/>
          </w:rPr>
          <w:fldChar w:fldCharType="begin"/>
        </w:r>
        <w:r w:rsidR="007C117C">
          <w:rPr>
            <w:noProof/>
            <w:webHidden/>
          </w:rPr>
          <w:instrText xml:space="preserve"> PAGEREF _Toc403637409 \h </w:instrText>
        </w:r>
        <w:r w:rsidR="007C117C">
          <w:rPr>
            <w:noProof/>
            <w:webHidden/>
          </w:rPr>
        </w:r>
        <w:r w:rsidR="007C117C">
          <w:rPr>
            <w:noProof/>
            <w:webHidden/>
          </w:rPr>
          <w:fldChar w:fldCharType="separate"/>
        </w:r>
        <w:r w:rsidR="007C117C">
          <w:rPr>
            <w:noProof/>
            <w:webHidden/>
          </w:rPr>
          <w:t>4</w:t>
        </w:r>
        <w:r w:rsidR="007C117C">
          <w:rPr>
            <w:noProof/>
            <w:webHidden/>
          </w:rPr>
          <w:fldChar w:fldCharType="end"/>
        </w:r>
      </w:hyperlink>
    </w:p>
    <w:p w:rsidR="007C117C" w:rsidRDefault="00C0302E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3637410" w:history="1">
        <w:r w:rsidR="007C117C" w:rsidRPr="002B38A4">
          <w:rPr>
            <w:rStyle w:val="a5"/>
            <w:rFonts w:ascii="宋体" w:hAnsi="宋体"/>
            <w:noProof/>
          </w:rPr>
          <w:t>3</w:t>
        </w:r>
        <w:r w:rsidR="007C117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C117C" w:rsidRPr="002B38A4">
          <w:rPr>
            <w:rStyle w:val="a5"/>
            <w:rFonts w:ascii="Times New Roman" w:eastAsia="华文中宋" w:hAnsi="Times New Roman" w:hint="eastAsia"/>
            <w:smallCaps/>
            <w:noProof/>
            <w:kern w:val="0"/>
          </w:rPr>
          <w:t>定义及缩略语</w:t>
        </w:r>
        <w:r w:rsidR="007C117C">
          <w:rPr>
            <w:noProof/>
            <w:webHidden/>
          </w:rPr>
          <w:tab/>
        </w:r>
        <w:r w:rsidR="007C117C">
          <w:rPr>
            <w:noProof/>
            <w:webHidden/>
          </w:rPr>
          <w:fldChar w:fldCharType="begin"/>
        </w:r>
        <w:r w:rsidR="007C117C">
          <w:rPr>
            <w:noProof/>
            <w:webHidden/>
          </w:rPr>
          <w:instrText xml:space="preserve"> PAGEREF _Toc403637410 \h </w:instrText>
        </w:r>
        <w:r w:rsidR="007C117C">
          <w:rPr>
            <w:noProof/>
            <w:webHidden/>
          </w:rPr>
        </w:r>
        <w:r w:rsidR="007C117C">
          <w:rPr>
            <w:noProof/>
            <w:webHidden/>
          </w:rPr>
          <w:fldChar w:fldCharType="separate"/>
        </w:r>
        <w:r w:rsidR="007C117C">
          <w:rPr>
            <w:noProof/>
            <w:webHidden/>
          </w:rPr>
          <w:t>4</w:t>
        </w:r>
        <w:r w:rsidR="007C117C">
          <w:rPr>
            <w:noProof/>
            <w:webHidden/>
          </w:rPr>
          <w:fldChar w:fldCharType="end"/>
        </w:r>
      </w:hyperlink>
    </w:p>
    <w:p w:rsidR="007C117C" w:rsidRDefault="00C0302E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3637411" w:history="1">
        <w:r w:rsidR="007C117C" w:rsidRPr="002B38A4">
          <w:rPr>
            <w:rStyle w:val="a5"/>
            <w:rFonts w:ascii="宋体" w:hAnsi="宋体"/>
            <w:noProof/>
          </w:rPr>
          <w:t>4</w:t>
        </w:r>
        <w:r w:rsidR="007C117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C117C" w:rsidRPr="002B38A4">
          <w:rPr>
            <w:rStyle w:val="a5"/>
            <w:rFonts w:ascii="Times New Roman" w:eastAsia="华文中宋" w:hAnsi="Times New Roman"/>
            <w:smallCaps/>
            <w:noProof/>
            <w:kern w:val="0"/>
          </w:rPr>
          <w:t>MySQL</w:t>
        </w:r>
        <w:r w:rsidR="007C117C" w:rsidRPr="002B38A4">
          <w:rPr>
            <w:rStyle w:val="a5"/>
            <w:rFonts w:ascii="Times New Roman" w:eastAsia="华文中宋" w:hAnsi="Times New Roman" w:hint="eastAsia"/>
            <w:smallCaps/>
            <w:noProof/>
            <w:kern w:val="0"/>
          </w:rPr>
          <w:t>数据库</w:t>
        </w:r>
        <w:r w:rsidR="007C117C">
          <w:rPr>
            <w:noProof/>
            <w:webHidden/>
          </w:rPr>
          <w:tab/>
        </w:r>
        <w:r w:rsidR="007C117C">
          <w:rPr>
            <w:noProof/>
            <w:webHidden/>
          </w:rPr>
          <w:fldChar w:fldCharType="begin"/>
        </w:r>
        <w:r w:rsidR="007C117C">
          <w:rPr>
            <w:noProof/>
            <w:webHidden/>
          </w:rPr>
          <w:instrText xml:space="preserve"> PAGEREF _Toc403637411 \h </w:instrText>
        </w:r>
        <w:r w:rsidR="007C117C">
          <w:rPr>
            <w:noProof/>
            <w:webHidden/>
          </w:rPr>
        </w:r>
        <w:r w:rsidR="007C117C">
          <w:rPr>
            <w:noProof/>
            <w:webHidden/>
          </w:rPr>
          <w:fldChar w:fldCharType="separate"/>
        </w:r>
        <w:r w:rsidR="007C117C">
          <w:rPr>
            <w:noProof/>
            <w:webHidden/>
          </w:rPr>
          <w:t>4</w:t>
        </w:r>
        <w:r w:rsidR="007C117C">
          <w:rPr>
            <w:noProof/>
            <w:webHidden/>
          </w:rPr>
          <w:fldChar w:fldCharType="end"/>
        </w:r>
      </w:hyperlink>
    </w:p>
    <w:p w:rsidR="00CB2501" w:rsidRPr="005538F3" w:rsidRDefault="00CB2501" w:rsidP="00CB2501">
      <w:pPr>
        <w:pStyle w:val="af6"/>
        <w:ind w:firstLine="473"/>
        <w:rPr>
          <w:rFonts w:ascii="Times New Roman" w:eastAsiaTheme="minorEastAsia" w:hAnsi="Times New Roman"/>
          <w:sz w:val="21"/>
          <w:szCs w:val="21"/>
        </w:rPr>
      </w:pPr>
      <w:r w:rsidRPr="005538F3">
        <w:rPr>
          <w:rFonts w:ascii="Times New Roman" w:eastAsiaTheme="minorEastAsia" w:hAnsi="Times New Roman"/>
          <w:sz w:val="21"/>
          <w:szCs w:val="21"/>
        </w:rPr>
        <w:fldChar w:fldCharType="end"/>
      </w:r>
    </w:p>
    <w:p w:rsidR="00CB2501" w:rsidRPr="005538F3" w:rsidRDefault="00CB2501" w:rsidP="00CB2501">
      <w:pPr>
        <w:pStyle w:val="af6"/>
        <w:ind w:firstLine="473"/>
        <w:rPr>
          <w:rFonts w:ascii="Times New Roman" w:eastAsiaTheme="minorEastAsia" w:hAnsi="Times New Roman"/>
          <w:sz w:val="21"/>
          <w:szCs w:val="21"/>
        </w:rPr>
      </w:pPr>
    </w:p>
    <w:p w:rsidR="00CB2501" w:rsidRPr="005538F3" w:rsidRDefault="00CB2501" w:rsidP="00CB2501">
      <w:pPr>
        <w:pStyle w:val="af6"/>
        <w:ind w:firstLine="473"/>
        <w:rPr>
          <w:rFonts w:ascii="Times New Roman" w:eastAsiaTheme="minorEastAsia" w:hAnsi="Times New Roman"/>
          <w:sz w:val="21"/>
          <w:szCs w:val="21"/>
        </w:rPr>
      </w:pPr>
    </w:p>
    <w:p w:rsidR="00CB2501" w:rsidRPr="005538F3" w:rsidRDefault="00CB2501" w:rsidP="00CB2501">
      <w:pPr>
        <w:jc w:val="center"/>
        <w:rPr>
          <w:rFonts w:ascii="Times New Roman" w:eastAsiaTheme="minorEastAsia" w:hAnsi="Times New Roman"/>
        </w:rPr>
      </w:pPr>
    </w:p>
    <w:p w:rsidR="00CB2501" w:rsidRPr="005538F3" w:rsidRDefault="00CB2501" w:rsidP="00CB2501">
      <w:pPr>
        <w:rPr>
          <w:rFonts w:ascii="Times New Roman" w:eastAsiaTheme="minorEastAsia" w:hAnsi="Times New Roman"/>
        </w:rPr>
      </w:pPr>
    </w:p>
    <w:p w:rsidR="00CB2501" w:rsidRPr="005538F3" w:rsidRDefault="00CB2501" w:rsidP="00CB2501">
      <w:pPr>
        <w:rPr>
          <w:rFonts w:ascii="Times New Roman" w:eastAsiaTheme="minorEastAsia" w:hAnsi="Times New Roman"/>
        </w:rPr>
        <w:sectPr w:rsidR="00CB2501" w:rsidRPr="005538F3" w:rsidSect="006E095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F50C7" w:rsidRPr="00DF50C7" w:rsidRDefault="00056CFD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Times New Roman" w:hAnsi="Times New Roman"/>
        </w:rPr>
      </w:pPr>
      <w:bookmarkStart w:id="0" w:name="_Toc403637408"/>
      <w:r>
        <w:rPr>
          <w:rFonts w:ascii="Times New Roman" w:eastAsia="华文中宋" w:hAnsi="Times New Roman" w:hint="eastAsia"/>
          <w:b w:val="0"/>
          <w:bCs w:val="0"/>
          <w:smallCaps/>
          <w:kern w:val="0"/>
          <w:sz w:val="36"/>
          <w:szCs w:val="36"/>
        </w:rPr>
        <w:lastRenderedPageBreak/>
        <w:t>目的</w:t>
      </w:r>
      <w:bookmarkEnd w:id="0"/>
    </w:p>
    <w:p w:rsidR="00DF50C7" w:rsidRDefault="00DF50C7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Times New Roman" w:eastAsia="华文中宋" w:hAnsi="Times New Roman"/>
          <w:b w:val="0"/>
          <w:bCs w:val="0"/>
          <w:smallCaps/>
          <w:kern w:val="0"/>
          <w:sz w:val="36"/>
          <w:szCs w:val="36"/>
        </w:rPr>
      </w:pPr>
      <w:bookmarkStart w:id="1" w:name="_Toc403637409"/>
      <w:r>
        <w:rPr>
          <w:rFonts w:ascii="Times New Roman" w:eastAsia="华文中宋" w:hAnsi="Times New Roman" w:hint="eastAsia"/>
          <w:b w:val="0"/>
          <w:bCs w:val="0"/>
          <w:smallCaps/>
          <w:kern w:val="0"/>
          <w:sz w:val="36"/>
          <w:szCs w:val="36"/>
        </w:rPr>
        <w:t>适用范围</w:t>
      </w:r>
      <w:bookmarkEnd w:id="1"/>
    </w:p>
    <w:p w:rsidR="009D51A5" w:rsidRPr="009D51A5" w:rsidRDefault="00B56776" w:rsidP="009D51A5">
      <w:pPr>
        <w:ind w:left="284"/>
      </w:pPr>
      <w:r>
        <w:rPr>
          <w:rFonts w:hint="eastAsia"/>
        </w:rPr>
        <w:t>适用于</w:t>
      </w:r>
      <w:r w:rsidR="009D51A5">
        <w:rPr>
          <w:rFonts w:hint="eastAsia"/>
        </w:rPr>
        <w:t>主管、</w:t>
      </w:r>
      <w:r w:rsidR="00482FB9">
        <w:rPr>
          <w:rFonts w:hint="eastAsia"/>
        </w:rPr>
        <w:t>研发</w:t>
      </w:r>
      <w:r w:rsidR="009D51A5">
        <w:rPr>
          <w:rFonts w:hint="eastAsia"/>
        </w:rPr>
        <w:t>及运维人员</w:t>
      </w:r>
    </w:p>
    <w:p w:rsidR="00056CFD" w:rsidRPr="00056CFD" w:rsidRDefault="00DF50C7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Times New Roman" w:hAnsi="Times New Roman"/>
        </w:rPr>
      </w:pPr>
      <w:bookmarkStart w:id="2" w:name="_Toc403637410"/>
      <w:r>
        <w:rPr>
          <w:rFonts w:ascii="Times New Roman" w:eastAsia="华文中宋" w:hAnsi="Times New Roman" w:hint="eastAsia"/>
          <w:b w:val="0"/>
          <w:bCs w:val="0"/>
          <w:smallCaps/>
          <w:kern w:val="0"/>
          <w:sz w:val="36"/>
          <w:szCs w:val="36"/>
        </w:rPr>
        <w:t>定义及缩略语</w:t>
      </w:r>
      <w:bookmarkEnd w:id="2"/>
      <w:r w:rsidR="00CB2501" w:rsidRPr="005538F3">
        <w:rPr>
          <w:rFonts w:ascii="Times New Roman" w:eastAsia="华文中宋" w:hAnsi="Times New Roman"/>
          <w:b w:val="0"/>
          <w:bCs w:val="0"/>
          <w:smallCaps/>
          <w:kern w:val="0"/>
          <w:sz w:val="36"/>
          <w:szCs w:val="36"/>
        </w:rPr>
        <w:t xml:space="preserve"> </w:t>
      </w:r>
    </w:p>
    <w:p w:rsidR="001B7771" w:rsidRPr="005538F3" w:rsidRDefault="00570399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Times New Roman" w:hAnsi="Times New Roman"/>
        </w:rPr>
      </w:pPr>
      <w:bookmarkStart w:id="3" w:name="_Toc403637411"/>
      <w:r w:rsidRPr="005538F3">
        <w:rPr>
          <w:rFonts w:ascii="Times New Roman" w:eastAsia="华文中宋" w:hAnsi="Times New Roman"/>
          <w:b w:val="0"/>
          <w:bCs w:val="0"/>
          <w:smallCaps/>
          <w:kern w:val="0"/>
          <w:sz w:val="36"/>
          <w:szCs w:val="36"/>
        </w:rPr>
        <w:t>MySQL</w:t>
      </w:r>
      <w:r w:rsidR="00FC46D7" w:rsidRPr="005538F3">
        <w:rPr>
          <w:rFonts w:ascii="Times New Roman" w:eastAsia="华文中宋" w:hAnsi="Times New Roman"/>
          <w:b w:val="0"/>
          <w:bCs w:val="0"/>
          <w:smallCaps/>
          <w:kern w:val="0"/>
          <w:sz w:val="36"/>
          <w:szCs w:val="36"/>
        </w:rPr>
        <w:t>数据库</w:t>
      </w:r>
      <w:bookmarkEnd w:id="3"/>
    </w:p>
    <w:p w:rsidR="008F7E55" w:rsidRPr="00486804" w:rsidRDefault="008F7E55" w:rsidP="00486804">
      <w:pPr>
        <w:pStyle w:val="af8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486804">
        <w:rPr>
          <w:rFonts w:ascii="Times New Roman" w:hAnsi="Times New Roman" w:hint="eastAsia"/>
        </w:rPr>
        <w:t>标准版数据库</w:t>
      </w:r>
      <w:r w:rsidRPr="00486804">
        <w:rPr>
          <w:rFonts w:ascii="Times New Roman" w:hAnsi="Times New Roman"/>
        </w:rPr>
        <w:t>现状：</w:t>
      </w:r>
    </w:p>
    <w:p w:rsidR="009C3A2F" w:rsidRDefault="001B7A79" w:rsidP="008F7E55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V</w:t>
      </w:r>
      <w:r>
        <w:rPr>
          <w:rFonts w:ascii="Times New Roman" w:hAnsi="Times New Roman"/>
        </w:rPr>
        <w:t>ersion</w:t>
      </w:r>
      <w:r w:rsidR="00A521BF" w:rsidRPr="005538F3">
        <w:rPr>
          <w:rFonts w:ascii="Times New Roman" w:hAnsi="Times New Roman"/>
        </w:rPr>
        <w:t>：</w:t>
      </w:r>
      <w:r w:rsidR="00D85241" w:rsidRPr="005538F3">
        <w:rPr>
          <w:rFonts w:ascii="Times New Roman" w:hAnsi="Times New Roman"/>
        </w:rPr>
        <w:t xml:space="preserve">MySQL </w:t>
      </w:r>
      <w:r w:rsidR="006B0643" w:rsidRPr="005538F3">
        <w:rPr>
          <w:rFonts w:ascii="Times New Roman" w:hAnsi="Times New Roman"/>
        </w:rPr>
        <w:t>v</w:t>
      </w:r>
      <w:r w:rsidR="00D85241" w:rsidRPr="005538F3">
        <w:rPr>
          <w:rFonts w:ascii="Times New Roman" w:hAnsi="Times New Roman"/>
        </w:rPr>
        <w:t>5.6.21</w:t>
      </w:r>
    </w:p>
    <w:p w:rsidR="00B85E0B" w:rsidRDefault="00E35B63" w:rsidP="008F7E55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Encoding: UTF-8</w:t>
      </w:r>
    </w:p>
    <w:p w:rsidR="00E35B63" w:rsidRDefault="00E35B63" w:rsidP="008F7E55">
      <w:pPr>
        <w:ind w:left="420" w:firstLine="420"/>
        <w:rPr>
          <w:rFonts w:ascii="Times New Roman" w:hAnsi="Times New Roman"/>
        </w:rPr>
      </w:pPr>
    </w:p>
    <w:p w:rsidR="00834A7A" w:rsidRPr="006147BF" w:rsidRDefault="000B7467" w:rsidP="006147BF">
      <w:pPr>
        <w:pStyle w:val="af8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486804">
        <w:rPr>
          <w:rFonts w:ascii="Times New Roman" w:hAnsi="Times New Roman" w:hint="eastAsia"/>
        </w:rPr>
        <w:t>标准版</w:t>
      </w:r>
      <w:r w:rsidR="00312507">
        <w:rPr>
          <w:rFonts w:ascii="Times New Roman" w:hAnsi="Times New Roman" w:hint="eastAsia"/>
        </w:rPr>
        <w:t>数据库结构</w:t>
      </w:r>
      <w:r w:rsidR="00CA03EE">
        <w:rPr>
          <w:rFonts w:ascii="Times New Roman" w:hAnsi="Times New Roman" w:hint="eastAsia"/>
        </w:rPr>
        <w:t>及</w:t>
      </w:r>
      <w:r w:rsidR="000233BC">
        <w:rPr>
          <w:rFonts w:ascii="Times New Roman" w:hAnsi="Times New Roman" w:hint="eastAsia"/>
        </w:rPr>
        <w:t>表</w:t>
      </w:r>
      <w:r w:rsidR="00D55424">
        <w:rPr>
          <w:rFonts w:ascii="Times New Roman" w:hAnsi="Times New Roman" w:hint="eastAsia"/>
        </w:rPr>
        <w:t>定义</w:t>
      </w:r>
      <w:r w:rsidR="00CA03EE">
        <w:rPr>
          <w:rFonts w:ascii="Times New Roman" w:hAnsi="Times New Roman" w:hint="eastAsia"/>
        </w:rPr>
        <w:t>规范</w:t>
      </w:r>
      <w:r w:rsidR="0076336B" w:rsidRPr="006147BF">
        <w:rPr>
          <w:rFonts w:ascii="Times New Roman" w:hAnsi="Times New Roman"/>
        </w:rPr>
        <w:t>：</w:t>
      </w:r>
    </w:p>
    <w:tbl>
      <w:tblPr>
        <w:tblStyle w:val="af9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6713"/>
      </w:tblGrid>
      <w:tr w:rsidR="00B22BBF" w:rsidRPr="003C2078" w:rsidTr="006F19C3">
        <w:tc>
          <w:tcPr>
            <w:tcW w:w="8102" w:type="dxa"/>
            <w:gridSpan w:val="2"/>
          </w:tcPr>
          <w:p w:rsidR="00B22BBF" w:rsidRDefault="00B22BBF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</w:t>
            </w:r>
            <w:r>
              <w:rPr>
                <w:rFonts w:ascii="Times New Roman" w:hAnsi="Times New Roman"/>
              </w:rPr>
              <w:t>是按单</w:t>
            </w:r>
            <w:r>
              <w:rPr>
                <w:rFonts w:ascii="Times New Roman" w:hAnsi="Times New Roman" w:hint="eastAsia"/>
              </w:rPr>
              <w:t>实例</w:t>
            </w:r>
            <w:r>
              <w:rPr>
                <w:rFonts w:ascii="Times New Roman" w:hAnsi="Times New Roman"/>
              </w:rPr>
              <w:t>多</w:t>
            </w:r>
            <w:r>
              <w:rPr>
                <w:rFonts w:ascii="Times New Roman" w:hAnsi="Times New Roman" w:hint="eastAsia"/>
              </w:rPr>
              <w:t>库来</w:t>
            </w:r>
            <w:r>
              <w:rPr>
                <w:rFonts w:ascii="Times New Roman" w:hAnsi="Times New Roman"/>
              </w:rPr>
              <w:t>划分</w:t>
            </w:r>
            <w:r w:rsidR="004E5CCD">
              <w:rPr>
                <w:rFonts w:ascii="Times New Roman" w:hAnsi="Times New Roman" w:hint="eastAsia"/>
              </w:rPr>
              <w:t>；</w:t>
            </w:r>
          </w:p>
          <w:p w:rsidR="00B816E8" w:rsidRDefault="00D352CB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库定义</w:t>
            </w:r>
            <w:r>
              <w:rPr>
                <w:rFonts w:ascii="Times New Roman" w:hAnsi="Times New Roman"/>
              </w:rPr>
              <w:t>：</w:t>
            </w:r>
            <w:r w:rsidR="00B816E8">
              <w:rPr>
                <w:rFonts w:ascii="Times New Roman" w:hAnsi="Times New Roman" w:hint="eastAsia"/>
              </w:rPr>
              <w:t>名称（</w:t>
            </w:r>
            <w:r w:rsidR="00B816E8">
              <w:rPr>
                <w:rFonts w:ascii="Times New Roman" w:hAnsi="Times New Roman" w:hint="eastAsia"/>
              </w:rPr>
              <w:t>S</w:t>
            </w:r>
            <w:r w:rsidR="00BC1335">
              <w:rPr>
                <w:rFonts w:ascii="Times New Roman" w:hAnsi="Times New Roman" w:hint="eastAsia"/>
              </w:rPr>
              <w:t xml:space="preserve"> </w:t>
            </w:r>
            <w:r w:rsidR="00BC1335">
              <w:rPr>
                <w:rFonts w:ascii="Times New Roman" w:hAnsi="Times New Roman"/>
              </w:rPr>
              <w:t xml:space="preserve">+ </w:t>
            </w:r>
            <w:r w:rsidR="00E35B63">
              <w:rPr>
                <w:rFonts w:ascii="Times New Roman" w:hAnsi="Times New Roman" w:hint="eastAsia"/>
              </w:rPr>
              <w:t>有序</w:t>
            </w:r>
            <w:r w:rsidR="00BC1335">
              <w:rPr>
                <w:rFonts w:ascii="Times New Roman" w:hAnsi="Times New Roman" w:hint="eastAsia"/>
              </w:rPr>
              <w:t>数字</w:t>
            </w:r>
            <w:r w:rsidR="00B816E8">
              <w:rPr>
                <w:rFonts w:ascii="Times New Roman" w:hAnsi="Times New Roman"/>
              </w:rPr>
              <w:t>）</w:t>
            </w:r>
            <w:r w:rsidR="00257C81">
              <w:rPr>
                <w:rFonts w:ascii="Times New Roman" w:hAnsi="Times New Roman" w:hint="eastAsia"/>
              </w:rPr>
              <w:t>，</w:t>
            </w:r>
            <w:r w:rsidR="00257C81">
              <w:rPr>
                <w:rFonts w:ascii="Times New Roman" w:hAnsi="Times New Roman"/>
              </w:rPr>
              <w:t>例</w:t>
            </w:r>
          </w:p>
          <w:p w:rsidR="004E5CCD" w:rsidRDefault="000272AC" w:rsidP="008B28B7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09DD984" wp14:editId="12AE51C8">
                  <wp:extent cx="4143375" cy="13525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DD2" w:rsidRDefault="000272AC" w:rsidP="00B81D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表</w:t>
            </w:r>
            <w:r>
              <w:rPr>
                <w:rFonts w:ascii="Times New Roman" w:hAnsi="Times New Roman"/>
              </w:rPr>
              <w:t>定义：</w:t>
            </w:r>
            <w:r w:rsidR="00B81DFA">
              <w:rPr>
                <w:rFonts w:ascii="Times New Roman" w:hAnsi="Times New Roman" w:hint="eastAsia"/>
              </w:rPr>
              <w:t>名称</w:t>
            </w:r>
            <w:r w:rsidR="00B81DFA">
              <w:rPr>
                <w:rFonts w:ascii="Times New Roman" w:hAnsi="Times New Roman" w:hint="eastAsia"/>
              </w:rPr>
              <w:t>(</w:t>
            </w:r>
            <w:r w:rsidR="00B81DFA">
              <w:rPr>
                <w:rFonts w:ascii="Times New Roman" w:hAnsi="Times New Roman"/>
              </w:rPr>
              <w:t xml:space="preserve">T + </w:t>
            </w:r>
            <w:r w:rsidR="00622D28">
              <w:rPr>
                <w:rFonts w:ascii="Times New Roman" w:hAnsi="Times New Roman" w:hint="eastAsia"/>
              </w:rPr>
              <w:t>有序</w:t>
            </w:r>
            <w:r w:rsidR="00B81DFA">
              <w:rPr>
                <w:rFonts w:ascii="Times New Roman" w:hAnsi="Times New Roman" w:hint="eastAsia"/>
              </w:rPr>
              <w:t>数字</w:t>
            </w:r>
            <w:r w:rsidR="00B81DFA">
              <w:rPr>
                <w:rFonts w:ascii="Times New Roman" w:hAnsi="Times New Roman" w:hint="eastAsia"/>
              </w:rPr>
              <w:t>)</w:t>
            </w:r>
            <w:r w:rsidR="00F21272">
              <w:rPr>
                <w:rFonts w:ascii="Times New Roman" w:hAnsi="Times New Roman" w:hint="eastAsia"/>
              </w:rPr>
              <w:t>；</w:t>
            </w:r>
          </w:p>
          <w:p w:rsidR="000272AC" w:rsidRPr="00FB59CC" w:rsidRDefault="00F21272" w:rsidP="00B81D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字段</w:t>
            </w:r>
            <w:r>
              <w:rPr>
                <w:rFonts w:ascii="Times New Roman" w:hAnsi="Times New Roman" w:hint="eastAsia"/>
              </w:rPr>
              <w:t>定义</w:t>
            </w:r>
            <w:r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 w:hint="eastAsia"/>
              </w:rPr>
              <w:t>名称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F + </w:t>
            </w:r>
            <w:r>
              <w:rPr>
                <w:rFonts w:ascii="Times New Roman" w:hAnsi="Times New Roman" w:hint="eastAsia"/>
              </w:rPr>
              <w:t>有序</w:t>
            </w:r>
            <w:r>
              <w:rPr>
                <w:rFonts w:ascii="Times New Roman" w:hAnsi="Times New Roman"/>
              </w:rPr>
              <w:t>数字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2E7D66" w:rsidTr="00EF5976">
        <w:tc>
          <w:tcPr>
            <w:tcW w:w="1389" w:type="dxa"/>
          </w:tcPr>
          <w:p w:rsidR="002E7D66" w:rsidRPr="00822B69" w:rsidRDefault="002E7D66" w:rsidP="00EE184A">
            <w:pPr>
              <w:jc w:val="center"/>
              <w:rPr>
                <w:rFonts w:ascii="Times New Roman" w:hAnsi="Times New Roman"/>
                <w:b/>
              </w:rPr>
            </w:pPr>
            <w:r w:rsidRPr="00822B69">
              <w:rPr>
                <w:rFonts w:ascii="Times New Roman" w:hAnsi="Times New Roman" w:hint="eastAsia"/>
                <w:b/>
              </w:rPr>
              <w:t>DataBase</w:t>
            </w:r>
          </w:p>
        </w:tc>
        <w:tc>
          <w:tcPr>
            <w:tcW w:w="6713" w:type="dxa"/>
          </w:tcPr>
          <w:p w:rsidR="002E7D66" w:rsidRPr="00822B69" w:rsidRDefault="002E7D66" w:rsidP="008B28B7">
            <w:pPr>
              <w:rPr>
                <w:rFonts w:ascii="Times New Roman" w:hAnsi="Times New Roman"/>
                <w:b/>
              </w:rPr>
            </w:pPr>
            <w:r w:rsidRPr="00822B69">
              <w:rPr>
                <w:rFonts w:ascii="Times New Roman" w:hAnsi="Times New Roman" w:hint="eastAsia"/>
                <w:b/>
              </w:rPr>
              <w:t>Description</w:t>
            </w:r>
          </w:p>
        </w:tc>
      </w:tr>
      <w:tr w:rsidR="002E7D66" w:rsidTr="00EF5976">
        <w:tc>
          <w:tcPr>
            <w:tcW w:w="1389" w:type="dxa"/>
          </w:tcPr>
          <w:p w:rsidR="002E7D66" w:rsidRPr="00822B69" w:rsidRDefault="002E7D66" w:rsidP="00EE184A">
            <w:pPr>
              <w:jc w:val="center"/>
              <w:rPr>
                <w:rFonts w:ascii="Times New Roman" w:hAnsi="Times New Roman"/>
                <w:b/>
              </w:rPr>
            </w:pPr>
            <w:r w:rsidRPr="003A5039">
              <w:rPr>
                <w:rFonts w:ascii="Times New Roman" w:hAnsi="Times New Roman" w:hint="eastAsia"/>
              </w:rPr>
              <w:t>S10</w:t>
            </w:r>
          </w:p>
        </w:tc>
        <w:tc>
          <w:tcPr>
            <w:tcW w:w="6713" w:type="dxa"/>
          </w:tcPr>
          <w:p w:rsidR="002E7D66" w:rsidRPr="0039256B" w:rsidRDefault="0039256B" w:rsidP="002E559B">
            <w:pPr>
              <w:rPr>
                <w:rFonts w:ascii="Times New Roman" w:hAnsi="Times New Roman"/>
              </w:rPr>
            </w:pPr>
            <w:r w:rsidRPr="0039256B">
              <w:rPr>
                <w:rFonts w:ascii="Times New Roman" w:hAnsi="Times New Roman" w:hint="eastAsia"/>
              </w:rPr>
              <w:t>配置</w:t>
            </w:r>
            <w:r w:rsidR="009203F6">
              <w:rPr>
                <w:rFonts w:ascii="Times New Roman" w:hAnsi="Times New Roman" w:hint="eastAsia"/>
              </w:rPr>
              <w:t>及后台</w:t>
            </w:r>
            <w:r w:rsidR="00422239">
              <w:rPr>
                <w:rFonts w:ascii="Times New Roman" w:hAnsi="Times New Roman"/>
              </w:rPr>
              <w:t>会话</w:t>
            </w:r>
            <w:r w:rsidR="009203F6">
              <w:rPr>
                <w:rFonts w:ascii="Times New Roman" w:hAnsi="Times New Roman"/>
              </w:rPr>
              <w:t>信息</w:t>
            </w:r>
            <w:r w:rsidRPr="0039256B">
              <w:rPr>
                <w:rFonts w:ascii="Times New Roman" w:hAnsi="Times New Roman" w:hint="eastAsia"/>
              </w:rPr>
              <w:t>库</w:t>
            </w:r>
            <w:r w:rsidR="009203F6">
              <w:rPr>
                <w:rFonts w:ascii="Times New Roman" w:hAnsi="Times New Roman" w:hint="eastAsia"/>
              </w:rPr>
              <w:t>，</w:t>
            </w:r>
            <w:r w:rsidR="00C733C9">
              <w:rPr>
                <w:rFonts w:ascii="Times New Roman" w:hAnsi="Times New Roman" w:hint="eastAsia"/>
              </w:rPr>
              <w:t>主要</w:t>
            </w:r>
            <w:r w:rsidR="005D72F0">
              <w:rPr>
                <w:rFonts w:ascii="Times New Roman" w:hAnsi="Times New Roman" w:hint="eastAsia"/>
              </w:rPr>
              <w:t>包括</w:t>
            </w:r>
            <w:r w:rsidR="009203F6">
              <w:rPr>
                <w:rFonts w:ascii="Times New Roman" w:hAnsi="Times New Roman" w:hint="eastAsia"/>
              </w:rPr>
              <w:t>系统</w:t>
            </w:r>
            <w:r w:rsidR="009203F6">
              <w:rPr>
                <w:rFonts w:ascii="Times New Roman" w:hAnsi="Times New Roman"/>
              </w:rPr>
              <w:t>变量</w:t>
            </w:r>
            <w:r w:rsidR="00422239">
              <w:rPr>
                <w:rFonts w:ascii="Times New Roman" w:hAnsi="Times New Roman" w:hint="eastAsia"/>
              </w:rPr>
              <w:t>、权限、</w:t>
            </w:r>
            <w:r w:rsidR="00422239">
              <w:rPr>
                <w:rFonts w:ascii="Times New Roman" w:hAnsi="Times New Roman"/>
              </w:rPr>
              <w:t>会话</w:t>
            </w:r>
            <w:r w:rsidR="00422239">
              <w:rPr>
                <w:rFonts w:ascii="Times New Roman" w:hAnsi="Times New Roman" w:hint="eastAsia"/>
              </w:rPr>
              <w:t>、</w:t>
            </w:r>
            <w:r w:rsidR="001C47D8">
              <w:rPr>
                <w:rFonts w:ascii="Times New Roman" w:hAnsi="Times New Roman" w:hint="eastAsia"/>
              </w:rPr>
              <w:t>登陆信息</w:t>
            </w:r>
            <w:r w:rsidR="001C47D8">
              <w:rPr>
                <w:rFonts w:ascii="Times New Roman" w:hAnsi="Times New Roman"/>
              </w:rPr>
              <w:t>、</w:t>
            </w:r>
            <w:r w:rsidR="00422239">
              <w:rPr>
                <w:rFonts w:ascii="Times New Roman" w:hAnsi="Times New Roman"/>
              </w:rPr>
              <w:t>邮件、短信等</w:t>
            </w:r>
            <w:r w:rsidR="00246116">
              <w:rPr>
                <w:rFonts w:ascii="Times New Roman" w:hAnsi="Times New Roman"/>
              </w:rPr>
              <w:t>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S11</w:t>
            </w:r>
          </w:p>
        </w:tc>
        <w:tc>
          <w:tcPr>
            <w:tcW w:w="6713" w:type="dxa"/>
          </w:tcPr>
          <w:p w:rsidR="002E7D66" w:rsidRPr="0039256B" w:rsidRDefault="005D72F0" w:rsidP="002E55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/>
              </w:rPr>
              <w:t>会话信息库</w:t>
            </w:r>
            <w:r w:rsidR="002F54BC">
              <w:rPr>
                <w:rFonts w:ascii="Times New Roman" w:hAnsi="Times New Roman" w:hint="eastAsia"/>
              </w:rPr>
              <w:t>，</w:t>
            </w:r>
            <w:r w:rsidR="00C733C9">
              <w:rPr>
                <w:rFonts w:ascii="Times New Roman" w:hAnsi="Times New Roman" w:hint="eastAsia"/>
              </w:rPr>
              <w:t>主要</w:t>
            </w:r>
            <w:r w:rsidR="002F54BC">
              <w:rPr>
                <w:rFonts w:ascii="Times New Roman" w:hAnsi="Times New Roman"/>
              </w:rPr>
              <w:t>包括会话、登陆信息等表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6713" w:type="dxa"/>
          </w:tcPr>
          <w:p w:rsidR="002E7D66" w:rsidRPr="0039256B" w:rsidRDefault="00F77F16" w:rsidP="002E559B">
            <w:pPr>
              <w:rPr>
                <w:rFonts w:ascii="Times New Roman" w:hAnsi="Times New Roman"/>
              </w:rPr>
            </w:pPr>
            <w:r w:rsidRPr="00F77F16">
              <w:rPr>
                <w:rFonts w:ascii="Times New Roman" w:hAnsi="Times New Roman" w:hint="eastAsia"/>
              </w:rPr>
              <w:t>资讯库</w:t>
            </w:r>
            <w:r>
              <w:rPr>
                <w:rFonts w:ascii="Times New Roman" w:hAnsi="Times New Roman" w:hint="eastAsia"/>
              </w:rPr>
              <w:t>，</w:t>
            </w:r>
            <w:r w:rsidR="00C733C9">
              <w:rPr>
                <w:rFonts w:ascii="Times New Roman" w:hAnsi="Times New Roman" w:hint="eastAsia"/>
              </w:rPr>
              <w:t>主要</w:t>
            </w:r>
            <w:r>
              <w:rPr>
                <w:rFonts w:ascii="Times New Roman" w:hAnsi="Times New Roman"/>
              </w:rPr>
              <w:t>包括</w:t>
            </w:r>
            <w:r>
              <w:rPr>
                <w:rFonts w:ascii="Times New Roman" w:hAnsi="Times New Roman" w:hint="eastAsia"/>
              </w:rPr>
              <w:t>前台展示</w:t>
            </w:r>
            <w:r>
              <w:rPr>
                <w:rFonts w:ascii="Times New Roman" w:hAnsi="Times New Roman"/>
              </w:rPr>
              <w:t>文章公告、区域、银行</w:t>
            </w:r>
            <w:r>
              <w:rPr>
                <w:rFonts w:ascii="Times New Roman" w:hAnsi="Times New Roman" w:hint="eastAsia"/>
              </w:rPr>
              <w:t>等</w:t>
            </w:r>
            <w:r>
              <w:rPr>
                <w:rFonts w:ascii="Times New Roman" w:hAnsi="Times New Roman"/>
              </w:rPr>
              <w:t>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S51</w:t>
            </w:r>
          </w:p>
        </w:tc>
        <w:tc>
          <w:tcPr>
            <w:tcW w:w="6713" w:type="dxa"/>
          </w:tcPr>
          <w:p w:rsidR="002E7D66" w:rsidRPr="0039256B" w:rsidRDefault="007C51F4" w:rsidP="0032230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交易</w:t>
            </w:r>
            <w:r w:rsidR="00322304">
              <w:rPr>
                <w:rFonts w:ascii="Times New Roman" w:hAnsi="Times New Roman" w:hint="eastAsia"/>
              </w:rPr>
              <w:t>基础</w:t>
            </w:r>
            <w:r w:rsidR="00322304">
              <w:rPr>
                <w:rFonts w:ascii="Times New Roman" w:hAnsi="Times New Roman"/>
              </w:rPr>
              <w:t>资料</w:t>
            </w:r>
            <w:r>
              <w:rPr>
                <w:rFonts w:ascii="Times New Roman" w:hAnsi="Times New Roman"/>
              </w:rPr>
              <w:t>库</w:t>
            </w:r>
            <w:r w:rsidR="00A3516E">
              <w:rPr>
                <w:rFonts w:ascii="Times New Roman" w:hAnsi="Times New Roman" w:hint="eastAsia"/>
              </w:rPr>
              <w:t>，</w:t>
            </w:r>
            <w:r w:rsidR="00C733C9">
              <w:rPr>
                <w:rFonts w:ascii="Times New Roman" w:hAnsi="Times New Roman" w:hint="eastAsia"/>
              </w:rPr>
              <w:t>主要</w:t>
            </w:r>
            <w:r w:rsidR="00A3516E">
              <w:rPr>
                <w:rFonts w:ascii="Times New Roman" w:hAnsi="Times New Roman"/>
              </w:rPr>
              <w:t>包括</w:t>
            </w:r>
            <w:r w:rsidR="007C32C9">
              <w:rPr>
                <w:rFonts w:ascii="Times New Roman" w:hAnsi="Times New Roman" w:hint="eastAsia"/>
              </w:rPr>
              <w:t>交易</w:t>
            </w:r>
            <w:r w:rsidR="007C32C9">
              <w:rPr>
                <w:rFonts w:ascii="Times New Roman" w:hAnsi="Times New Roman"/>
              </w:rPr>
              <w:t>类型、信用认证、协议等</w:t>
            </w:r>
            <w:r w:rsidR="00A8504F">
              <w:rPr>
                <w:rFonts w:ascii="Times New Roman" w:hAnsi="Times New Roman" w:hint="eastAsia"/>
              </w:rPr>
              <w:t>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S61</w:t>
            </w:r>
          </w:p>
        </w:tc>
        <w:tc>
          <w:tcPr>
            <w:tcW w:w="6713" w:type="dxa"/>
          </w:tcPr>
          <w:p w:rsidR="002E7D66" w:rsidRPr="0039256B" w:rsidRDefault="00EA22F4" w:rsidP="002E55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用户资料库</w:t>
            </w:r>
            <w:r>
              <w:rPr>
                <w:rFonts w:ascii="Times New Roman" w:hAnsi="Times New Roman"/>
              </w:rPr>
              <w:t>，</w:t>
            </w:r>
            <w:r w:rsidR="00C733C9">
              <w:rPr>
                <w:rFonts w:ascii="Times New Roman" w:hAnsi="Times New Roman" w:hint="eastAsia"/>
              </w:rPr>
              <w:t>主要</w:t>
            </w:r>
            <w:r w:rsidR="0084674C">
              <w:rPr>
                <w:rFonts w:ascii="Times New Roman" w:hAnsi="Times New Roman" w:hint="eastAsia"/>
              </w:rPr>
              <w:t>包括</w:t>
            </w:r>
            <w:r w:rsidR="0084674C">
              <w:rPr>
                <w:rFonts w:ascii="Times New Roman" w:hAnsi="Times New Roman"/>
              </w:rPr>
              <w:t>用户</w:t>
            </w:r>
            <w:r w:rsidR="00205124">
              <w:rPr>
                <w:rFonts w:ascii="Times New Roman" w:hAnsi="Times New Roman" w:hint="eastAsia"/>
              </w:rPr>
              <w:t>（包括</w:t>
            </w:r>
            <w:r w:rsidR="00205124">
              <w:rPr>
                <w:rFonts w:ascii="Times New Roman" w:hAnsi="Times New Roman"/>
              </w:rPr>
              <w:t>企业、个人</w:t>
            </w:r>
            <w:r w:rsidR="00205124">
              <w:rPr>
                <w:rFonts w:ascii="Times New Roman" w:hAnsi="Times New Roman" w:hint="eastAsia"/>
              </w:rPr>
              <w:t>、</w:t>
            </w:r>
            <w:r w:rsidR="00205124">
              <w:rPr>
                <w:rFonts w:ascii="Times New Roman" w:hAnsi="Times New Roman"/>
              </w:rPr>
              <w:t>机构）</w:t>
            </w:r>
            <w:r w:rsidR="00F50854">
              <w:rPr>
                <w:rFonts w:ascii="Times New Roman" w:hAnsi="Times New Roman" w:hint="eastAsia"/>
              </w:rPr>
              <w:t>账号、资金</w:t>
            </w:r>
            <w:r w:rsidR="000855C7">
              <w:rPr>
                <w:rFonts w:ascii="Times New Roman" w:hAnsi="Times New Roman" w:hint="eastAsia"/>
              </w:rPr>
              <w:t>管理</w:t>
            </w:r>
            <w:r w:rsidR="007D0935">
              <w:rPr>
                <w:rFonts w:ascii="Times New Roman" w:hAnsi="Times New Roman" w:hint="eastAsia"/>
              </w:rPr>
              <w:t>、</w:t>
            </w:r>
            <w:r w:rsidR="007D0935">
              <w:rPr>
                <w:rFonts w:ascii="Times New Roman" w:hAnsi="Times New Roman"/>
              </w:rPr>
              <w:t>站内信</w:t>
            </w:r>
            <w:r w:rsidR="0084674C">
              <w:rPr>
                <w:rFonts w:ascii="Times New Roman" w:hAnsi="Times New Roman" w:hint="eastAsia"/>
              </w:rPr>
              <w:t>等</w:t>
            </w:r>
            <w:r w:rsidR="0084674C">
              <w:rPr>
                <w:rFonts w:ascii="Times New Roman" w:hAnsi="Times New Roman"/>
              </w:rPr>
              <w:t>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S62</w:t>
            </w:r>
          </w:p>
        </w:tc>
        <w:tc>
          <w:tcPr>
            <w:tcW w:w="6713" w:type="dxa"/>
          </w:tcPr>
          <w:p w:rsidR="002E7D66" w:rsidRPr="0039256B" w:rsidRDefault="00AE48BE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标的</w:t>
            </w:r>
            <w:r w:rsidR="00A72AEE">
              <w:rPr>
                <w:rFonts w:ascii="Times New Roman" w:hAnsi="Times New Roman" w:hint="eastAsia"/>
              </w:rPr>
              <w:t>信息</w:t>
            </w:r>
            <w:r>
              <w:rPr>
                <w:rFonts w:ascii="Times New Roman" w:hAnsi="Times New Roman"/>
              </w:rPr>
              <w:t>库，</w:t>
            </w:r>
            <w:r w:rsidR="00C733C9">
              <w:rPr>
                <w:rFonts w:ascii="Times New Roman" w:hAnsi="Times New Roman" w:hint="eastAsia"/>
              </w:rPr>
              <w:t>主要</w:t>
            </w:r>
            <w:r w:rsidR="00913A5F">
              <w:rPr>
                <w:rFonts w:ascii="Times New Roman" w:hAnsi="Times New Roman" w:hint="eastAsia"/>
              </w:rPr>
              <w:t>包括标的、与</w:t>
            </w:r>
            <w:r w:rsidR="00913A5F">
              <w:rPr>
                <w:rFonts w:ascii="Times New Roman" w:hAnsi="Times New Roman"/>
              </w:rPr>
              <w:t>标的</w:t>
            </w:r>
            <w:r w:rsidR="00913A5F">
              <w:rPr>
                <w:rFonts w:ascii="Times New Roman" w:hAnsi="Times New Roman" w:hint="eastAsia"/>
              </w:rPr>
              <w:t>相关</w:t>
            </w:r>
            <w:r w:rsidR="00A6366C">
              <w:rPr>
                <w:rFonts w:ascii="Times New Roman" w:hAnsi="Times New Roman" w:hint="eastAsia"/>
              </w:rPr>
              <w:t>配置、</w:t>
            </w:r>
            <w:r w:rsidR="00A6366C">
              <w:rPr>
                <w:rFonts w:ascii="Times New Roman" w:hAnsi="Times New Roman"/>
              </w:rPr>
              <w:t>债</w:t>
            </w:r>
            <w:r w:rsidR="00A6366C">
              <w:rPr>
                <w:rFonts w:ascii="Times New Roman" w:hAnsi="Times New Roman" w:hint="eastAsia"/>
              </w:rPr>
              <w:t>权</w:t>
            </w:r>
            <w:r w:rsidR="00A6366C">
              <w:rPr>
                <w:rFonts w:ascii="Times New Roman" w:hAnsi="Times New Roman"/>
              </w:rPr>
              <w:t>、</w:t>
            </w:r>
            <w:r w:rsidR="00A6366C">
              <w:rPr>
                <w:rFonts w:ascii="Times New Roman" w:hAnsi="Times New Roman" w:hint="eastAsia"/>
              </w:rPr>
              <w:t>融资</w:t>
            </w:r>
            <w:r w:rsidR="00A6366C">
              <w:rPr>
                <w:rFonts w:ascii="Times New Roman" w:hAnsi="Times New Roman"/>
              </w:rPr>
              <w:t>申请等表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6713" w:type="dxa"/>
          </w:tcPr>
          <w:p w:rsidR="002E7D66" w:rsidRPr="0039256B" w:rsidRDefault="00935FF6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活动</w:t>
            </w:r>
            <w:r>
              <w:rPr>
                <w:rFonts w:ascii="Times New Roman" w:hAnsi="Times New Roman"/>
              </w:rPr>
              <w:t>信息库，</w:t>
            </w:r>
            <w:r w:rsidR="00311467">
              <w:rPr>
                <w:rFonts w:ascii="Times New Roman" w:hAnsi="Times New Roman" w:hint="eastAsia"/>
              </w:rPr>
              <w:t>主要</w:t>
            </w:r>
            <w:r w:rsidR="00311467">
              <w:rPr>
                <w:rFonts w:ascii="Times New Roman" w:hAnsi="Times New Roman"/>
              </w:rPr>
              <w:t>包括</w:t>
            </w:r>
            <w:r w:rsidR="00311467">
              <w:rPr>
                <w:rFonts w:ascii="Times New Roman" w:hAnsi="Times New Roman" w:hint="eastAsia"/>
              </w:rPr>
              <w:t>推广奖励</w:t>
            </w:r>
            <w:r w:rsidR="00311467">
              <w:rPr>
                <w:rFonts w:ascii="Times New Roman" w:hAnsi="Times New Roman"/>
              </w:rPr>
              <w:t>、</w:t>
            </w:r>
            <w:r w:rsidR="00311467">
              <w:rPr>
                <w:rFonts w:ascii="Times New Roman" w:hAnsi="Times New Roman" w:hint="eastAsia"/>
              </w:rPr>
              <w:t>优惠券</w:t>
            </w:r>
            <w:r w:rsidR="00311467">
              <w:rPr>
                <w:rFonts w:ascii="Times New Roman" w:hAnsi="Times New Roman"/>
              </w:rPr>
              <w:t>等表</w:t>
            </w:r>
          </w:p>
        </w:tc>
      </w:tr>
      <w:tr w:rsidR="002E7D66" w:rsidTr="00EF5976">
        <w:tc>
          <w:tcPr>
            <w:tcW w:w="1389" w:type="dxa"/>
          </w:tcPr>
          <w:p w:rsidR="002E7D66" w:rsidRDefault="002E7D66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6713" w:type="dxa"/>
          </w:tcPr>
          <w:p w:rsidR="002E7D66" w:rsidRPr="0039256B" w:rsidRDefault="00CE0E2D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优选</w:t>
            </w:r>
            <w:r>
              <w:rPr>
                <w:rFonts w:ascii="Times New Roman" w:hAnsi="Times New Roman"/>
              </w:rPr>
              <w:t>理财库</w:t>
            </w:r>
          </w:p>
        </w:tc>
      </w:tr>
      <w:tr w:rsidR="00C41E9F" w:rsidTr="00EF5976">
        <w:tc>
          <w:tcPr>
            <w:tcW w:w="1389" w:type="dxa"/>
          </w:tcPr>
          <w:p w:rsidR="00C41E9F" w:rsidRDefault="00C41E9F" w:rsidP="00F526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S65</w:t>
            </w:r>
          </w:p>
        </w:tc>
        <w:tc>
          <w:tcPr>
            <w:tcW w:w="6713" w:type="dxa"/>
          </w:tcPr>
          <w:p w:rsidR="00C41E9F" w:rsidRPr="0039256B" w:rsidRDefault="00C41E9F" w:rsidP="00F526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系统订单</w:t>
            </w:r>
            <w:r>
              <w:rPr>
                <w:rFonts w:ascii="Times New Roman" w:hAnsi="Times New Roman"/>
              </w:rPr>
              <w:t>库，</w:t>
            </w:r>
            <w:r>
              <w:rPr>
                <w:rFonts w:ascii="Times New Roman" w:hAnsi="Times New Roman" w:hint="eastAsia"/>
              </w:rPr>
              <w:t>主要</w:t>
            </w:r>
            <w:r>
              <w:rPr>
                <w:rFonts w:ascii="Times New Roman" w:hAnsi="Times New Roman"/>
              </w:rPr>
              <w:t>包括</w:t>
            </w:r>
            <w:r>
              <w:rPr>
                <w:rFonts w:ascii="Times New Roman" w:hAnsi="Times New Roman" w:hint="eastAsia"/>
              </w:rPr>
              <w:t>充值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 w:hint="eastAsia"/>
              </w:rPr>
              <w:t>提现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 w:hint="eastAsia"/>
              </w:rPr>
              <w:t>投标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 w:hint="eastAsia"/>
              </w:rPr>
              <w:t>放款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 w:hint="eastAsia"/>
              </w:rPr>
              <w:t>还款订单</w:t>
            </w:r>
            <w:r>
              <w:rPr>
                <w:rFonts w:ascii="Times New Roman" w:hAnsi="Times New Roman"/>
              </w:rPr>
              <w:t>等表</w:t>
            </w:r>
          </w:p>
        </w:tc>
      </w:tr>
      <w:tr w:rsidR="00C41E9F" w:rsidTr="00EF5976">
        <w:tc>
          <w:tcPr>
            <w:tcW w:w="1389" w:type="dxa"/>
          </w:tcPr>
          <w:p w:rsidR="00C41E9F" w:rsidRDefault="00C41E9F" w:rsidP="00F526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S66</w:t>
            </w:r>
          </w:p>
        </w:tc>
        <w:tc>
          <w:tcPr>
            <w:tcW w:w="6713" w:type="dxa"/>
          </w:tcPr>
          <w:p w:rsidR="00C41E9F" w:rsidRPr="0039256B" w:rsidRDefault="00C41E9F" w:rsidP="00F5267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定时任务</w:t>
            </w:r>
            <w:bookmarkStart w:id="4" w:name="_GoBack"/>
            <w:bookmarkEnd w:id="4"/>
          </w:p>
        </w:tc>
      </w:tr>
      <w:tr w:rsidR="00C41E9F" w:rsidTr="00EF5976">
        <w:tc>
          <w:tcPr>
            <w:tcW w:w="1389" w:type="dxa"/>
          </w:tcPr>
          <w:p w:rsidR="00C41E9F" w:rsidRDefault="00C41E9F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S70</w:t>
            </w:r>
          </w:p>
        </w:tc>
        <w:tc>
          <w:tcPr>
            <w:tcW w:w="6713" w:type="dxa"/>
          </w:tcPr>
          <w:p w:rsidR="00C41E9F" w:rsidRPr="0039256B" w:rsidRDefault="00C41E9F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数据</w:t>
            </w:r>
            <w:r>
              <w:rPr>
                <w:rFonts w:ascii="Times New Roman" w:hAnsi="Times New Roman"/>
              </w:rPr>
              <w:t>统计库</w:t>
            </w:r>
          </w:p>
        </w:tc>
      </w:tr>
      <w:tr w:rsidR="00C41E9F" w:rsidTr="00EF5976">
        <w:tc>
          <w:tcPr>
            <w:tcW w:w="1389" w:type="dxa"/>
          </w:tcPr>
          <w:p w:rsidR="00C41E9F" w:rsidRDefault="00C41E9F" w:rsidP="00EE184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S7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13" w:type="dxa"/>
          </w:tcPr>
          <w:p w:rsidR="00C41E9F" w:rsidRPr="0039256B" w:rsidRDefault="00C41E9F" w:rsidP="008B2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平台</w:t>
            </w:r>
            <w:r>
              <w:rPr>
                <w:rFonts w:ascii="Times New Roman" w:hAnsi="Times New Roman"/>
              </w:rPr>
              <w:t>信息</w:t>
            </w:r>
            <w:r>
              <w:rPr>
                <w:rFonts w:ascii="Times New Roman" w:hAnsi="Times New Roman" w:hint="eastAsia"/>
              </w:rPr>
              <w:t>及</w:t>
            </w:r>
            <w:r>
              <w:rPr>
                <w:rFonts w:ascii="Times New Roman" w:hAnsi="Times New Roman"/>
              </w:rPr>
              <w:t>日志</w:t>
            </w:r>
            <w:r>
              <w:rPr>
                <w:rFonts w:ascii="Times New Roman" w:hAnsi="Times New Roman" w:hint="eastAsia"/>
              </w:rPr>
              <w:t>记录</w:t>
            </w:r>
            <w:r>
              <w:rPr>
                <w:rFonts w:ascii="Times New Roman" w:hAnsi="Times New Roman"/>
              </w:rPr>
              <w:t>库</w:t>
            </w:r>
          </w:p>
        </w:tc>
      </w:tr>
    </w:tbl>
    <w:p w:rsidR="0036297B" w:rsidRDefault="0036297B" w:rsidP="00B040A3">
      <w:pPr>
        <w:rPr>
          <w:rFonts w:ascii="Times New Roman" w:hAnsi="Times New Roman"/>
        </w:rPr>
      </w:pPr>
    </w:p>
    <w:p w:rsidR="00E6266C" w:rsidRDefault="00E6266C" w:rsidP="00B040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表示例：</w:t>
      </w:r>
    </w:p>
    <w:p w:rsidR="00E6266C" w:rsidRPr="00B040A3" w:rsidRDefault="00E6266C" w:rsidP="00B040A3">
      <w:pPr>
        <w:rPr>
          <w:rFonts w:ascii="Times New Roman" w:hAnsi="Times New Roman"/>
        </w:rPr>
      </w:pPr>
      <w:r>
        <w:rPr>
          <w:rFonts w:ascii="宋体" w:hAnsiTheme="minorHAnsi" w:cs="宋体" w:hint="eastAsia"/>
          <w:color w:val="CC0000"/>
          <w:kern w:val="0"/>
          <w:sz w:val="18"/>
          <w:szCs w:val="18"/>
          <w:lang w:val="zh-CN"/>
        </w:rPr>
        <w:object w:dxaOrig="20220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26.5pt" o:ole="">
            <v:imagedata r:id="rId13" o:title=""/>
          </v:shape>
          <o:OLEObject Type="Embed" ProgID="Picture.PicObj.1" ShapeID="_x0000_i1025" DrawAspect="Content" ObjectID="_1508347851" r:id="rId14"/>
        </w:object>
      </w:r>
    </w:p>
    <w:p w:rsidR="00234A60" w:rsidRPr="005538F3" w:rsidRDefault="00234A60" w:rsidP="00C8562F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234A60" w:rsidRPr="005538F3" w:rsidSect="006E0956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02E" w:rsidRDefault="00C0302E" w:rsidP="00A70C3A">
      <w:r>
        <w:separator/>
      </w:r>
    </w:p>
  </w:endnote>
  <w:endnote w:type="continuationSeparator" w:id="0">
    <w:p w:rsidR="00C0302E" w:rsidRDefault="00C0302E" w:rsidP="00A7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Default="00CB2501">
    <w:pPr>
      <w:pStyle w:val="af0"/>
      <w:pBdr>
        <w:top w:val="single" w:sz="6" w:space="1" w:color="auto"/>
      </w:pBdr>
      <w:tabs>
        <w:tab w:val="clear" w:pos="4153"/>
        <w:tab w:val="center" w:pos="3780"/>
      </w:tabs>
      <w:jc w:val="both"/>
      <w:rPr>
        <w:rFonts w:ascii="宋体" w:hAnsi="宋体" w:cs="Arial"/>
        <w:b/>
      </w:rPr>
    </w:pPr>
    <w:r>
      <w:rPr>
        <w:rFonts w:ascii="宋体" w:hAnsi="宋体" w:hint="eastAsia"/>
        <w:b/>
      </w:rPr>
      <w:t xml:space="preserve">                     </w:t>
    </w:r>
    <w:r>
      <w:rPr>
        <w:rFonts w:ascii="宋体" w:hAnsi="宋体" w:hint="eastAsia"/>
      </w:rPr>
      <w:t xml:space="preserve">       </w:t>
    </w:r>
    <w:r>
      <w:rPr>
        <w:rFonts w:ascii="宋体" w:hAnsi="宋体"/>
      </w:rPr>
      <w:t xml:space="preserve">       </w:t>
    </w:r>
    <w:r>
      <w:rPr>
        <w:rFonts w:ascii="宋体" w:hAnsi="宋体" w:cs="Arial" w:hint="eastAsia"/>
      </w:rPr>
      <w:t xml:space="preserve">第 </w:t>
    </w:r>
    <w:r>
      <w:rPr>
        <w:rFonts w:ascii="宋体" w:hAnsi="宋体" w:cs="Arial" w:hint="eastAsia"/>
      </w:rPr>
      <w:fldChar w:fldCharType="begin"/>
    </w:r>
    <w:r>
      <w:rPr>
        <w:rStyle w:val="aa"/>
        <w:rFonts w:ascii="宋体" w:hAnsi="宋体" w:cs="Arial" w:hint="eastAsia"/>
      </w:rPr>
      <w:instrText xml:space="preserve"> PAGE </w:instrText>
    </w:r>
    <w:r>
      <w:rPr>
        <w:rFonts w:ascii="宋体" w:hAnsi="宋体" w:cs="Arial" w:hint="eastAsia"/>
      </w:rPr>
      <w:fldChar w:fldCharType="separate"/>
    </w:r>
    <w:r w:rsidR="00C41E9F">
      <w:rPr>
        <w:rStyle w:val="aa"/>
        <w:rFonts w:ascii="宋体" w:hAnsi="宋体" w:cs="Arial"/>
        <w:noProof/>
      </w:rPr>
      <w:t>3</w:t>
    </w:r>
    <w:r>
      <w:rPr>
        <w:rFonts w:ascii="宋体" w:hAnsi="宋体" w:cs="Arial" w:hint="eastAsia"/>
      </w:rPr>
      <w:fldChar w:fldCharType="end"/>
    </w:r>
    <w:r>
      <w:rPr>
        <w:rStyle w:val="aa"/>
        <w:rFonts w:ascii="宋体" w:hAnsi="宋体" w:cs="Arial" w:hint="eastAsia"/>
      </w:rPr>
      <w:t xml:space="preserve"> 页 / 共 </w:t>
    </w:r>
    <w:r>
      <w:rPr>
        <w:rFonts w:ascii="宋体" w:hAnsi="宋体" w:hint="eastAsia"/>
      </w:rPr>
      <w:fldChar w:fldCharType="begin"/>
    </w:r>
    <w:r>
      <w:rPr>
        <w:rStyle w:val="aa"/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C41E9F">
      <w:rPr>
        <w:rStyle w:val="aa"/>
        <w:rFonts w:ascii="宋体" w:hAnsi="宋体"/>
        <w:noProof/>
      </w:rPr>
      <w:t>5</w:t>
    </w:r>
    <w:r>
      <w:rPr>
        <w:rFonts w:ascii="宋体" w:hAnsi="宋体" w:hint="eastAsia"/>
      </w:rPr>
      <w:fldChar w:fldCharType="end"/>
    </w:r>
    <w:r>
      <w:rPr>
        <w:rStyle w:val="aa"/>
        <w:rFonts w:ascii="宋体" w:hAnsi="宋体"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2F" w:rsidRDefault="005A302F">
    <w:pPr>
      <w:pStyle w:val="af0"/>
      <w:pBdr>
        <w:top w:val="single" w:sz="6" w:space="1" w:color="auto"/>
      </w:pBdr>
      <w:tabs>
        <w:tab w:val="clear" w:pos="4153"/>
        <w:tab w:val="center" w:pos="3780"/>
      </w:tabs>
      <w:jc w:val="both"/>
      <w:rPr>
        <w:rFonts w:ascii="宋体" w:hAnsi="宋体" w:cs="Arial"/>
        <w:b/>
      </w:rPr>
    </w:pPr>
    <w:r>
      <w:rPr>
        <w:rFonts w:ascii="宋体" w:hAnsi="宋体" w:hint="eastAsia"/>
        <w:b/>
      </w:rPr>
      <w:t xml:space="preserve">                     </w:t>
    </w:r>
    <w:r>
      <w:rPr>
        <w:rFonts w:ascii="宋体" w:hAnsi="宋体" w:hint="eastAsia"/>
      </w:rPr>
      <w:t xml:space="preserve">       </w:t>
    </w:r>
    <w:r>
      <w:rPr>
        <w:rFonts w:ascii="宋体" w:hAnsi="宋体"/>
      </w:rPr>
      <w:t xml:space="preserve">       </w:t>
    </w:r>
    <w:r>
      <w:rPr>
        <w:rFonts w:ascii="宋体" w:hAnsi="宋体" w:cs="Arial" w:hint="eastAsia"/>
      </w:rPr>
      <w:t xml:space="preserve">第 </w:t>
    </w:r>
    <w:r>
      <w:rPr>
        <w:rFonts w:ascii="宋体" w:hAnsi="宋体" w:cs="Arial" w:hint="eastAsia"/>
      </w:rPr>
      <w:fldChar w:fldCharType="begin"/>
    </w:r>
    <w:r>
      <w:rPr>
        <w:rStyle w:val="aa"/>
        <w:rFonts w:ascii="宋体" w:hAnsi="宋体" w:cs="Arial" w:hint="eastAsia"/>
      </w:rPr>
      <w:instrText xml:space="preserve"> PAGE </w:instrText>
    </w:r>
    <w:r>
      <w:rPr>
        <w:rFonts w:ascii="宋体" w:hAnsi="宋体" w:cs="Arial" w:hint="eastAsia"/>
      </w:rPr>
      <w:fldChar w:fldCharType="separate"/>
    </w:r>
    <w:r w:rsidR="00C41E9F">
      <w:rPr>
        <w:rStyle w:val="aa"/>
        <w:rFonts w:ascii="宋体" w:hAnsi="宋体" w:cs="Arial"/>
        <w:noProof/>
      </w:rPr>
      <w:t>4</w:t>
    </w:r>
    <w:r>
      <w:rPr>
        <w:rFonts w:ascii="宋体" w:hAnsi="宋体" w:cs="Arial" w:hint="eastAsia"/>
      </w:rPr>
      <w:fldChar w:fldCharType="end"/>
    </w:r>
    <w:r>
      <w:rPr>
        <w:rStyle w:val="aa"/>
        <w:rFonts w:ascii="宋体" w:hAnsi="宋体" w:cs="Arial" w:hint="eastAsia"/>
      </w:rPr>
      <w:t xml:space="preserve"> 页 / 共 </w:t>
    </w:r>
    <w:r>
      <w:rPr>
        <w:rFonts w:ascii="宋体" w:hAnsi="宋体" w:hint="eastAsia"/>
      </w:rPr>
      <w:fldChar w:fldCharType="begin"/>
    </w:r>
    <w:r>
      <w:rPr>
        <w:rStyle w:val="aa"/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C41E9F">
      <w:rPr>
        <w:rStyle w:val="aa"/>
        <w:rFonts w:ascii="宋体" w:hAnsi="宋体"/>
        <w:noProof/>
      </w:rPr>
      <w:t>5</w:t>
    </w:r>
    <w:r>
      <w:rPr>
        <w:rFonts w:ascii="宋体" w:hAnsi="宋体" w:hint="eastAsia"/>
      </w:rPr>
      <w:fldChar w:fldCharType="end"/>
    </w:r>
    <w:r>
      <w:rPr>
        <w:rStyle w:val="aa"/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02E" w:rsidRDefault="00C0302E" w:rsidP="00A70C3A">
      <w:r>
        <w:separator/>
      </w:r>
    </w:p>
  </w:footnote>
  <w:footnote w:type="continuationSeparator" w:id="0">
    <w:p w:rsidR="00C0302E" w:rsidRDefault="00C0302E" w:rsidP="00A70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Pr="00860B44" w:rsidRDefault="004E585F" w:rsidP="00A70C3A">
    <w:pPr>
      <w:pStyle w:val="ae"/>
      <w:rPr>
        <w:rFonts w:ascii="黑体" w:eastAsia="黑体"/>
        <w:b/>
        <w:sz w:val="21"/>
        <w:szCs w:val="48"/>
      </w:rPr>
    </w:pPr>
    <w:r>
      <w:rPr>
        <w:rFonts w:ascii="黑体" w:eastAsia="黑体"/>
        <w:b/>
        <w:sz w:val="21"/>
        <w:szCs w:val="48"/>
      </w:rPr>
      <w:t>P2P</w:t>
    </w:r>
    <w:r>
      <w:rPr>
        <w:rFonts w:ascii="黑体" w:eastAsia="黑体" w:hint="eastAsia"/>
        <w:b/>
        <w:sz w:val="21"/>
        <w:szCs w:val="48"/>
      </w:rPr>
      <w:t>标准版优化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Default="00CB2501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42" w:rsidRDefault="007F7142">
    <w:pPr>
      <w:pStyle w:val="a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BB1" w:rsidRPr="00A70C3A" w:rsidRDefault="009A2D17" w:rsidP="00A70C3A">
    <w:pPr>
      <w:pStyle w:val="ae"/>
      <w:rPr>
        <w:rFonts w:ascii="黑体" w:eastAsia="黑体"/>
        <w:b/>
        <w:sz w:val="21"/>
        <w:szCs w:val="48"/>
      </w:rPr>
    </w:pPr>
    <w:r>
      <w:rPr>
        <w:rFonts w:ascii="黑体" w:eastAsia="黑体"/>
        <w:b/>
        <w:sz w:val="21"/>
        <w:szCs w:val="48"/>
      </w:rPr>
      <w:t>P2P</w:t>
    </w:r>
    <w:r>
      <w:rPr>
        <w:rFonts w:ascii="黑体" w:eastAsia="黑体" w:hint="eastAsia"/>
        <w:b/>
        <w:sz w:val="21"/>
        <w:szCs w:val="48"/>
      </w:rPr>
      <w:t>标准版优化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2F" w:rsidRDefault="005A302F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A12FD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33"/>
        </w:tabs>
        <w:ind w:left="83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0"/>
        </w:tabs>
        <w:ind w:left="284" w:hanging="284"/>
      </w:pPr>
      <w:rPr>
        <w:rFonts w:ascii="宋体" w:eastAsia="宋体" w:hAnsi="宋体" w:cs="Times New Roman" w:hint="default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/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01" w:hanging="170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3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4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602"/>
        </w:tabs>
        <w:ind w:left="5102" w:hanging="1700"/>
      </w:pPr>
      <w:rPr>
        <w:rFonts w:hint="eastAsia"/>
      </w:rPr>
    </w:lvl>
  </w:abstractNum>
  <w:abstractNum w:abstractNumId="3">
    <w:nsid w:val="0000000A"/>
    <w:multiLevelType w:val="multilevel"/>
    <w:tmpl w:val="0000000A"/>
    <w:lvl w:ilvl="0">
      <w:start w:val="1"/>
      <w:numFmt w:val="upperLetter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000000C"/>
    <w:multiLevelType w:val="multilevel"/>
    <w:tmpl w:val="D0444AEC"/>
    <w:lvl w:ilvl="0">
      <w:start w:val="1"/>
      <w:numFmt w:val="decimal"/>
      <w:lvlText w:val="%1"/>
      <w:lvlJc w:val="left"/>
      <w:pPr>
        <w:tabs>
          <w:tab w:val="num" w:pos="0"/>
        </w:tabs>
        <w:ind w:left="284" w:hanging="284"/>
      </w:pPr>
      <w:rPr>
        <w:rFonts w:ascii="宋体" w:eastAsia="宋体" w:hAnsi="宋体" w:cs="Times New Roman" w:hint="default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01" w:hanging="170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3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4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602"/>
        </w:tabs>
        <w:ind w:left="5102" w:hanging="1700"/>
      </w:pPr>
      <w:rPr>
        <w:rFonts w:hint="eastAsia"/>
      </w:rPr>
    </w:lvl>
  </w:abstractNum>
  <w:abstractNum w:abstractNumId="5">
    <w:nsid w:val="0A8369A4"/>
    <w:multiLevelType w:val="hybridMultilevel"/>
    <w:tmpl w:val="F0C676F0"/>
    <w:lvl w:ilvl="0" w:tplc="968882C2">
      <w:numFmt w:val="bullet"/>
      <w:lvlText w:val="-"/>
      <w:lvlJc w:val="left"/>
      <w:pPr>
        <w:ind w:left="4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</w:abstractNum>
  <w:abstractNum w:abstractNumId="6">
    <w:nsid w:val="167F3C59"/>
    <w:multiLevelType w:val="hybridMultilevel"/>
    <w:tmpl w:val="30D48842"/>
    <w:lvl w:ilvl="0" w:tplc="C204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F956CE"/>
    <w:multiLevelType w:val="hybridMultilevel"/>
    <w:tmpl w:val="C7E2DE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64238DA"/>
    <w:multiLevelType w:val="hybridMultilevel"/>
    <w:tmpl w:val="D9008610"/>
    <w:lvl w:ilvl="0" w:tplc="F66AC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F91A70"/>
    <w:multiLevelType w:val="hybridMultilevel"/>
    <w:tmpl w:val="7114789C"/>
    <w:lvl w:ilvl="0" w:tplc="A2E0D2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73838"/>
    <w:multiLevelType w:val="hybridMultilevel"/>
    <w:tmpl w:val="D3D4EBA8"/>
    <w:lvl w:ilvl="0" w:tplc="689A6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1C7C74"/>
    <w:multiLevelType w:val="hybridMultilevel"/>
    <w:tmpl w:val="E72C0512"/>
    <w:lvl w:ilvl="0" w:tplc="FB0EC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608A8"/>
    <w:multiLevelType w:val="hybridMultilevel"/>
    <w:tmpl w:val="CEC285A8"/>
    <w:lvl w:ilvl="0" w:tplc="91B41D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F25EF9"/>
    <w:multiLevelType w:val="hybridMultilevel"/>
    <w:tmpl w:val="4DB0CE60"/>
    <w:lvl w:ilvl="0" w:tplc="090A0B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7208C8"/>
    <w:multiLevelType w:val="hybridMultilevel"/>
    <w:tmpl w:val="28804232"/>
    <w:lvl w:ilvl="0" w:tplc="0340E83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."/>
      <w:lvlJc w:val="left"/>
      <w:pPr>
        <w:ind w:left="42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084199"/>
    <w:multiLevelType w:val="hybridMultilevel"/>
    <w:tmpl w:val="9F98246C"/>
    <w:lvl w:ilvl="0" w:tplc="3ACAA66A">
      <w:start w:val="2"/>
      <w:numFmt w:val="bullet"/>
      <w:lvlText w:val="-"/>
      <w:lvlJc w:val="left"/>
      <w:pPr>
        <w:ind w:left="330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  <w:num w:numId="17">
    <w:abstractNumId w:val="0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8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E6"/>
    <w:rsid w:val="00000A00"/>
    <w:rsid w:val="00002D1E"/>
    <w:rsid w:val="00004102"/>
    <w:rsid w:val="00004376"/>
    <w:rsid w:val="00005909"/>
    <w:rsid w:val="000059A3"/>
    <w:rsid w:val="00006962"/>
    <w:rsid w:val="000117D8"/>
    <w:rsid w:val="00011D3C"/>
    <w:rsid w:val="00011EDC"/>
    <w:rsid w:val="0001249E"/>
    <w:rsid w:val="0001467A"/>
    <w:rsid w:val="00016538"/>
    <w:rsid w:val="00016686"/>
    <w:rsid w:val="00016FA5"/>
    <w:rsid w:val="00020300"/>
    <w:rsid w:val="00021931"/>
    <w:rsid w:val="000233BC"/>
    <w:rsid w:val="00023494"/>
    <w:rsid w:val="000246FD"/>
    <w:rsid w:val="00024EA7"/>
    <w:rsid w:val="0002714C"/>
    <w:rsid w:val="000272AC"/>
    <w:rsid w:val="00032811"/>
    <w:rsid w:val="000335C6"/>
    <w:rsid w:val="00034B5D"/>
    <w:rsid w:val="00034E5A"/>
    <w:rsid w:val="00036387"/>
    <w:rsid w:val="00042429"/>
    <w:rsid w:val="00044027"/>
    <w:rsid w:val="0004549D"/>
    <w:rsid w:val="00047B46"/>
    <w:rsid w:val="000501E2"/>
    <w:rsid w:val="0005174F"/>
    <w:rsid w:val="000534B7"/>
    <w:rsid w:val="00053931"/>
    <w:rsid w:val="00053C45"/>
    <w:rsid w:val="000552DC"/>
    <w:rsid w:val="00056358"/>
    <w:rsid w:val="00056CFD"/>
    <w:rsid w:val="00057285"/>
    <w:rsid w:val="00062D1E"/>
    <w:rsid w:val="00065F45"/>
    <w:rsid w:val="000700EE"/>
    <w:rsid w:val="00070607"/>
    <w:rsid w:val="000712D3"/>
    <w:rsid w:val="00071EBB"/>
    <w:rsid w:val="000749BC"/>
    <w:rsid w:val="00076E1F"/>
    <w:rsid w:val="00077EF3"/>
    <w:rsid w:val="00080116"/>
    <w:rsid w:val="000805C4"/>
    <w:rsid w:val="000809F7"/>
    <w:rsid w:val="000818FF"/>
    <w:rsid w:val="00084F40"/>
    <w:rsid w:val="000855C7"/>
    <w:rsid w:val="00086570"/>
    <w:rsid w:val="000867A1"/>
    <w:rsid w:val="0008744F"/>
    <w:rsid w:val="00090BA5"/>
    <w:rsid w:val="00093C3F"/>
    <w:rsid w:val="00094CF6"/>
    <w:rsid w:val="00095F22"/>
    <w:rsid w:val="00096F92"/>
    <w:rsid w:val="0009715A"/>
    <w:rsid w:val="000A1EE8"/>
    <w:rsid w:val="000A401A"/>
    <w:rsid w:val="000A570B"/>
    <w:rsid w:val="000A617E"/>
    <w:rsid w:val="000B000D"/>
    <w:rsid w:val="000B1ABB"/>
    <w:rsid w:val="000B4478"/>
    <w:rsid w:val="000B5927"/>
    <w:rsid w:val="000B71D9"/>
    <w:rsid w:val="000B7467"/>
    <w:rsid w:val="000C57D9"/>
    <w:rsid w:val="000C70AA"/>
    <w:rsid w:val="000C7DAE"/>
    <w:rsid w:val="000C7E61"/>
    <w:rsid w:val="000D0F2E"/>
    <w:rsid w:val="000D2C2F"/>
    <w:rsid w:val="000D48D0"/>
    <w:rsid w:val="000D62A0"/>
    <w:rsid w:val="000D6573"/>
    <w:rsid w:val="000D798E"/>
    <w:rsid w:val="000E03D8"/>
    <w:rsid w:val="000E20EF"/>
    <w:rsid w:val="000E7557"/>
    <w:rsid w:val="000E78D9"/>
    <w:rsid w:val="000F0640"/>
    <w:rsid w:val="000F1F69"/>
    <w:rsid w:val="000F345A"/>
    <w:rsid w:val="000F469F"/>
    <w:rsid w:val="000F46E4"/>
    <w:rsid w:val="000F4BDF"/>
    <w:rsid w:val="000F51F8"/>
    <w:rsid w:val="000F54CB"/>
    <w:rsid w:val="000F59D0"/>
    <w:rsid w:val="000F6493"/>
    <w:rsid w:val="00100C8F"/>
    <w:rsid w:val="001010F3"/>
    <w:rsid w:val="00101F34"/>
    <w:rsid w:val="00103492"/>
    <w:rsid w:val="00104925"/>
    <w:rsid w:val="0010569B"/>
    <w:rsid w:val="0010656E"/>
    <w:rsid w:val="001100CB"/>
    <w:rsid w:val="00112330"/>
    <w:rsid w:val="00112372"/>
    <w:rsid w:val="00114C0F"/>
    <w:rsid w:val="00120326"/>
    <w:rsid w:val="0012347B"/>
    <w:rsid w:val="00123AFE"/>
    <w:rsid w:val="00123D70"/>
    <w:rsid w:val="0012540B"/>
    <w:rsid w:val="00125782"/>
    <w:rsid w:val="00126158"/>
    <w:rsid w:val="00127201"/>
    <w:rsid w:val="00127D8F"/>
    <w:rsid w:val="0013383B"/>
    <w:rsid w:val="001348D2"/>
    <w:rsid w:val="00143127"/>
    <w:rsid w:val="00143338"/>
    <w:rsid w:val="0014497B"/>
    <w:rsid w:val="00145879"/>
    <w:rsid w:val="00145C7A"/>
    <w:rsid w:val="00146DEB"/>
    <w:rsid w:val="00150555"/>
    <w:rsid w:val="00151694"/>
    <w:rsid w:val="00152BAA"/>
    <w:rsid w:val="00154ED9"/>
    <w:rsid w:val="00156480"/>
    <w:rsid w:val="00163010"/>
    <w:rsid w:val="0016320F"/>
    <w:rsid w:val="00163781"/>
    <w:rsid w:val="00164643"/>
    <w:rsid w:val="0016681D"/>
    <w:rsid w:val="00166D2A"/>
    <w:rsid w:val="00172722"/>
    <w:rsid w:val="00174F0E"/>
    <w:rsid w:val="0018029B"/>
    <w:rsid w:val="00181324"/>
    <w:rsid w:val="001820BC"/>
    <w:rsid w:val="0018381E"/>
    <w:rsid w:val="00183BE8"/>
    <w:rsid w:val="001875DC"/>
    <w:rsid w:val="001914B8"/>
    <w:rsid w:val="001931CD"/>
    <w:rsid w:val="00193472"/>
    <w:rsid w:val="00194CCF"/>
    <w:rsid w:val="00194D80"/>
    <w:rsid w:val="001952E3"/>
    <w:rsid w:val="001A4D06"/>
    <w:rsid w:val="001B294F"/>
    <w:rsid w:val="001B2AA7"/>
    <w:rsid w:val="001B6072"/>
    <w:rsid w:val="001B608E"/>
    <w:rsid w:val="001B7771"/>
    <w:rsid w:val="001B7A79"/>
    <w:rsid w:val="001B7D74"/>
    <w:rsid w:val="001C1950"/>
    <w:rsid w:val="001C1FB6"/>
    <w:rsid w:val="001C2D95"/>
    <w:rsid w:val="001C47D8"/>
    <w:rsid w:val="001C50F0"/>
    <w:rsid w:val="001C66CE"/>
    <w:rsid w:val="001D0B2D"/>
    <w:rsid w:val="001D232E"/>
    <w:rsid w:val="001D6460"/>
    <w:rsid w:val="001E22C2"/>
    <w:rsid w:val="001E25A6"/>
    <w:rsid w:val="001E2FA4"/>
    <w:rsid w:val="001E3ACF"/>
    <w:rsid w:val="001E715C"/>
    <w:rsid w:val="001F051E"/>
    <w:rsid w:val="001F3025"/>
    <w:rsid w:val="00201DC5"/>
    <w:rsid w:val="002024BC"/>
    <w:rsid w:val="00204394"/>
    <w:rsid w:val="00205124"/>
    <w:rsid w:val="00207BCE"/>
    <w:rsid w:val="00210B4C"/>
    <w:rsid w:val="00211F51"/>
    <w:rsid w:val="002145FC"/>
    <w:rsid w:val="00215982"/>
    <w:rsid w:val="0022124D"/>
    <w:rsid w:val="00223BD9"/>
    <w:rsid w:val="0022405D"/>
    <w:rsid w:val="00224CD7"/>
    <w:rsid w:val="0022603F"/>
    <w:rsid w:val="00226BDB"/>
    <w:rsid w:val="00227AA6"/>
    <w:rsid w:val="00233FE4"/>
    <w:rsid w:val="00234343"/>
    <w:rsid w:val="00234A60"/>
    <w:rsid w:val="0023564B"/>
    <w:rsid w:val="002358A3"/>
    <w:rsid w:val="00236D17"/>
    <w:rsid w:val="002370DA"/>
    <w:rsid w:val="00237740"/>
    <w:rsid w:val="00241712"/>
    <w:rsid w:val="002449CC"/>
    <w:rsid w:val="00245256"/>
    <w:rsid w:val="00245904"/>
    <w:rsid w:val="00246116"/>
    <w:rsid w:val="00247EA7"/>
    <w:rsid w:val="00252122"/>
    <w:rsid w:val="00255154"/>
    <w:rsid w:val="00257C81"/>
    <w:rsid w:val="00257F7A"/>
    <w:rsid w:val="0026024E"/>
    <w:rsid w:val="00260CF2"/>
    <w:rsid w:val="00261F94"/>
    <w:rsid w:val="002623D1"/>
    <w:rsid w:val="00263785"/>
    <w:rsid w:val="00264773"/>
    <w:rsid w:val="00265920"/>
    <w:rsid w:val="002663D7"/>
    <w:rsid w:val="00266430"/>
    <w:rsid w:val="00267017"/>
    <w:rsid w:val="0026733C"/>
    <w:rsid w:val="00270530"/>
    <w:rsid w:val="002712DB"/>
    <w:rsid w:val="00274105"/>
    <w:rsid w:val="002741EB"/>
    <w:rsid w:val="00275C32"/>
    <w:rsid w:val="0027691A"/>
    <w:rsid w:val="00276CF5"/>
    <w:rsid w:val="00277113"/>
    <w:rsid w:val="002847FC"/>
    <w:rsid w:val="002858C9"/>
    <w:rsid w:val="00292056"/>
    <w:rsid w:val="002931FB"/>
    <w:rsid w:val="0029353C"/>
    <w:rsid w:val="00293A67"/>
    <w:rsid w:val="002943A9"/>
    <w:rsid w:val="002943D2"/>
    <w:rsid w:val="00295C0A"/>
    <w:rsid w:val="00297598"/>
    <w:rsid w:val="002A103E"/>
    <w:rsid w:val="002A316C"/>
    <w:rsid w:val="002B3547"/>
    <w:rsid w:val="002B4D00"/>
    <w:rsid w:val="002B61BA"/>
    <w:rsid w:val="002B75E5"/>
    <w:rsid w:val="002C40F8"/>
    <w:rsid w:val="002C5358"/>
    <w:rsid w:val="002C595E"/>
    <w:rsid w:val="002D0A18"/>
    <w:rsid w:val="002D197B"/>
    <w:rsid w:val="002D296D"/>
    <w:rsid w:val="002D32AA"/>
    <w:rsid w:val="002D34B5"/>
    <w:rsid w:val="002D459E"/>
    <w:rsid w:val="002D53EF"/>
    <w:rsid w:val="002D63CC"/>
    <w:rsid w:val="002E1C00"/>
    <w:rsid w:val="002E2B1F"/>
    <w:rsid w:val="002E4742"/>
    <w:rsid w:val="002E53E3"/>
    <w:rsid w:val="002E559B"/>
    <w:rsid w:val="002E6120"/>
    <w:rsid w:val="002E78CB"/>
    <w:rsid w:val="002E7D66"/>
    <w:rsid w:val="002E7F28"/>
    <w:rsid w:val="002F1182"/>
    <w:rsid w:val="002F21E3"/>
    <w:rsid w:val="002F3AE8"/>
    <w:rsid w:val="002F46E7"/>
    <w:rsid w:val="002F54BC"/>
    <w:rsid w:val="002F784B"/>
    <w:rsid w:val="002F7982"/>
    <w:rsid w:val="00302407"/>
    <w:rsid w:val="003051E2"/>
    <w:rsid w:val="00306046"/>
    <w:rsid w:val="0030667B"/>
    <w:rsid w:val="00306814"/>
    <w:rsid w:val="00311467"/>
    <w:rsid w:val="00311F61"/>
    <w:rsid w:val="003124DD"/>
    <w:rsid w:val="00312507"/>
    <w:rsid w:val="00312B0D"/>
    <w:rsid w:val="003138B0"/>
    <w:rsid w:val="00314A18"/>
    <w:rsid w:val="00321167"/>
    <w:rsid w:val="00322304"/>
    <w:rsid w:val="00322FE1"/>
    <w:rsid w:val="003239DD"/>
    <w:rsid w:val="00324E40"/>
    <w:rsid w:val="00331A7A"/>
    <w:rsid w:val="003333E6"/>
    <w:rsid w:val="0033361D"/>
    <w:rsid w:val="00334D77"/>
    <w:rsid w:val="00336256"/>
    <w:rsid w:val="0033687C"/>
    <w:rsid w:val="00341DA6"/>
    <w:rsid w:val="00341E35"/>
    <w:rsid w:val="0034447C"/>
    <w:rsid w:val="003456ED"/>
    <w:rsid w:val="00350AD2"/>
    <w:rsid w:val="00351A2D"/>
    <w:rsid w:val="00353BBC"/>
    <w:rsid w:val="0035400D"/>
    <w:rsid w:val="0035411F"/>
    <w:rsid w:val="003547E4"/>
    <w:rsid w:val="003559D0"/>
    <w:rsid w:val="00355CBE"/>
    <w:rsid w:val="00356EDE"/>
    <w:rsid w:val="00357539"/>
    <w:rsid w:val="003619BD"/>
    <w:rsid w:val="0036297B"/>
    <w:rsid w:val="00364EA2"/>
    <w:rsid w:val="00373828"/>
    <w:rsid w:val="00374A3E"/>
    <w:rsid w:val="00375B45"/>
    <w:rsid w:val="0037643C"/>
    <w:rsid w:val="00376C06"/>
    <w:rsid w:val="00381AD3"/>
    <w:rsid w:val="00383AC7"/>
    <w:rsid w:val="003840ED"/>
    <w:rsid w:val="0038466B"/>
    <w:rsid w:val="00385D4B"/>
    <w:rsid w:val="00387B33"/>
    <w:rsid w:val="003906F3"/>
    <w:rsid w:val="00390E7D"/>
    <w:rsid w:val="0039256B"/>
    <w:rsid w:val="00392878"/>
    <w:rsid w:val="00392A4A"/>
    <w:rsid w:val="00392BC6"/>
    <w:rsid w:val="00396A08"/>
    <w:rsid w:val="00396CFF"/>
    <w:rsid w:val="00396ECE"/>
    <w:rsid w:val="003A0049"/>
    <w:rsid w:val="003A027F"/>
    <w:rsid w:val="003A08F0"/>
    <w:rsid w:val="003A2901"/>
    <w:rsid w:val="003A2B8E"/>
    <w:rsid w:val="003A41EB"/>
    <w:rsid w:val="003A5039"/>
    <w:rsid w:val="003A6BF7"/>
    <w:rsid w:val="003A73A8"/>
    <w:rsid w:val="003A7DB2"/>
    <w:rsid w:val="003B1025"/>
    <w:rsid w:val="003B2815"/>
    <w:rsid w:val="003B377F"/>
    <w:rsid w:val="003B7563"/>
    <w:rsid w:val="003C1C79"/>
    <w:rsid w:val="003C2078"/>
    <w:rsid w:val="003C416C"/>
    <w:rsid w:val="003C4B14"/>
    <w:rsid w:val="003C7399"/>
    <w:rsid w:val="003D0143"/>
    <w:rsid w:val="003D0A5C"/>
    <w:rsid w:val="003D1F56"/>
    <w:rsid w:val="003D336F"/>
    <w:rsid w:val="003D3BFD"/>
    <w:rsid w:val="003D4F01"/>
    <w:rsid w:val="003D4F61"/>
    <w:rsid w:val="003D5C58"/>
    <w:rsid w:val="003D6E8A"/>
    <w:rsid w:val="003E0D8C"/>
    <w:rsid w:val="003E13C5"/>
    <w:rsid w:val="003E389D"/>
    <w:rsid w:val="003E5B79"/>
    <w:rsid w:val="003E6E41"/>
    <w:rsid w:val="003E7601"/>
    <w:rsid w:val="003F09ED"/>
    <w:rsid w:val="003F159B"/>
    <w:rsid w:val="003F3F7A"/>
    <w:rsid w:val="003F5C90"/>
    <w:rsid w:val="003F675C"/>
    <w:rsid w:val="00400F74"/>
    <w:rsid w:val="004017B6"/>
    <w:rsid w:val="00406B6B"/>
    <w:rsid w:val="00407ACF"/>
    <w:rsid w:val="004119C7"/>
    <w:rsid w:val="00411A08"/>
    <w:rsid w:val="00413443"/>
    <w:rsid w:val="00413A7E"/>
    <w:rsid w:val="004167D9"/>
    <w:rsid w:val="00421A11"/>
    <w:rsid w:val="00422239"/>
    <w:rsid w:val="00422397"/>
    <w:rsid w:val="00424AD8"/>
    <w:rsid w:val="00425D27"/>
    <w:rsid w:val="00426570"/>
    <w:rsid w:val="0042710E"/>
    <w:rsid w:val="0042734F"/>
    <w:rsid w:val="00427D47"/>
    <w:rsid w:val="00430282"/>
    <w:rsid w:val="00433620"/>
    <w:rsid w:val="00436C85"/>
    <w:rsid w:val="00437293"/>
    <w:rsid w:val="00440FBE"/>
    <w:rsid w:val="004468B3"/>
    <w:rsid w:val="00447D43"/>
    <w:rsid w:val="00451C2D"/>
    <w:rsid w:val="00453C90"/>
    <w:rsid w:val="00454410"/>
    <w:rsid w:val="00454846"/>
    <w:rsid w:val="00455638"/>
    <w:rsid w:val="00455FD0"/>
    <w:rsid w:val="004561CC"/>
    <w:rsid w:val="00457368"/>
    <w:rsid w:val="00457AEF"/>
    <w:rsid w:val="004612E8"/>
    <w:rsid w:val="00462824"/>
    <w:rsid w:val="004635C4"/>
    <w:rsid w:val="00466876"/>
    <w:rsid w:val="0047072C"/>
    <w:rsid w:val="004714E1"/>
    <w:rsid w:val="00472485"/>
    <w:rsid w:val="00472C56"/>
    <w:rsid w:val="00473677"/>
    <w:rsid w:val="00476FA4"/>
    <w:rsid w:val="00482806"/>
    <w:rsid w:val="00482FB9"/>
    <w:rsid w:val="004865E4"/>
    <w:rsid w:val="00486804"/>
    <w:rsid w:val="0049118F"/>
    <w:rsid w:val="0049521C"/>
    <w:rsid w:val="00495F04"/>
    <w:rsid w:val="004A166A"/>
    <w:rsid w:val="004A1D39"/>
    <w:rsid w:val="004A1DB2"/>
    <w:rsid w:val="004A275F"/>
    <w:rsid w:val="004A3CE1"/>
    <w:rsid w:val="004A4307"/>
    <w:rsid w:val="004A435F"/>
    <w:rsid w:val="004A55CF"/>
    <w:rsid w:val="004A6594"/>
    <w:rsid w:val="004B0EA6"/>
    <w:rsid w:val="004B22E8"/>
    <w:rsid w:val="004B3E14"/>
    <w:rsid w:val="004B430E"/>
    <w:rsid w:val="004B4EBB"/>
    <w:rsid w:val="004B6BCF"/>
    <w:rsid w:val="004B722A"/>
    <w:rsid w:val="004B72B0"/>
    <w:rsid w:val="004B72CD"/>
    <w:rsid w:val="004B7D1C"/>
    <w:rsid w:val="004B7D26"/>
    <w:rsid w:val="004C2FE8"/>
    <w:rsid w:val="004C3D8D"/>
    <w:rsid w:val="004C57B8"/>
    <w:rsid w:val="004C65EE"/>
    <w:rsid w:val="004C6BF2"/>
    <w:rsid w:val="004D494B"/>
    <w:rsid w:val="004E0496"/>
    <w:rsid w:val="004E0F87"/>
    <w:rsid w:val="004E289F"/>
    <w:rsid w:val="004E4D90"/>
    <w:rsid w:val="004E585F"/>
    <w:rsid w:val="004E58C0"/>
    <w:rsid w:val="004E5CCD"/>
    <w:rsid w:val="004F0093"/>
    <w:rsid w:val="004F04C7"/>
    <w:rsid w:val="004F4AB9"/>
    <w:rsid w:val="004F71D7"/>
    <w:rsid w:val="00503EE4"/>
    <w:rsid w:val="00505A97"/>
    <w:rsid w:val="005067C6"/>
    <w:rsid w:val="005104DB"/>
    <w:rsid w:val="00510ED8"/>
    <w:rsid w:val="005148ED"/>
    <w:rsid w:val="0051594A"/>
    <w:rsid w:val="0051726F"/>
    <w:rsid w:val="00517DDB"/>
    <w:rsid w:val="00521127"/>
    <w:rsid w:val="005238C8"/>
    <w:rsid w:val="0052766A"/>
    <w:rsid w:val="00527B18"/>
    <w:rsid w:val="0053096B"/>
    <w:rsid w:val="005311A9"/>
    <w:rsid w:val="005312C8"/>
    <w:rsid w:val="00531901"/>
    <w:rsid w:val="00536AE2"/>
    <w:rsid w:val="005413E1"/>
    <w:rsid w:val="0054147A"/>
    <w:rsid w:val="00541DD4"/>
    <w:rsid w:val="005427AF"/>
    <w:rsid w:val="00545A1E"/>
    <w:rsid w:val="00547704"/>
    <w:rsid w:val="00550D3F"/>
    <w:rsid w:val="00551972"/>
    <w:rsid w:val="005519B6"/>
    <w:rsid w:val="00551C23"/>
    <w:rsid w:val="005538F3"/>
    <w:rsid w:val="00554C4F"/>
    <w:rsid w:val="005602EB"/>
    <w:rsid w:val="00561096"/>
    <w:rsid w:val="00561599"/>
    <w:rsid w:val="005622A2"/>
    <w:rsid w:val="00564D8A"/>
    <w:rsid w:val="0056611C"/>
    <w:rsid w:val="00567338"/>
    <w:rsid w:val="00567DA9"/>
    <w:rsid w:val="00570399"/>
    <w:rsid w:val="005706B7"/>
    <w:rsid w:val="00570F77"/>
    <w:rsid w:val="00572726"/>
    <w:rsid w:val="00573499"/>
    <w:rsid w:val="005749CA"/>
    <w:rsid w:val="00575A28"/>
    <w:rsid w:val="00575EE5"/>
    <w:rsid w:val="00577A0B"/>
    <w:rsid w:val="00580A89"/>
    <w:rsid w:val="0058137D"/>
    <w:rsid w:val="00582B68"/>
    <w:rsid w:val="005914B9"/>
    <w:rsid w:val="005968FA"/>
    <w:rsid w:val="00597204"/>
    <w:rsid w:val="00597DA6"/>
    <w:rsid w:val="005A0498"/>
    <w:rsid w:val="005A0C65"/>
    <w:rsid w:val="005A227A"/>
    <w:rsid w:val="005A302F"/>
    <w:rsid w:val="005A3832"/>
    <w:rsid w:val="005A50BE"/>
    <w:rsid w:val="005A6E2A"/>
    <w:rsid w:val="005A7289"/>
    <w:rsid w:val="005A7AF6"/>
    <w:rsid w:val="005B4ACC"/>
    <w:rsid w:val="005B5421"/>
    <w:rsid w:val="005B77AE"/>
    <w:rsid w:val="005C29EB"/>
    <w:rsid w:val="005C2C5F"/>
    <w:rsid w:val="005C2E9E"/>
    <w:rsid w:val="005C310F"/>
    <w:rsid w:val="005C318A"/>
    <w:rsid w:val="005C4D07"/>
    <w:rsid w:val="005C4EFC"/>
    <w:rsid w:val="005C657E"/>
    <w:rsid w:val="005C6A84"/>
    <w:rsid w:val="005D06F7"/>
    <w:rsid w:val="005D0ADA"/>
    <w:rsid w:val="005D118C"/>
    <w:rsid w:val="005D14A1"/>
    <w:rsid w:val="005D2819"/>
    <w:rsid w:val="005D4B4A"/>
    <w:rsid w:val="005D5AE1"/>
    <w:rsid w:val="005D6C0C"/>
    <w:rsid w:val="005D6D7E"/>
    <w:rsid w:val="005D72F0"/>
    <w:rsid w:val="005D75B1"/>
    <w:rsid w:val="005D77AA"/>
    <w:rsid w:val="005E1721"/>
    <w:rsid w:val="005E1FC3"/>
    <w:rsid w:val="005E22C3"/>
    <w:rsid w:val="005E3BD7"/>
    <w:rsid w:val="005E672B"/>
    <w:rsid w:val="005F1671"/>
    <w:rsid w:val="005F1BD9"/>
    <w:rsid w:val="005F6435"/>
    <w:rsid w:val="005F68FE"/>
    <w:rsid w:val="005F777F"/>
    <w:rsid w:val="006020B7"/>
    <w:rsid w:val="00602601"/>
    <w:rsid w:val="0060314E"/>
    <w:rsid w:val="0061030C"/>
    <w:rsid w:val="0061036D"/>
    <w:rsid w:val="00611A9E"/>
    <w:rsid w:val="00613B4B"/>
    <w:rsid w:val="0061453B"/>
    <w:rsid w:val="006147BF"/>
    <w:rsid w:val="00617299"/>
    <w:rsid w:val="00620BEF"/>
    <w:rsid w:val="00622D28"/>
    <w:rsid w:val="006233AF"/>
    <w:rsid w:val="0062381A"/>
    <w:rsid w:val="00624739"/>
    <w:rsid w:val="00625C06"/>
    <w:rsid w:val="006304F5"/>
    <w:rsid w:val="00632140"/>
    <w:rsid w:val="0063274C"/>
    <w:rsid w:val="00633BA4"/>
    <w:rsid w:val="006353EA"/>
    <w:rsid w:val="00635491"/>
    <w:rsid w:val="00635DF8"/>
    <w:rsid w:val="00637054"/>
    <w:rsid w:val="00637F01"/>
    <w:rsid w:val="00641F66"/>
    <w:rsid w:val="006420F1"/>
    <w:rsid w:val="00643171"/>
    <w:rsid w:val="00643668"/>
    <w:rsid w:val="00644772"/>
    <w:rsid w:val="00647514"/>
    <w:rsid w:val="0065014B"/>
    <w:rsid w:val="00655D1A"/>
    <w:rsid w:val="00656915"/>
    <w:rsid w:val="00656F41"/>
    <w:rsid w:val="00662E3A"/>
    <w:rsid w:val="00663455"/>
    <w:rsid w:val="006641B9"/>
    <w:rsid w:val="0066601B"/>
    <w:rsid w:val="006668CE"/>
    <w:rsid w:val="00667048"/>
    <w:rsid w:val="00670F0B"/>
    <w:rsid w:val="00670F82"/>
    <w:rsid w:val="00673C9C"/>
    <w:rsid w:val="00676FF1"/>
    <w:rsid w:val="00680141"/>
    <w:rsid w:val="006803D8"/>
    <w:rsid w:val="006807E7"/>
    <w:rsid w:val="00680EDD"/>
    <w:rsid w:val="0068197A"/>
    <w:rsid w:val="00681A66"/>
    <w:rsid w:val="00683DDA"/>
    <w:rsid w:val="00687FE0"/>
    <w:rsid w:val="0069150F"/>
    <w:rsid w:val="00691FBD"/>
    <w:rsid w:val="00692229"/>
    <w:rsid w:val="00695B70"/>
    <w:rsid w:val="006A0163"/>
    <w:rsid w:val="006A22AB"/>
    <w:rsid w:val="006A2455"/>
    <w:rsid w:val="006A4370"/>
    <w:rsid w:val="006A6174"/>
    <w:rsid w:val="006B0643"/>
    <w:rsid w:val="006B1DB5"/>
    <w:rsid w:val="006B3717"/>
    <w:rsid w:val="006B507A"/>
    <w:rsid w:val="006B513F"/>
    <w:rsid w:val="006B7338"/>
    <w:rsid w:val="006C4490"/>
    <w:rsid w:val="006C49C9"/>
    <w:rsid w:val="006D0783"/>
    <w:rsid w:val="006D697A"/>
    <w:rsid w:val="006D6C9C"/>
    <w:rsid w:val="006D7F05"/>
    <w:rsid w:val="006E0956"/>
    <w:rsid w:val="006E15E1"/>
    <w:rsid w:val="006E1D31"/>
    <w:rsid w:val="006E3B97"/>
    <w:rsid w:val="006E422E"/>
    <w:rsid w:val="006E4AF0"/>
    <w:rsid w:val="006E5ACF"/>
    <w:rsid w:val="006E70E9"/>
    <w:rsid w:val="006F1436"/>
    <w:rsid w:val="006F307C"/>
    <w:rsid w:val="00700365"/>
    <w:rsid w:val="007019A5"/>
    <w:rsid w:val="0070335B"/>
    <w:rsid w:val="007068A3"/>
    <w:rsid w:val="00706B2A"/>
    <w:rsid w:val="00712AE8"/>
    <w:rsid w:val="007145D4"/>
    <w:rsid w:val="007201DE"/>
    <w:rsid w:val="007240CA"/>
    <w:rsid w:val="00725235"/>
    <w:rsid w:val="0072561A"/>
    <w:rsid w:val="007258BA"/>
    <w:rsid w:val="00730591"/>
    <w:rsid w:val="00730BCA"/>
    <w:rsid w:val="007361D3"/>
    <w:rsid w:val="00736BF0"/>
    <w:rsid w:val="007379BC"/>
    <w:rsid w:val="00737FD9"/>
    <w:rsid w:val="00740428"/>
    <w:rsid w:val="00740933"/>
    <w:rsid w:val="00740CF8"/>
    <w:rsid w:val="007416AF"/>
    <w:rsid w:val="00742630"/>
    <w:rsid w:val="007432CD"/>
    <w:rsid w:val="0074361E"/>
    <w:rsid w:val="00743A37"/>
    <w:rsid w:val="00746DD2"/>
    <w:rsid w:val="00750C8A"/>
    <w:rsid w:val="00750D1A"/>
    <w:rsid w:val="00751B8D"/>
    <w:rsid w:val="0075342C"/>
    <w:rsid w:val="00753C59"/>
    <w:rsid w:val="00754982"/>
    <w:rsid w:val="00755470"/>
    <w:rsid w:val="00756DDC"/>
    <w:rsid w:val="0075794D"/>
    <w:rsid w:val="0076336B"/>
    <w:rsid w:val="007640B3"/>
    <w:rsid w:val="00764479"/>
    <w:rsid w:val="00772C21"/>
    <w:rsid w:val="00772D21"/>
    <w:rsid w:val="00772F99"/>
    <w:rsid w:val="007735B6"/>
    <w:rsid w:val="0077508F"/>
    <w:rsid w:val="007769C1"/>
    <w:rsid w:val="00780AC7"/>
    <w:rsid w:val="00781A3F"/>
    <w:rsid w:val="00782354"/>
    <w:rsid w:val="00782677"/>
    <w:rsid w:val="007827E4"/>
    <w:rsid w:val="00782E03"/>
    <w:rsid w:val="00782F5C"/>
    <w:rsid w:val="00782F69"/>
    <w:rsid w:val="00783A19"/>
    <w:rsid w:val="00787AB0"/>
    <w:rsid w:val="007907E1"/>
    <w:rsid w:val="007950D6"/>
    <w:rsid w:val="00795E9F"/>
    <w:rsid w:val="007A061E"/>
    <w:rsid w:val="007A160B"/>
    <w:rsid w:val="007A261A"/>
    <w:rsid w:val="007A2A0C"/>
    <w:rsid w:val="007A2CAC"/>
    <w:rsid w:val="007A3649"/>
    <w:rsid w:val="007A7298"/>
    <w:rsid w:val="007A79B0"/>
    <w:rsid w:val="007B00D8"/>
    <w:rsid w:val="007B1561"/>
    <w:rsid w:val="007B1CD9"/>
    <w:rsid w:val="007B1D8D"/>
    <w:rsid w:val="007B3624"/>
    <w:rsid w:val="007B4E7D"/>
    <w:rsid w:val="007B59D8"/>
    <w:rsid w:val="007C117C"/>
    <w:rsid w:val="007C32C9"/>
    <w:rsid w:val="007C4225"/>
    <w:rsid w:val="007C4429"/>
    <w:rsid w:val="007C51F4"/>
    <w:rsid w:val="007D0935"/>
    <w:rsid w:val="007D1F6E"/>
    <w:rsid w:val="007D2B47"/>
    <w:rsid w:val="007D4076"/>
    <w:rsid w:val="007D4A15"/>
    <w:rsid w:val="007D507C"/>
    <w:rsid w:val="007D7DD9"/>
    <w:rsid w:val="007E100B"/>
    <w:rsid w:val="007E167B"/>
    <w:rsid w:val="007E2B6E"/>
    <w:rsid w:val="007E4947"/>
    <w:rsid w:val="007E7ECF"/>
    <w:rsid w:val="007F22DD"/>
    <w:rsid w:val="007F2BB7"/>
    <w:rsid w:val="007F308B"/>
    <w:rsid w:val="007F7142"/>
    <w:rsid w:val="007F7A34"/>
    <w:rsid w:val="008013CC"/>
    <w:rsid w:val="00803131"/>
    <w:rsid w:val="00805C9A"/>
    <w:rsid w:val="0081535A"/>
    <w:rsid w:val="008158AC"/>
    <w:rsid w:val="00815A59"/>
    <w:rsid w:val="0081638D"/>
    <w:rsid w:val="008172BB"/>
    <w:rsid w:val="0082256F"/>
    <w:rsid w:val="00822B69"/>
    <w:rsid w:val="00824114"/>
    <w:rsid w:val="00824BC8"/>
    <w:rsid w:val="00825106"/>
    <w:rsid w:val="00825B94"/>
    <w:rsid w:val="00830DE7"/>
    <w:rsid w:val="00830FC7"/>
    <w:rsid w:val="008329CD"/>
    <w:rsid w:val="00834A7A"/>
    <w:rsid w:val="0083539B"/>
    <w:rsid w:val="0083758A"/>
    <w:rsid w:val="00840B35"/>
    <w:rsid w:val="00840E57"/>
    <w:rsid w:val="00842B78"/>
    <w:rsid w:val="00843005"/>
    <w:rsid w:val="00843BEA"/>
    <w:rsid w:val="0084503A"/>
    <w:rsid w:val="008463AC"/>
    <w:rsid w:val="0084674C"/>
    <w:rsid w:val="00851D56"/>
    <w:rsid w:val="00852847"/>
    <w:rsid w:val="00852C32"/>
    <w:rsid w:val="00854012"/>
    <w:rsid w:val="00855E6E"/>
    <w:rsid w:val="00857D1E"/>
    <w:rsid w:val="00857FE3"/>
    <w:rsid w:val="0086087B"/>
    <w:rsid w:val="00860C7E"/>
    <w:rsid w:val="008620E4"/>
    <w:rsid w:val="00863C42"/>
    <w:rsid w:val="00865EB9"/>
    <w:rsid w:val="00867686"/>
    <w:rsid w:val="00870C39"/>
    <w:rsid w:val="008717BF"/>
    <w:rsid w:val="008717EF"/>
    <w:rsid w:val="00873E07"/>
    <w:rsid w:val="008748CE"/>
    <w:rsid w:val="00875D5B"/>
    <w:rsid w:val="00880A5C"/>
    <w:rsid w:val="00880E18"/>
    <w:rsid w:val="00880F4F"/>
    <w:rsid w:val="00881074"/>
    <w:rsid w:val="008810B2"/>
    <w:rsid w:val="00883D09"/>
    <w:rsid w:val="00887518"/>
    <w:rsid w:val="00890780"/>
    <w:rsid w:val="00890CDF"/>
    <w:rsid w:val="00891DE9"/>
    <w:rsid w:val="00892367"/>
    <w:rsid w:val="00895956"/>
    <w:rsid w:val="00895C8D"/>
    <w:rsid w:val="00896A68"/>
    <w:rsid w:val="00897386"/>
    <w:rsid w:val="008A1326"/>
    <w:rsid w:val="008A27D6"/>
    <w:rsid w:val="008A4E91"/>
    <w:rsid w:val="008A65C7"/>
    <w:rsid w:val="008B28B7"/>
    <w:rsid w:val="008B3F18"/>
    <w:rsid w:val="008C2368"/>
    <w:rsid w:val="008C4AAC"/>
    <w:rsid w:val="008C4FBF"/>
    <w:rsid w:val="008C5347"/>
    <w:rsid w:val="008C5ECF"/>
    <w:rsid w:val="008C7DFD"/>
    <w:rsid w:val="008D0609"/>
    <w:rsid w:val="008D1860"/>
    <w:rsid w:val="008D1A87"/>
    <w:rsid w:val="008D1B85"/>
    <w:rsid w:val="008D3973"/>
    <w:rsid w:val="008D6736"/>
    <w:rsid w:val="008E0437"/>
    <w:rsid w:val="008E5423"/>
    <w:rsid w:val="008E5E0D"/>
    <w:rsid w:val="008F010D"/>
    <w:rsid w:val="008F07D9"/>
    <w:rsid w:val="008F220E"/>
    <w:rsid w:val="008F3923"/>
    <w:rsid w:val="008F487E"/>
    <w:rsid w:val="008F531A"/>
    <w:rsid w:val="008F62A6"/>
    <w:rsid w:val="008F65F2"/>
    <w:rsid w:val="008F7E55"/>
    <w:rsid w:val="00902DE5"/>
    <w:rsid w:val="009040B8"/>
    <w:rsid w:val="00904614"/>
    <w:rsid w:val="009053EE"/>
    <w:rsid w:val="00905D1E"/>
    <w:rsid w:val="00910E80"/>
    <w:rsid w:val="009127D7"/>
    <w:rsid w:val="00913A5F"/>
    <w:rsid w:val="00913FF9"/>
    <w:rsid w:val="00914A39"/>
    <w:rsid w:val="00914C2A"/>
    <w:rsid w:val="009154DF"/>
    <w:rsid w:val="00915677"/>
    <w:rsid w:val="009167E1"/>
    <w:rsid w:val="00916BD2"/>
    <w:rsid w:val="00916E26"/>
    <w:rsid w:val="00920360"/>
    <w:rsid w:val="009203F6"/>
    <w:rsid w:val="00921EAB"/>
    <w:rsid w:val="00923463"/>
    <w:rsid w:val="00924F7B"/>
    <w:rsid w:val="009257C2"/>
    <w:rsid w:val="00925EB2"/>
    <w:rsid w:val="00925F48"/>
    <w:rsid w:val="009262F9"/>
    <w:rsid w:val="00926F62"/>
    <w:rsid w:val="009300A9"/>
    <w:rsid w:val="0093300C"/>
    <w:rsid w:val="0093565D"/>
    <w:rsid w:val="00935BAB"/>
    <w:rsid w:val="00935F80"/>
    <w:rsid w:val="00935FF6"/>
    <w:rsid w:val="00940EA5"/>
    <w:rsid w:val="00941C7B"/>
    <w:rsid w:val="00941D43"/>
    <w:rsid w:val="00942B56"/>
    <w:rsid w:val="009430C4"/>
    <w:rsid w:val="009431AE"/>
    <w:rsid w:val="009458A1"/>
    <w:rsid w:val="00947B3C"/>
    <w:rsid w:val="00950F0F"/>
    <w:rsid w:val="00951C42"/>
    <w:rsid w:val="00952B4A"/>
    <w:rsid w:val="00953B4E"/>
    <w:rsid w:val="00957094"/>
    <w:rsid w:val="009578DE"/>
    <w:rsid w:val="00957E79"/>
    <w:rsid w:val="00960DEE"/>
    <w:rsid w:val="009622FD"/>
    <w:rsid w:val="009637E2"/>
    <w:rsid w:val="00971D11"/>
    <w:rsid w:val="0097424C"/>
    <w:rsid w:val="00975D8B"/>
    <w:rsid w:val="0098009E"/>
    <w:rsid w:val="0098229B"/>
    <w:rsid w:val="009824A2"/>
    <w:rsid w:val="00982E87"/>
    <w:rsid w:val="0098413B"/>
    <w:rsid w:val="00985A26"/>
    <w:rsid w:val="00985A7F"/>
    <w:rsid w:val="00986ADA"/>
    <w:rsid w:val="00990717"/>
    <w:rsid w:val="009909FB"/>
    <w:rsid w:val="009916B1"/>
    <w:rsid w:val="0099354E"/>
    <w:rsid w:val="0099363E"/>
    <w:rsid w:val="009940E0"/>
    <w:rsid w:val="0099693B"/>
    <w:rsid w:val="00997083"/>
    <w:rsid w:val="00997DD7"/>
    <w:rsid w:val="009A1BBF"/>
    <w:rsid w:val="009A2D17"/>
    <w:rsid w:val="009A4777"/>
    <w:rsid w:val="009A538A"/>
    <w:rsid w:val="009A5800"/>
    <w:rsid w:val="009A7C70"/>
    <w:rsid w:val="009B31A5"/>
    <w:rsid w:val="009B561F"/>
    <w:rsid w:val="009B6908"/>
    <w:rsid w:val="009B6AE4"/>
    <w:rsid w:val="009C01DC"/>
    <w:rsid w:val="009C0CFD"/>
    <w:rsid w:val="009C3A2F"/>
    <w:rsid w:val="009C3A7D"/>
    <w:rsid w:val="009C6691"/>
    <w:rsid w:val="009C6A7D"/>
    <w:rsid w:val="009D2EC1"/>
    <w:rsid w:val="009D506E"/>
    <w:rsid w:val="009D51A5"/>
    <w:rsid w:val="009E1253"/>
    <w:rsid w:val="009E2A7D"/>
    <w:rsid w:val="009E301C"/>
    <w:rsid w:val="009E31D9"/>
    <w:rsid w:val="009E5A4F"/>
    <w:rsid w:val="009E6B5D"/>
    <w:rsid w:val="009F017E"/>
    <w:rsid w:val="009F0AC6"/>
    <w:rsid w:val="009F13B3"/>
    <w:rsid w:val="009F1DF6"/>
    <w:rsid w:val="009F27A0"/>
    <w:rsid w:val="009F3AEB"/>
    <w:rsid w:val="009F4881"/>
    <w:rsid w:val="009F7D81"/>
    <w:rsid w:val="00A0331A"/>
    <w:rsid w:val="00A05580"/>
    <w:rsid w:val="00A05A6F"/>
    <w:rsid w:val="00A12B47"/>
    <w:rsid w:val="00A1345D"/>
    <w:rsid w:val="00A157F2"/>
    <w:rsid w:val="00A17792"/>
    <w:rsid w:val="00A2015D"/>
    <w:rsid w:val="00A20249"/>
    <w:rsid w:val="00A20787"/>
    <w:rsid w:val="00A20CB0"/>
    <w:rsid w:val="00A20DBF"/>
    <w:rsid w:val="00A24A7E"/>
    <w:rsid w:val="00A335FF"/>
    <w:rsid w:val="00A342E6"/>
    <w:rsid w:val="00A3516E"/>
    <w:rsid w:val="00A37679"/>
    <w:rsid w:val="00A37BB1"/>
    <w:rsid w:val="00A40C5C"/>
    <w:rsid w:val="00A41ACD"/>
    <w:rsid w:val="00A44150"/>
    <w:rsid w:val="00A444ED"/>
    <w:rsid w:val="00A469A1"/>
    <w:rsid w:val="00A512C2"/>
    <w:rsid w:val="00A51CD4"/>
    <w:rsid w:val="00A521BF"/>
    <w:rsid w:val="00A52202"/>
    <w:rsid w:val="00A563F7"/>
    <w:rsid w:val="00A6366C"/>
    <w:rsid w:val="00A63DF4"/>
    <w:rsid w:val="00A64E94"/>
    <w:rsid w:val="00A665B0"/>
    <w:rsid w:val="00A70C3A"/>
    <w:rsid w:val="00A71518"/>
    <w:rsid w:val="00A71B66"/>
    <w:rsid w:val="00A723A3"/>
    <w:rsid w:val="00A72AEE"/>
    <w:rsid w:val="00A737FD"/>
    <w:rsid w:val="00A73FD6"/>
    <w:rsid w:val="00A74D35"/>
    <w:rsid w:val="00A75710"/>
    <w:rsid w:val="00A80050"/>
    <w:rsid w:val="00A83B40"/>
    <w:rsid w:val="00A84615"/>
    <w:rsid w:val="00A84DE6"/>
    <w:rsid w:val="00A8504F"/>
    <w:rsid w:val="00A86BB2"/>
    <w:rsid w:val="00A86ED0"/>
    <w:rsid w:val="00A922B2"/>
    <w:rsid w:val="00A92E55"/>
    <w:rsid w:val="00A93D95"/>
    <w:rsid w:val="00A943AA"/>
    <w:rsid w:val="00A94A1B"/>
    <w:rsid w:val="00A96B01"/>
    <w:rsid w:val="00AA039F"/>
    <w:rsid w:val="00AA25D7"/>
    <w:rsid w:val="00AA2C68"/>
    <w:rsid w:val="00AA4458"/>
    <w:rsid w:val="00AA64B6"/>
    <w:rsid w:val="00AA6F9B"/>
    <w:rsid w:val="00AB277A"/>
    <w:rsid w:val="00AB6113"/>
    <w:rsid w:val="00AC1A4C"/>
    <w:rsid w:val="00AC4A97"/>
    <w:rsid w:val="00AC4DF5"/>
    <w:rsid w:val="00AD3BE4"/>
    <w:rsid w:val="00AD5631"/>
    <w:rsid w:val="00AD7609"/>
    <w:rsid w:val="00AE18CD"/>
    <w:rsid w:val="00AE2BFC"/>
    <w:rsid w:val="00AE48BE"/>
    <w:rsid w:val="00AE655B"/>
    <w:rsid w:val="00AE6960"/>
    <w:rsid w:val="00AF37B8"/>
    <w:rsid w:val="00AF51D2"/>
    <w:rsid w:val="00AF5C10"/>
    <w:rsid w:val="00AF7E1C"/>
    <w:rsid w:val="00B00993"/>
    <w:rsid w:val="00B009F1"/>
    <w:rsid w:val="00B00D47"/>
    <w:rsid w:val="00B01A32"/>
    <w:rsid w:val="00B02275"/>
    <w:rsid w:val="00B0402D"/>
    <w:rsid w:val="00B040A3"/>
    <w:rsid w:val="00B045E7"/>
    <w:rsid w:val="00B04E0A"/>
    <w:rsid w:val="00B05EF4"/>
    <w:rsid w:val="00B06FB0"/>
    <w:rsid w:val="00B06FF5"/>
    <w:rsid w:val="00B071BD"/>
    <w:rsid w:val="00B071E1"/>
    <w:rsid w:val="00B0773A"/>
    <w:rsid w:val="00B101A8"/>
    <w:rsid w:val="00B110B0"/>
    <w:rsid w:val="00B1207C"/>
    <w:rsid w:val="00B12CCB"/>
    <w:rsid w:val="00B13017"/>
    <w:rsid w:val="00B13370"/>
    <w:rsid w:val="00B1416E"/>
    <w:rsid w:val="00B16D80"/>
    <w:rsid w:val="00B17A1C"/>
    <w:rsid w:val="00B21DD9"/>
    <w:rsid w:val="00B22748"/>
    <w:rsid w:val="00B22BBF"/>
    <w:rsid w:val="00B2471C"/>
    <w:rsid w:val="00B26ABB"/>
    <w:rsid w:val="00B307E0"/>
    <w:rsid w:val="00B308E0"/>
    <w:rsid w:val="00B30BFD"/>
    <w:rsid w:val="00B31393"/>
    <w:rsid w:val="00B31D53"/>
    <w:rsid w:val="00B32F82"/>
    <w:rsid w:val="00B34256"/>
    <w:rsid w:val="00B35AC5"/>
    <w:rsid w:val="00B36416"/>
    <w:rsid w:val="00B37C14"/>
    <w:rsid w:val="00B37F03"/>
    <w:rsid w:val="00B44394"/>
    <w:rsid w:val="00B44A6B"/>
    <w:rsid w:val="00B50212"/>
    <w:rsid w:val="00B50B63"/>
    <w:rsid w:val="00B53EE1"/>
    <w:rsid w:val="00B54FC4"/>
    <w:rsid w:val="00B56776"/>
    <w:rsid w:val="00B57082"/>
    <w:rsid w:val="00B601A9"/>
    <w:rsid w:val="00B61060"/>
    <w:rsid w:val="00B6445E"/>
    <w:rsid w:val="00B64ED4"/>
    <w:rsid w:val="00B65565"/>
    <w:rsid w:val="00B66BAF"/>
    <w:rsid w:val="00B6767A"/>
    <w:rsid w:val="00B75347"/>
    <w:rsid w:val="00B816E8"/>
    <w:rsid w:val="00B81DFA"/>
    <w:rsid w:val="00B83889"/>
    <w:rsid w:val="00B83C46"/>
    <w:rsid w:val="00B85E0B"/>
    <w:rsid w:val="00B90EA6"/>
    <w:rsid w:val="00B9165F"/>
    <w:rsid w:val="00B918CF"/>
    <w:rsid w:val="00B93148"/>
    <w:rsid w:val="00B9359C"/>
    <w:rsid w:val="00B93C29"/>
    <w:rsid w:val="00B94346"/>
    <w:rsid w:val="00B94C2D"/>
    <w:rsid w:val="00BA0441"/>
    <w:rsid w:val="00BA07FB"/>
    <w:rsid w:val="00BA2BAE"/>
    <w:rsid w:val="00BA2CEA"/>
    <w:rsid w:val="00BA369D"/>
    <w:rsid w:val="00BA36DB"/>
    <w:rsid w:val="00BA6B67"/>
    <w:rsid w:val="00BA7235"/>
    <w:rsid w:val="00BB37D6"/>
    <w:rsid w:val="00BB3EDE"/>
    <w:rsid w:val="00BB4170"/>
    <w:rsid w:val="00BB44FD"/>
    <w:rsid w:val="00BB46D5"/>
    <w:rsid w:val="00BB6CCC"/>
    <w:rsid w:val="00BC0ABC"/>
    <w:rsid w:val="00BC1335"/>
    <w:rsid w:val="00BC1E89"/>
    <w:rsid w:val="00BC6CC4"/>
    <w:rsid w:val="00BD0B50"/>
    <w:rsid w:val="00BD0E9D"/>
    <w:rsid w:val="00BD21AF"/>
    <w:rsid w:val="00BD36A2"/>
    <w:rsid w:val="00BD4671"/>
    <w:rsid w:val="00BD71C1"/>
    <w:rsid w:val="00BD7A24"/>
    <w:rsid w:val="00BE0D97"/>
    <w:rsid w:val="00BE22B7"/>
    <w:rsid w:val="00BE28E3"/>
    <w:rsid w:val="00BE4AD4"/>
    <w:rsid w:val="00BE5B7B"/>
    <w:rsid w:val="00BE6A4D"/>
    <w:rsid w:val="00BE7045"/>
    <w:rsid w:val="00BE76D8"/>
    <w:rsid w:val="00BF06B3"/>
    <w:rsid w:val="00BF2CF2"/>
    <w:rsid w:val="00BF35D9"/>
    <w:rsid w:val="00BF3F8F"/>
    <w:rsid w:val="00BF4C91"/>
    <w:rsid w:val="00BF4FEC"/>
    <w:rsid w:val="00BF69ED"/>
    <w:rsid w:val="00C006B2"/>
    <w:rsid w:val="00C006B3"/>
    <w:rsid w:val="00C0302E"/>
    <w:rsid w:val="00C0424C"/>
    <w:rsid w:val="00C10635"/>
    <w:rsid w:val="00C177FA"/>
    <w:rsid w:val="00C2082F"/>
    <w:rsid w:val="00C20D58"/>
    <w:rsid w:val="00C225C8"/>
    <w:rsid w:val="00C24AA2"/>
    <w:rsid w:val="00C24C11"/>
    <w:rsid w:val="00C24E38"/>
    <w:rsid w:val="00C25D2F"/>
    <w:rsid w:val="00C27CF2"/>
    <w:rsid w:val="00C3191D"/>
    <w:rsid w:val="00C31933"/>
    <w:rsid w:val="00C3271E"/>
    <w:rsid w:val="00C4025A"/>
    <w:rsid w:val="00C416E0"/>
    <w:rsid w:val="00C41E9F"/>
    <w:rsid w:val="00C42E3E"/>
    <w:rsid w:val="00C43FEE"/>
    <w:rsid w:val="00C4584C"/>
    <w:rsid w:val="00C466F6"/>
    <w:rsid w:val="00C52B30"/>
    <w:rsid w:val="00C536D2"/>
    <w:rsid w:val="00C5621D"/>
    <w:rsid w:val="00C5695B"/>
    <w:rsid w:val="00C56B11"/>
    <w:rsid w:val="00C5769A"/>
    <w:rsid w:val="00C6103F"/>
    <w:rsid w:val="00C67ED5"/>
    <w:rsid w:val="00C712B0"/>
    <w:rsid w:val="00C733C9"/>
    <w:rsid w:val="00C73D0D"/>
    <w:rsid w:val="00C75DF4"/>
    <w:rsid w:val="00C815B4"/>
    <w:rsid w:val="00C81EE8"/>
    <w:rsid w:val="00C82E99"/>
    <w:rsid w:val="00C83413"/>
    <w:rsid w:val="00C8562F"/>
    <w:rsid w:val="00C85E27"/>
    <w:rsid w:val="00C87159"/>
    <w:rsid w:val="00C924C9"/>
    <w:rsid w:val="00C928CA"/>
    <w:rsid w:val="00C92B73"/>
    <w:rsid w:val="00C94EAB"/>
    <w:rsid w:val="00C96BD2"/>
    <w:rsid w:val="00C96CF2"/>
    <w:rsid w:val="00C97B99"/>
    <w:rsid w:val="00C97FD2"/>
    <w:rsid w:val="00CA03EE"/>
    <w:rsid w:val="00CA0E0E"/>
    <w:rsid w:val="00CA4F52"/>
    <w:rsid w:val="00CA5747"/>
    <w:rsid w:val="00CA62EE"/>
    <w:rsid w:val="00CA7891"/>
    <w:rsid w:val="00CA7AC5"/>
    <w:rsid w:val="00CA7BE5"/>
    <w:rsid w:val="00CB01FF"/>
    <w:rsid w:val="00CB0DF9"/>
    <w:rsid w:val="00CB1713"/>
    <w:rsid w:val="00CB2501"/>
    <w:rsid w:val="00CB31CB"/>
    <w:rsid w:val="00CB44B3"/>
    <w:rsid w:val="00CB69F6"/>
    <w:rsid w:val="00CB7617"/>
    <w:rsid w:val="00CC090F"/>
    <w:rsid w:val="00CC0EFB"/>
    <w:rsid w:val="00CC1879"/>
    <w:rsid w:val="00CC2884"/>
    <w:rsid w:val="00CC3A5E"/>
    <w:rsid w:val="00CC4069"/>
    <w:rsid w:val="00CC4B24"/>
    <w:rsid w:val="00CC51E0"/>
    <w:rsid w:val="00CD340A"/>
    <w:rsid w:val="00CD3DE8"/>
    <w:rsid w:val="00CD4662"/>
    <w:rsid w:val="00CD4C67"/>
    <w:rsid w:val="00CD5238"/>
    <w:rsid w:val="00CD77A9"/>
    <w:rsid w:val="00CE0E2D"/>
    <w:rsid w:val="00CE47ED"/>
    <w:rsid w:val="00CE4F13"/>
    <w:rsid w:val="00CE5F44"/>
    <w:rsid w:val="00CF0F61"/>
    <w:rsid w:val="00CF213B"/>
    <w:rsid w:val="00CF2419"/>
    <w:rsid w:val="00CF2C36"/>
    <w:rsid w:val="00CF472F"/>
    <w:rsid w:val="00CF4E3A"/>
    <w:rsid w:val="00CF676C"/>
    <w:rsid w:val="00CF7366"/>
    <w:rsid w:val="00D00118"/>
    <w:rsid w:val="00D0057C"/>
    <w:rsid w:val="00D00603"/>
    <w:rsid w:val="00D00D2E"/>
    <w:rsid w:val="00D03295"/>
    <w:rsid w:val="00D05D10"/>
    <w:rsid w:val="00D06B0A"/>
    <w:rsid w:val="00D077BD"/>
    <w:rsid w:val="00D1078E"/>
    <w:rsid w:val="00D13650"/>
    <w:rsid w:val="00D15D07"/>
    <w:rsid w:val="00D20278"/>
    <w:rsid w:val="00D20E54"/>
    <w:rsid w:val="00D215D5"/>
    <w:rsid w:val="00D24032"/>
    <w:rsid w:val="00D25ABF"/>
    <w:rsid w:val="00D27B0F"/>
    <w:rsid w:val="00D30022"/>
    <w:rsid w:val="00D316EC"/>
    <w:rsid w:val="00D31BFD"/>
    <w:rsid w:val="00D32452"/>
    <w:rsid w:val="00D3329B"/>
    <w:rsid w:val="00D33A43"/>
    <w:rsid w:val="00D352CB"/>
    <w:rsid w:val="00D41644"/>
    <w:rsid w:val="00D41E25"/>
    <w:rsid w:val="00D4217F"/>
    <w:rsid w:val="00D430AA"/>
    <w:rsid w:val="00D43363"/>
    <w:rsid w:val="00D44E10"/>
    <w:rsid w:val="00D55424"/>
    <w:rsid w:val="00D5624D"/>
    <w:rsid w:val="00D56992"/>
    <w:rsid w:val="00D60DCE"/>
    <w:rsid w:val="00D60DD1"/>
    <w:rsid w:val="00D629A9"/>
    <w:rsid w:val="00D64CAA"/>
    <w:rsid w:val="00D67FF2"/>
    <w:rsid w:val="00D74A6B"/>
    <w:rsid w:val="00D76361"/>
    <w:rsid w:val="00D76436"/>
    <w:rsid w:val="00D76A57"/>
    <w:rsid w:val="00D76EF0"/>
    <w:rsid w:val="00D77F30"/>
    <w:rsid w:val="00D85241"/>
    <w:rsid w:val="00D92879"/>
    <w:rsid w:val="00D92DD4"/>
    <w:rsid w:val="00D95929"/>
    <w:rsid w:val="00D967B5"/>
    <w:rsid w:val="00DA0193"/>
    <w:rsid w:val="00DA09E9"/>
    <w:rsid w:val="00DA0C5C"/>
    <w:rsid w:val="00DA1EE5"/>
    <w:rsid w:val="00DA21F1"/>
    <w:rsid w:val="00DA34FF"/>
    <w:rsid w:val="00DA36CC"/>
    <w:rsid w:val="00DA62A3"/>
    <w:rsid w:val="00DA6477"/>
    <w:rsid w:val="00DB4829"/>
    <w:rsid w:val="00DB52B4"/>
    <w:rsid w:val="00DB6273"/>
    <w:rsid w:val="00DB7E1E"/>
    <w:rsid w:val="00DB7EA3"/>
    <w:rsid w:val="00DC0A82"/>
    <w:rsid w:val="00DC247C"/>
    <w:rsid w:val="00DC551C"/>
    <w:rsid w:val="00DC7813"/>
    <w:rsid w:val="00DD063F"/>
    <w:rsid w:val="00DD1C14"/>
    <w:rsid w:val="00DD263B"/>
    <w:rsid w:val="00DD40D3"/>
    <w:rsid w:val="00DD5700"/>
    <w:rsid w:val="00DD5FA1"/>
    <w:rsid w:val="00DD6420"/>
    <w:rsid w:val="00DE0E39"/>
    <w:rsid w:val="00DE2478"/>
    <w:rsid w:val="00DE394A"/>
    <w:rsid w:val="00DE516B"/>
    <w:rsid w:val="00DE7889"/>
    <w:rsid w:val="00DF0516"/>
    <w:rsid w:val="00DF06EE"/>
    <w:rsid w:val="00DF0C8A"/>
    <w:rsid w:val="00DF3A81"/>
    <w:rsid w:val="00DF4BEA"/>
    <w:rsid w:val="00DF50C7"/>
    <w:rsid w:val="00DF5920"/>
    <w:rsid w:val="00E03CF0"/>
    <w:rsid w:val="00E0408D"/>
    <w:rsid w:val="00E04F63"/>
    <w:rsid w:val="00E057F1"/>
    <w:rsid w:val="00E07699"/>
    <w:rsid w:val="00E10447"/>
    <w:rsid w:val="00E108EA"/>
    <w:rsid w:val="00E11A35"/>
    <w:rsid w:val="00E1235E"/>
    <w:rsid w:val="00E12803"/>
    <w:rsid w:val="00E13155"/>
    <w:rsid w:val="00E145BA"/>
    <w:rsid w:val="00E165CE"/>
    <w:rsid w:val="00E17068"/>
    <w:rsid w:val="00E207CE"/>
    <w:rsid w:val="00E2154F"/>
    <w:rsid w:val="00E23BCE"/>
    <w:rsid w:val="00E24BCD"/>
    <w:rsid w:val="00E25C94"/>
    <w:rsid w:val="00E262F1"/>
    <w:rsid w:val="00E26E1E"/>
    <w:rsid w:val="00E317AC"/>
    <w:rsid w:val="00E31BF0"/>
    <w:rsid w:val="00E34489"/>
    <w:rsid w:val="00E35B63"/>
    <w:rsid w:val="00E366F1"/>
    <w:rsid w:val="00E40BD8"/>
    <w:rsid w:val="00E40FD6"/>
    <w:rsid w:val="00E424E4"/>
    <w:rsid w:val="00E4259A"/>
    <w:rsid w:val="00E44E71"/>
    <w:rsid w:val="00E52243"/>
    <w:rsid w:val="00E54E33"/>
    <w:rsid w:val="00E553E8"/>
    <w:rsid w:val="00E60233"/>
    <w:rsid w:val="00E6266C"/>
    <w:rsid w:val="00E6268A"/>
    <w:rsid w:val="00E63181"/>
    <w:rsid w:val="00E636AB"/>
    <w:rsid w:val="00E643D5"/>
    <w:rsid w:val="00E64B11"/>
    <w:rsid w:val="00E65DF1"/>
    <w:rsid w:val="00E7031E"/>
    <w:rsid w:val="00E71CC0"/>
    <w:rsid w:val="00E73CF9"/>
    <w:rsid w:val="00E75CAB"/>
    <w:rsid w:val="00E7707E"/>
    <w:rsid w:val="00E77776"/>
    <w:rsid w:val="00E81E69"/>
    <w:rsid w:val="00E8221B"/>
    <w:rsid w:val="00E828B8"/>
    <w:rsid w:val="00E8402F"/>
    <w:rsid w:val="00E843A2"/>
    <w:rsid w:val="00E871DE"/>
    <w:rsid w:val="00E875B5"/>
    <w:rsid w:val="00E90269"/>
    <w:rsid w:val="00E908E8"/>
    <w:rsid w:val="00E91D58"/>
    <w:rsid w:val="00E925DA"/>
    <w:rsid w:val="00EA0164"/>
    <w:rsid w:val="00EA22F4"/>
    <w:rsid w:val="00EA2A2F"/>
    <w:rsid w:val="00EA777B"/>
    <w:rsid w:val="00EB11FF"/>
    <w:rsid w:val="00EB15B6"/>
    <w:rsid w:val="00EB27F6"/>
    <w:rsid w:val="00EB34CA"/>
    <w:rsid w:val="00EC0076"/>
    <w:rsid w:val="00EC3EA6"/>
    <w:rsid w:val="00EC57EE"/>
    <w:rsid w:val="00EC6575"/>
    <w:rsid w:val="00ED006A"/>
    <w:rsid w:val="00ED0A45"/>
    <w:rsid w:val="00ED1A50"/>
    <w:rsid w:val="00ED1D39"/>
    <w:rsid w:val="00ED5A7F"/>
    <w:rsid w:val="00ED6B79"/>
    <w:rsid w:val="00ED7905"/>
    <w:rsid w:val="00EE184A"/>
    <w:rsid w:val="00EE25C5"/>
    <w:rsid w:val="00EE2601"/>
    <w:rsid w:val="00EE314B"/>
    <w:rsid w:val="00EE4C0A"/>
    <w:rsid w:val="00EE6CA3"/>
    <w:rsid w:val="00EF34BC"/>
    <w:rsid w:val="00EF4F47"/>
    <w:rsid w:val="00EF5976"/>
    <w:rsid w:val="00EF5D05"/>
    <w:rsid w:val="00EF6480"/>
    <w:rsid w:val="00EF6D82"/>
    <w:rsid w:val="00F01491"/>
    <w:rsid w:val="00F02649"/>
    <w:rsid w:val="00F030D4"/>
    <w:rsid w:val="00F04292"/>
    <w:rsid w:val="00F05B68"/>
    <w:rsid w:val="00F0730E"/>
    <w:rsid w:val="00F10DDD"/>
    <w:rsid w:val="00F11134"/>
    <w:rsid w:val="00F12ADA"/>
    <w:rsid w:val="00F170AD"/>
    <w:rsid w:val="00F17C56"/>
    <w:rsid w:val="00F203C1"/>
    <w:rsid w:val="00F21272"/>
    <w:rsid w:val="00F25480"/>
    <w:rsid w:val="00F26290"/>
    <w:rsid w:val="00F26F17"/>
    <w:rsid w:val="00F277AF"/>
    <w:rsid w:val="00F27BC4"/>
    <w:rsid w:val="00F30241"/>
    <w:rsid w:val="00F3316D"/>
    <w:rsid w:val="00F34F3F"/>
    <w:rsid w:val="00F363E3"/>
    <w:rsid w:val="00F36F5F"/>
    <w:rsid w:val="00F407C5"/>
    <w:rsid w:val="00F40C71"/>
    <w:rsid w:val="00F4324A"/>
    <w:rsid w:val="00F46943"/>
    <w:rsid w:val="00F47140"/>
    <w:rsid w:val="00F47F88"/>
    <w:rsid w:val="00F50854"/>
    <w:rsid w:val="00F533EF"/>
    <w:rsid w:val="00F5491B"/>
    <w:rsid w:val="00F55A67"/>
    <w:rsid w:val="00F572C7"/>
    <w:rsid w:val="00F572FF"/>
    <w:rsid w:val="00F57BDF"/>
    <w:rsid w:val="00F632F7"/>
    <w:rsid w:val="00F64722"/>
    <w:rsid w:val="00F66377"/>
    <w:rsid w:val="00F66C4B"/>
    <w:rsid w:val="00F7096D"/>
    <w:rsid w:val="00F70FCC"/>
    <w:rsid w:val="00F73C5E"/>
    <w:rsid w:val="00F73EB8"/>
    <w:rsid w:val="00F74A81"/>
    <w:rsid w:val="00F756F6"/>
    <w:rsid w:val="00F763D1"/>
    <w:rsid w:val="00F764A0"/>
    <w:rsid w:val="00F765C5"/>
    <w:rsid w:val="00F77F16"/>
    <w:rsid w:val="00F819B1"/>
    <w:rsid w:val="00F82734"/>
    <w:rsid w:val="00F83F1D"/>
    <w:rsid w:val="00F86A75"/>
    <w:rsid w:val="00F90184"/>
    <w:rsid w:val="00F90A4A"/>
    <w:rsid w:val="00F90FF5"/>
    <w:rsid w:val="00F9116F"/>
    <w:rsid w:val="00F91489"/>
    <w:rsid w:val="00F91D53"/>
    <w:rsid w:val="00F92EB0"/>
    <w:rsid w:val="00F93B7F"/>
    <w:rsid w:val="00F93EC2"/>
    <w:rsid w:val="00F95575"/>
    <w:rsid w:val="00F96FC9"/>
    <w:rsid w:val="00FA1D6F"/>
    <w:rsid w:val="00FA1DCA"/>
    <w:rsid w:val="00FA43BB"/>
    <w:rsid w:val="00FA4879"/>
    <w:rsid w:val="00FA625D"/>
    <w:rsid w:val="00FA68C6"/>
    <w:rsid w:val="00FA71D7"/>
    <w:rsid w:val="00FA7572"/>
    <w:rsid w:val="00FA77CB"/>
    <w:rsid w:val="00FA7C6A"/>
    <w:rsid w:val="00FB0858"/>
    <w:rsid w:val="00FB5243"/>
    <w:rsid w:val="00FB5741"/>
    <w:rsid w:val="00FB59CC"/>
    <w:rsid w:val="00FB680F"/>
    <w:rsid w:val="00FC0625"/>
    <w:rsid w:val="00FC3492"/>
    <w:rsid w:val="00FC46D7"/>
    <w:rsid w:val="00FC4B69"/>
    <w:rsid w:val="00FC7865"/>
    <w:rsid w:val="00FD45D3"/>
    <w:rsid w:val="00FD4A4A"/>
    <w:rsid w:val="00FD4E0D"/>
    <w:rsid w:val="00FE133A"/>
    <w:rsid w:val="00FE3C4D"/>
    <w:rsid w:val="00FE3CE0"/>
    <w:rsid w:val="00FE4BE7"/>
    <w:rsid w:val="00FE573E"/>
    <w:rsid w:val="00FE5DC5"/>
    <w:rsid w:val="00FF0E9F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0C3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章节,标题 11,Heading 11,level 1,Level 1 Head,Heading 0,1.,app heading 1,Huvudrubrik,numr,1233"/>
    <w:basedOn w:val="a1"/>
    <w:next w:val="a1"/>
    <w:link w:val="1Char"/>
    <w:uiPriority w:val="9"/>
    <w:qFormat/>
    <w:rsid w:val="00A70C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DO NOT USE_h2,chn,Chapter Number/Appendix Letter,sect 1.2,ISO1,PIM2,1.1Heading 2,1.1 Heading 2,H21,sect 1.21,H22,sect 1.22,H211,sect 1.211,H23,sect 1.23,H212,body,第一层条"/>
    <w:basedOn w:val="20"/>
    <w:next w:val="a1"/>
    <w:link w:val="2Char"/>
    <w:qFormat/>
    <w:rsid w:val="00A70C3A"/>
    <w:pPr>
      <w:numPr>
        <w:ilvl w:val="1"/>
        <w:numId w:val="5"/>
      </w:numPr>
      <w:tabs>
        <w:tab w:val="clear" w:pos="851"/>
      </w:tabs>
      <w:spacing w:before="260" w:after="260" w:line="415" w:lineRule="auto"/>
      <w:outlineLvl w:val="1"/>
    </w:pPr>
    <w:rPr>
      <w:rFonts w:eastAsia="宋体"/>
      <w:bCs w:val="0"/>
      <w:sz w:val="32"/>
      <w:szCs w:val="32"/>
    </w:rPr>
  </w:style>
  <w:style w:type="paragraph" w:styleId="3">
    <w:name w:val="heading 3"/>
    <w:basedOn w:val="a1"/>
    <w:next w:val="a1"/>
    <w:link w:val="3Char"/>
    <w:qFormat/>
    <w:rsid w:val="00A70C3A"/>
    <w:pPr>
      <w:keepNext/>
      <w:keepLines/>
      <w:tabs>
        <w:tab w:val="left" w:pos="0"/>
      </w:tabs>
      <w:spacing w:before="260" w:after="260" w:line="415" w:lineRule="auto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134" w:hanging="113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418" w:hanging="141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A70C3A"/>
    <w:pPr>
      <w:keepNext/>
      <w:keepLines/>
      <w:tabs>
        <w:tab w:val="left" w:pos="0"/>
      </w:tabs>
      <w:spacing w:before="240" w:after="64" w:line="319" w:lineRule="auto"/>
      <w:ind w:left="1701" w:hanging="1701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Normal + Font: Helvetica Char,Bold Char,Space Before 12 pt Char,Not Bold Char,Section Head Char,1st level Char,l1 Char,1 Char,H11 Char,H12 Char,H13 Char,H14 Char,H15 Char,H16 Char,H17 Char"/>
    <w:basedOn w:val="a2"/>
    <w:link w:val="1"/>
    <w:uiPriority w:val="9"/>
    <w:rsid w:val="00A70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DO NOT USE_h2 Char,chn Char,Chapter Number/Appendix Letter Char,sect 1.2 Char,ISO1 Char,PIM2 Char,1.1Heading 2 Char"/>
    <w:basedOn w:val="a2"/>
    <w:link w:val="2"/>
    <w:rsid w:val="00A70C3A"/>
    <w:rPr>
      <w:rFonts w:ascii="Arial" w:eastAsia="宋体" w:hAnsi="Arial" w:cs="Times New Roman"/>
      <w:b/>
      <w:sz w:val="32"/>
      <w:szCs w:val="32"/>
    </w:rPr>
  </w:style>
  <w:style w:type="character" w:customStyle="1" w:styleId="3Char">
    <w:name w:val="标题 3 Char"/>
    <w:basedOn w:val="a2"/>
    <w:link w:val="3"/>
    <w:rsid w:val="00A70C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rsid w:val="00A70C3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A70C3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A70C3A"/>
    <w:rPr>
      <w:rFonts w:ascii="Arial" w:eastAsia="黑体" w:hAnsi="Arial" w:cs="Times New Roman"/>
      <w:b/>
      <w:bCs/>
      <w:sz w:val="24"/>
      <w:szCs w:val="24"/>
    </w:rPr>
  </w:style>
  <w:style w:type="character" w:customStyle="1" w:styleId="QBCharChar">
    <w:name w:val="QB正文 Char Char"/>
    <w:link w:val="QB"/>
    <w:rsid w:val="00A70C3A"/>
    <w:rPr>
      <w:rFonts w:ascii="宋体" w:eastAsia="宋体"/>
    </w:rPr>
  </w:style>
  <w:style w:type="character" w:styleId="a5">
    <w:name w:val="Hyperlink"/>
    <w:uiPriority w:val="99"/>
    <w:rsid w:val="00A70C3A"/>
    <w:rPr>
      <w:color w:val="0000FF"/>
      <w:u w:val="single"/>
    </w:rPr>
  </w:style>
  <w:style w:type="character" w:customStyle="1" w:styleId="Char">
    <w:name w:val="批注文字 Char"/>
    <w:link w:val="a6"/>
    <w:rsid w:val="00A70C3A"/>
    <w:rPr>
      <w:rFonts w:ascii="Calibri" w:hAnsi="Calibri"/>
    </w:rPr>
  </w:style>
  <w:style w:type="character" w:customStyle="1" w:styleId="Char0">
    <w:name w:val="胖胖黑 Char"/>
    <w:link w:val="a7"/>
    <w:rsid w:val="00A70C3A"/>
    <w:rPr>
      <w:rFonts w:ascii="Courier New" w:hAnsi="Courier New" w:cs="Courier New"/>
      <w:b/>
      <w:szCs w:val="21"/>
    </w:rPr>
  </w:style>
  <w:style w:type="character" w:customStyle="1" w:styleId="Char1">
    <w:name w:val="蓝色注释 Char"/>
    <w:link w:val="a8"/>
    <w:rsid w:val="00A70C3A"/>
    <w:rPr>
      <w:rFonts w:ascii="Courier New" w:hAnsi="Courier New" w:cs="Courier New"/>
      <w:b/>
      <w:i/>
      <w:color w:val="0000FF"/>
      <w:szCs w:val="21"/>
    </w:rPr>
  </w:style>
  <w:style w:type="character" w:styleId="a9">
    <w:name w:val="FollowedHyperlink"/>
    <w:rsid w:val="00A70C3A"/>
    <w:rPr>
      <w:color w:val="800080"/>
      <w:u w:val="single"/>
    </w:rPr>
  </w:style>
  <w:style w:type="character" w:styleId="aa">
    <w:name w:val="page number"/>
    <w:basedOn w:val="a2"/>
    <w:rsid w:val="00A70C3A"/>
  </w:style>
  <w:style w:type="character" w:customStyle="1" w:styleId="Char2">
    <w:name w:val="批注主题 Char"/>
    <w:link w:val="ab"/>
    <w:rsid w:val="00A70C3A"/>
    <w:rPr>
      <w:rFonts w:ascii="Calibri" w:hAnsi="Calibri"/>
      <w:b/>
      <w:bCs/>
    </w:rPr>
  </w:style>
  <w:style w:type="character" w:styleId="ac">
    <w:name w:val="annotation reference"/>
    <w:rsid w:val="00A70C3A"/>
    <w:rPr>
      <w:sz w:val="21"/>
      <w:szCs w:val="21"/>
    </w:rPr>
  </w:style>
  <w:style w:type="character" w:customStyle="1" w:styleId="Char3">
    <w:name w:val="蓝色瘦 Char"/>
    <w:link w:val="ad"/>
    <w:rsid w:val="00A70C3A"/>
    <w:rPr>
      <w:rFonts w:ascii="Courier New" w:eastAsia="宋体" w:hAnsi="Courier New" w:cs="Courier New"/>
      <w:color w:val="0000FF"/>
      <w:szCs w:val="21"/>
    </w:rPr>
  </w:style>
  <w:style w:type="character" w:customStyle="1" w:styleId="trans">
    <w:name w:val="trans"/>
    <w:basedOn w:val="a2"/>
    <w:rsid w:val="00A70C3A"/>
  </w:style>
  <w:style w:type="paragraph" w:customStyle="1" w:styleId="GB2312152">
    <w:name w:val="样式 样式 楷体_GB2312 四号 行距: 1.5 倍行距 + 首行缩进:  2 字符"/>
    <w:basedOn w:val="GB231215"/>
    <w:rsid w:val="00A70C3A"/>
  </w:style>
  <w:style w:type="paragraph" w:customStyle="1" w:styleId="QB">
    <w:name w:val="QB正文"/>
    <w:basedOn w:val="a1"/>
    <w:link w:val="QBCharChar"/>
    <w:rsid w:val="00A70C3A"/>
    <w:pPr>
      <w:widowControl/>
      <w:autoSpaceDE w:val="0"/>
      <w:autoSpaceDN w:val="0"/>
      <w:ind w:firstLineChars="200" w:firstLine="200"/>
    </w:pPr>
    <w:rPr>
      <w:rFonts w:ascii="宋体" w:hAnsiTheme="minorHAnsi" w:cstheme="minorBidi"/>
    </w:rPr>
  </w:style>
  <w:style w:type="paragraph" w:customStyle="1" w:styleId="20">
    <w:name w:val="章标题2"/>
    <w:basedOn w:val="4"/>
    <w:rsid w:val="00A70C3A"/>
    <w:pPr>
      <w:tabs>
        <w:tab w:val="left" w:pos="851"/>
      </w:tabs>
      <w:ind w:left="851" w:hanging="851"/>
    </w:pPr>
  </w:style>
  <w:style w:type="paragraph" w:styleId="ae">
    <w:name w:val="header"/>
    <w:basedOn w:val="a1"/>
    <w:link w:val="Char4"/>
    <w:rsid w:val="00A7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e"/>
    <w:rsid w:val="00A70C3A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1"/>
    <w:next w:val="a1"/>
    <w:uiPriority w:val="39"/>
    <w:rsid w:val="00A70C3A"/>
    <w:pPr>
      <w:spacing w:line="360" w:lineRule="auto"/>
      <w:ind w:left="210"/>
      <w:jc w:val="left"/>
    </w:pPr>
    <w:rPr>
      <w:rFonts w:ascii="Arial" w:hAnsi="Arial"/>
      <w:smallCaps/>
      <w:sz w:val="24"/>
    </w:rPr>
  </w:style>
  <w:style w:type="paragraph" w:styleId="10">
    <w:name w:val="index 1"/>
    <w:basedOn w:val="a1"/>
    <w:next w:val="a1"/>
    <w:rsid w:val="00A70C3A"/>
    <w:rPr>
      <w:rFonts w:ascii="Times New Roman" w:hAnsi="Times New Roman"/>
      <w:szCs w:val="24"/>
    </w:rPr>
  </w:style>
  <w:style w:type="paragraph" w:customStyle="1" w:styleId="QB6">
    <w:name w:val="QB标题6"/>
    <w:basedOn w:val="QB5"/>
    <w:rsid w:val="00A70C3A"/>
    <w:pPr>
      <w:tabs>
        <w:tab w:val="clear" w:pos="992"/>
        <w:tab w:val="left" w:pos="1134"/>
      </w:tabs>
      <w:ind w:left="1134" w:hanging="1134"/>
    </w:pPr>
  </w:style>
  <w:style w:type="paragraph" w:customStyle="1" w:styleId="qb0">
    <w:name w:val="qb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Document Map"/>
    <w:basedOn w:val="a1"/>
    <w:link w:val="Char5"/>
    <w:rsid w:val="00A70C3A"/>
    <w:pPr>
      <w:shd w:val="clear" w:color="auto" w:fill="000080"/>
    </w:pPr>
  </w:style>
  <w:style w:type="character" w:customStyle="1" w:styleId="Char5">
    <w:name w:val="文档结构图 Char"/>
    <w:basedOn w:val="a2"/>
    <w:link w:val="af"/>
    <w:rsid w:val="00A70C3A"/>
    <w:rPr>
      <w:rFonts w:ascii="Calibri" w:eastAsia="宋体" w:hAnsi="Calibri" w:cs="Times New Roman"/>
      <w:shd w:val="clear" w:color="auto" w:fill="000080"/>
    </w:rPr>
  </w:style>
  <w:style w:type="paragraph" w:styleId="a6">
    <w:name w:val="annotation text"/>
    <w:basedOn w:val="a1"/>
    <w:link w:val="Char"/>
    <w:rsid w:val="00A70C3A"/>
    <w:pPr>
      <w:jc w:val="left"/>
    </w:pPr>
    <w:rPr>
      <w:rFonts w:eastAsiaTheme="minorEastAsia" w:cstheme="minorBidi"/>
    </w:rPr>
  </w:style>
  <w:style w:type="character" w:customStyle="1" w:styleId="Char10">
    <w:name w:val="批注文字 Char1"/>
    <w:basedOn w:val="a2"/>
    <w:uiPriority w:val="99"/>
    <w:semiHidden/>
    <w:rsid w:val="00A70C3A"/>
    <w:rPr>
      <w:rFonts w:ascii="Calibri" w:eastAsia="宋体" w:hAnsi="Calibri" w:cs="Times New Roman"/>
    </w:rPr>
  </w:style>
  <w:style w:type="paragraph" w:styleId="30">
    <w:name w:val="toc 3"/>
    <w:basedOn w:val="a1"/>
    <w:next w:val="a1"/>
    <w:uiPriority w:val="39"/>
    <w:rsid w:val="00A70C3A"/>
    <w:pPr>
      <w:spacing w:line="360" w:lineRule="auto"/>
      <w:ind w:left="420"/>
      <w:jc w:val="left"/>
    </w:pPr>
    <w:rPr>
      <w:rFonts w:ascii="Arial" w:hAnsi="Arial"/>
      <w:iCs/>
      <w:szCs w:val="21"/>
    </w:rPr>
  </w:style>
  <w:style w:type="paragraph" w:styleId="af0">
    <w:name w:val="footer"/>
    <w:basedOn w:val="a1"/>
    <w:link w:val="Char6"/>
    <w:rsid w:val="00A7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0"/>
    <w:rsid w:val="00A70C3A"/>
    <w:rPr>
      <w:rFonts w:ascii="Calibri" w:eastAsia="宋体" w:hAnsi="Calibri" w:cs="Times New Roman"/>
      <w:sz w:val="18"/>
      <w:szCs w:val="18"/>
    </w:rPr>
  </w:style>
  <w:style w:type="paragraph" w:styleId="af1">
    <w:name w:val="Normal Indent"/>
    <w:basedOn w:val="a1"/>
    <w:rsid w:val="00A70C3A"/>
    <w:pPr>
      <w:ind w:firstLine="420"/>
    </w:pPr>
    <w:rPr>
      <w:rFonts w:ascii="Times New Roman" w:hAnsi="Times New Roman"/>
      <w:szCs w:val="20"/>
    </w:rPr>
  </w:style>
  <w:style w:type="paragraph" w:customStyle="1" w:styleId="11">
    <w:name w:val="样式 标题 1 + 宋体 黑色"/>
    <w:basedOn w:val="1"/>
    <w:rsid w:val="00A70C3A"/>
    <w:pPr>
      <w:spacing w:before="260" w:after="260" w:line="240" w:lineRule="atLeast"/>
      <w:jc w:val="left"/>
    </w:pPr>
    <w:rPr>
      <w:rFonts w:ascii="Arial" w:hAnsi="Arial"/>
      <w:color w:val="000000"/>
      <w:sz w:val="32"/>
      <w:szCs w:val="32"/>
    </w:rPr>
  </w:style>
  <w:style w:type="paragraph" w:customStyle="1" w:styleId="af2">
    <w:name w:val="文档正文"/>
    <w:basedOn w:val="a1"/>
    <w:rsid w:val="00A70C3A"/>
    <w:pPr>
      <w:adjustRightInd w:val="0"/>
      <w:spacing w:line="360" w:lineRule="auto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af3">
    <w:name w:val="目录标题"/>
    <w:basedOn w:val="a1"/>
    <w:next w:val="af4"/>
    <w:rsid w:val="00A70C3A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QB3">
    <w:name w:val="QB标题3"/>
    <w:basedOn w:val="QB2"/>
    <w:rsid w:val="00A70C3A"/>
    <w:pPr>
      <w:tabs>
        <w:tab w:val="clear" w:pos="567"/>
        <w:tab w:val="left" w:pos="709"/>
      </w:tabs>
      <w:ind w:left="709" w:hanging="709"/>
    </w:pPr>
  </w:style>
  <w:style w:type="paragraph" w:customStyle="1" w:styleId="QB1">
    <w:name w:val="QB图"/>
    <w:basedOn w:val="QB"/>
    <w:next w:val="QB"/>
    <w:rsid w:val="00A70C3A"/>
    <w:pPr>
      <w:ind w:left="7036" w:firstLineChars="0" w:hanging="1276"/>
      <w:jc w:val="center"/>
    </w:pPr>
  </w:style>
  <w:style w:type="paragraph" w:styleId="af4">
    <w:name w:val="table of figures"/>
    <w:basedOn w:val="a1"/>
    <w:next w:val="a1"/>
    <w:rsid w:val="00A70C3A"/>
    <w:pPr>
      <w:ind w:leftChars="200" w:left="200" w:hangingChars="200" w:hanging="200"/>
    </w:pPr>
  </w:style>
  <w:style w:type="paragraph" w:styleId="ab">
    <w:name w:val="annotation subject"/>
    <w:basedOn w:val="a6"/>
    <w:next w:val="a6"/>
    <w:link w:val="Char2"/>
    <w:rsid w:val="00A70C3A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A70C3A"/>
    <w:rPr>
      <w:rFonts w:ascii="Calibri" w:eastAsia="宋体" w:hAnsi="Calibri" w:cs="Times New Roman"/>
      <w:b/>
      <w:bCs/>
    </w:rPr>
  </w:style>
  <w:style w:type="paragraph" w:customStyle="1" w:styleId="GB231215">
    <w:name w:val="样式 楷体_GB2312 四号 行距: 1.5 倍行距"/>
    <w:basedOn w:val="a1"/>
    <w:rsid w:val="00A70C3A"/>
    <w:pPr>
      <w:spacing w:line="360" w:lineRule="auto"/>
      <w:ind w:firstLineChars="200" w:firstLine="200"/>
    </w:pPr>
    <w:rPr>
      <w:rFonts w:ascii="Arial" w:hAnsi="Arial" w:cs="宋体"/>
      <w:sz w:val="24"/>
    </w:rPr>
  </w:style>
  <w:style w:type="paragraph" w:customStyle="1" w:styleId="QB4">
    <w:name w:val="QB表内文字"/>
    <w:basedOn w:val="a1"/>
    <w:rsid w:val="00A70C3A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QB5">
    <w:name w:val="QB标题5"/>
    <w:basedOn w:val="QB40"/>
    <w:rsid w:val="00A70C3A"/>
    <w:pPr>
      <w:tabs>
        <w:tab w:val="clear" w:pos="1211"/>
        <w:tab w:val="left" w:pos="992"/>
      </w:tabs>
      <w:ind w:left="992" w:hanging="992"/>
    </w:pPr>
  </w:style>
  <w:style w:type="paragraph" w:customStyle="1" w:styleId="QB7">
    <w:name w:val="QB附录"/>
    <w:basedOn w:val="QB"/>
    <w:rsid w:val="00A70C3A"/>
    <w:pPr>
      <w:tabs>
        <w:tab w:val="left" w:pos="425"/>
      </w:tabs>
      <w:ind w:firstLineChars="0" w:firstLine="0"/>
    </w:pPr>
  </w:style>
  <w:style w:type="paragraph" w:customStyle="1" w:styleId="22">
    <w:name w:val="2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oc 1"/>
    <w:basedOn w:val="a1"/>
    <w:next w:val="a1"/>
    <w:uiPriority w:val="39"/>
    <w:rsid w:val="00A70C3A"/>
    <w:pPr>
      <w:tabs>
        <w:tab w:val="left" w:pos="360"/>
        <w:tab w:val="right" w:leader="dot" w:pos="8296"/>
      </w:tabs>
      <w:spacing w:line="360" w:lineRule="auto"/>
      <w:jc w:val="left"/>
    </w:pPr>
    <w:rPr>
      <w:rFonts w:ascii="Arial" w:hAnsi="Arial"/>
      <w:sz w:val="28"/>
      <w:szCs w:val="28"/>
    </w:rPr>
  </w:style>
  <w:style w:type="paragraph" w:styleId="af5">
    <w:name w:val="Balloon Text"/>
    <w:basedOn w:val="a1"/>
    <w:link w:val="Char7"/>
    <w:rsid w:val="00A70C3A"/>
    <w:rPr>
      <w:sz w:val="18"/>
      <w:szCs w:val="18"/>
    </w:rPr>
  </w:style>
  <w:style w:type="character" w:customStyle="1" w:styleId="Char7">
    <w:name w:val="批注框文本 Char"/>
    <w:basedOn w:val="a2"/>
    <w:link w:val="af5"/>
    <w:rsid w:val="00A70C3A"/>
    <w:rPr>
      <w:rFonts w:ascii="Calibri" w:eastAsia="宋体" w:hAnsi="Calibri" w:cs="Times New Roman"/>
      <w:sz w:val="18"/>
      <w:szCs w:val="18"/>
    </w:rPr>
  </w:style>
  <w:style w:type="paragraph" w:styleId="af6">
    <w:name w:val="Body Text"/>
    <w:basedOn w:val="a1"/>
    <w:link w:val="Char8"/>
    <w:rsid w:val="00A70C3A"/>
    <w:pPr>
      <w:spacing w:line="360" w:lineRule="auto"/>
      <w:ind w:firstLineChars="225" w:firstLine="540"/>
    </w:pPr>
    <w:rPr>
      <w:rFonts w:ascii="Arial" w:hAnsi="Arial"/>
      <w:sz w:val="24"/>
      <w:szCs w:val="24"/>
    </w:rPr>
  </w:style>
  <w:style w:type="character" w:customStyle="1" w:styleId="Char8">
    <w:name w:val="正文文本 Char"/>
    <w:basedOn w:val="a2"/>
    <w:link w:val="af6"/>
    <w:rsid w:val="00A70C3A"/>
    <w:rPr>
      <w:rFonts w:ascii="Arial" w:eastAsia="宋体" w:hAnsi="Arial" w:cs="Times New Roman"/>
      <w:sz w:val="24"/>
      <w:szCs w:val="24"/>
    </w:rPr>
  </w:style>
  <w:style w:type="paragraph" w:customStyle="1" w:styleId="23">
    <w:name w:val="样式 标题 2 + 宋体 黑色"/>
    <w:basedOn w:val="2"/>
    <w:rsid w:val="00A70C3A"/>
    <w:pPr>
      <w:tabs>
        <w:tab w:val="left" w:pos="0"/>
      </w:tabs>
      <w:spacing w:line="240" w:lineRule="atLeast"/>
      <w:jc w:val="left"/>
    </w:pPr>
    <w:rPr>
      <w:color w:val="000000"/>
      <w:sz w:val="30"/>
      <w:szCs w:val="30"/>
      <w:shd w:val="clear" w:color="auto" w:fill="FFFFFF"/>
    </w:rPr>
  </w:style>
  <w:style w:type="paragraph" w:customStyle="1" w:styleId="13">
    <w:name w:val="标题1"/>
    <w:basedOn w:val="a1"/>
    <w:rsid w:val="00A70C3A"/>
    <w:pPr>
      <w:spacing w:before="260" w:after="260" w:line="240" w:lineRule="atLeast"/>
      <w:jc w:val="left"/>
      <w:outlineLvl w:val="0"/>
    </w:pPr>
    <w:rPr>
      <w:rFonts w:eastAsia="黑体"/>
      <w:b/>
      <w:sz w:val="32"/>
      <w:szCs w:val="32"/>
    </w:rPr>
  </w:style>
  <w:style w:type="paragraph" w:customStyle="1" w:styleId="QB40">
    <w:name w:val="QB标题4"/>
    <w:basedOn w:val="QB2"/>
    <w:rsid w:val="00A70C3A"/>
    <w:pPr>
      <w:tabs>
        <w:tab w:val="clear" w:pos="567"/>
        <w:tab w:val="left" w:pos="1211"/>
      </w:tabs>
      <w:ind w:left="1211" w:hanging="851"/>
    </w:pPr>
  </w:style>
  <w:style w:type="paragraph" w:customStyle="1" w:styleId="QB8">
    <w:name w:val="QB表"/>
    <w:basedOn w:val="QB"/>
    <w:next w:val="QB"/>
    <w:rsid w:val="00A70C3A"/>
    <w:pPr>
      <w:ind w:left="1276" w:firstLineChars="0" w:hanging="1276"/>
      <w:jc w:val="center"/>
    </w:pPr>
  </w:style>
  <w:style w:type="paragraph" w:customStyle="1" w:styleId="TAL">
    <w:name w:val="TAL"/>
    <w:basedOn w:val="a1"/>
    <w:rsid w:val="00A70C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f7">
    <w:name w:val="Revision"/>
    <w:rsid w:val="00A70C3A"/>
    <w:rPr>
      <w:rFonts w:ascii="Calibri" w:eastAsia="宋体" w:hAnsi="Calibri" w:cs="Times New Roman"/>
    </w:rPr>
  </w:style>
  <w:style w:type="paragraph" w:customStyle="1" w:styleId="ad">
    <w:name w:val="蓝色瘦"/>
    <w:basedOn w:val="QB"/>
    <w:link w:val="Char3"/>
    <w:rsid w:val="00A70C3A"/>
    <w:pPr>
      <w:ind w:firstLine="422"/>
    </w:pPr>
    <w:rPr>
      <w:rFonts w:ascii="Courier New" w:hAnsi="Courier New" w:cs="Courier New"/>
      <w:color w:val="0000FF"/>
      <w:szCs w:val="21"/>
    </w:rPr>
  </w:style>
  <w:style w:type="paragraph" w:customStyle="1" w:styleId="Char12">
    <w:name w:val="Char1"/>
    <w:basedOn w:val="a1"/>
    <w:rsid w:val="00A70C3A"/>
    <w:rPr>
      <w:rFonts w:ascii="Tahoma" w:hAnsi="Tahoma"/>
      <w:sz w:val="24"/>
      <w:szCs w:val="20"/>
    </w:rPr>
  </w:style>
  <w:style w:type="paragraph" w:customStyle="1" w:styleId="14">
    <w:name w:val="章标题1"/>
    <w:basedOn w:val="3"/>
    <w:rsid w:val="00A70C3A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customStyle="1" w:styleId="a8">
    <w:name w:val="蓝色注释"/>
    <w:basedOn w:val="a1"/>
    <w:link w:val="Char1"/>
    <w:rsid w:val="00A70C3A"/>
    <w:rPr>
      <w:rFonts w:ascii="Courier New" w:eastAsiaTheme="minorEastAsia" w:hAnsi="Courier New" w:cs="Courier New"/>
      <w:b/>
      <w:i/>
      <w:color w:val="0000FF"/>
      <w:szCs w:val="21"/>
    </w:rPr>
  </w:style>
  <w:style w:type="paragraph" w:customStyle="1" w:styleId="a7">
    <w:name w:val="胖胖黑"/>
    <w:basedOn w:val="a1"/>
    <w:link w:val="Char0"/>
    <w:rsid w:val="00A70C3A"/>
    <w:rPr>
      <w:rFonts w:ascii="Courier New" w:eastAsiaTheme="minorEastAsia" w:hAnsi="Courier New" w:cs="Courier New"/>
      <w:b/>
      <w:szCs w:val="21"/>
    </w:rPr>
  </w:style>
  <w:style w:type="paragraph" w:customStyle="1" w:styleId="120">
    <w:name w:val="样式 标题1 + 首行缩进:  2 字符"/>
    <w:basedOn w:val="13"/>
    <w:rsid w:val="00A70C3A"/>
    <w:rPr>
      <w:rFonts w:cs="宋体"/>
      <w:bCs/>
      <w:szCs w:val="20"/>
    </w:rPr>
  </w:style>
  <w:style w:type="paragraph" w:customStyle="1" w:styleId="LD">
    <w:name w:val="LD"/>
    <w:rsid w:val="00A70C3A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宋体" w:hAnsi="Courier New" w:cs="Times New Roman"/>
      <w:kern w:val="0"/>
      <w:sz w:val="20"/>
      <w:szCs w:val="20"/>
      <w:lang w:val="en-GB" w:eastAsia="en-US"/>
    </w:rPr>
  </w:style>
  <w:style w:type="paragraph" w:customStyle="1" w:styleId="QB2">
    <w:name w:val="QB标题2"/>
    <w:basedOn w:val="2"/>
    <w:rsid w:val="00A70C3A"/>
    <w:pPr>
      <w:numPr>
        <w:numId w:val="0"/>
      </w:numPr>
      <w:tabs>
        <w:tab w:val="left" w:pos="567"/>
      </w:tabs>
      <w:ind w:left="567" w:hanging="567"/>
    </w:pPr>
    <w:rPr>
      <w:b w:val="0"/>
      <w:sz w:val="21"/>
      <w:szCs w:val="21"/>
    </w:rPr>
  </w:style>
  <w:style w:type="paragraph" w:customStyle="1" w:styleId="CharCharCharCharCharCharChar">
    <w:name w:val="Char Char Char Char Char Char Char"/>
    <w:basedOn w:val="a1"/>
    <w:rsid w:val="00A70C3A"/>
    <w:rPr>
      <w:rFonts w:ascii="Arial" w:hAnsi="Arial" w:cs="Arial"/>
      <w:szCs w:val="21"/>
    </w:rPr>
  </w:style>
  <w:style w:type="paragraph" w:customStyle="1" w:styleId="CharCharCharChar">
    <w:name w:val="Char Char Char Char"/>
    <w:basedOn w:val="af"/>
    <w:rsid w:val="00A70C3A"/>
    <w:rPr>
      <w:rFonts w:ascii="Tahoma" w:hAnsi="Tahoma"/>
      <w:sz w:val="24"/>
      <w:szCs w:val="24"/>
    </w:rPr>
  </w:style>
  <w:style w:type="paragraph" w:styleId="af8">
    <w:name w:val="List Paragraph"/>
    <w:basedOn w:val="a1"/>
    <w:qFormat/>
    <w:rsid w:val="00A70C3A"/>
    <w:pPr>
      <w:ind w:firstLineChars="200" w:firstLine="420"/>
    </w:pPr>
  </w:style>
  <w:style w:type="paragraph" w:styleId="40">
    <w:name w:val="toc 4"/>
    <w:basedOn w:val="a1"/>
    <w:next w:val="a1"/>
    <w:autoRedefine/>
    <w:uiPriority w:val="39"/>
    <w:unhideWhenUsed/>
    <w:rsid w:val="00A70C3A"/>
    <w:pPr>
      <w:ind w:leftChars="600" w:left="1260"/>
    </w:pPr>
  </w:style>
  <w:style w:type="paragraph" w:styleId="50">
    <w:name w:val="toc 5"/>
    <w:basedOn w:val="a1"/>
    <w:next w:val="a1"/>
    <w:autoRedefine/>
    <w:uiPriority w:val="39"/>
    <w:unhideWhenUsed/>
    <w:rsid w:val="00A70C3A"/>
    <w:pPr>
      <w:ind w:leftChars="800" w:left="1680"/>
    </w:pPr>
  </w:style>
  <w:style w:type="paragraph" w:styleId="60">
    <w:name w:val="toc 6"/>
    <w:basedOn w:val="a1"/>
    <w:next w:val="a1"/>
    <w:autoRedefine/>
    <w:uiPriority w:val="39"/>
    <w:unhideWhenUsed/>
    <w:rsid w:val="00A70C3A"/>
    <w:pPr>
      <w:ind w:leftChars="1000" w:left="2100"/>
    </w:pPr>
  </w:style>
  <w:style w:type="paragraph" w:styleId="7">
    <w:name w:val="toc 7"/>
    <w:basedOn w:val="a1"/>
    <w:next w:val="a1"/>
    <w:autoRedefine/>
    <w:uiPriority w:val="39"/>
    <w:unhideWhenUsed/>
    <w:rsid w:val="00A70C3A"/>
    <w:pPr>
      <w:ind w:leftChars="1200" w:left="2520"/>
    </w:pPr>
  </w:style>
  <w:style w:type="paragraph" w:styleId="8">
    <w:name w:val="toc 8"/>
    <w:basedOn w:val="a1"/>
    <w:next w:val="a1"/>
    <w:autoRedefine/>
    <w:uiPriority w:val="39"/>
    <w:unhideWhenUsed/>
    <w:rsid w:val="00A70C3A"/>
    <w:pPr>
      <w:ind w:leftChars="1400" w:left="2940"/>
    </w:pPr>
  </w:style>
  <w:style w:type="paragraph" w:styleId="9">
    <w:name w:val="toc 9"/>
    <w:basedOn w:val="a1"/>
    <w:next w:val="a1"/>
    <w:autoRedefine/>
    <w:uiPriority w:val="39"/>
    <w:unhideWhenUsed/>
    <w:rsid w:val="00A70C3A"/>
    <w:pPr>
      <w:ind w:leftChars="1600" w:left="3360"/>
    </w:pPr>
  </w:style>
  <w:style w:type="table" w:styleId="af9">
    <w:name w:val="Table Grid"/>
    <w:basedOn w:val="a3"/>
    <w:uiPriority w:val="59"/>
    <w:rsid w:val="00CB2501"/>
    <w:pPr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3"/>
    <w:uiPriority w:val="64"/>
    <w:rsid w:val="009622F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C7EDCC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DC9D" w:themeFill="background1" w:themeFillShade="D8"/>
      </w:tcPr>
    </w:tblStylePr>
    <w:tblStylePr w:type="band1Horz">
      <w:tblPr/>
      <w:tcPr>
        <w:shd w:val="clear" w:color="auto" w:fill="94DC9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Grid 2 Accent 6"/>
    <w:basedOn w:val="a3"/>
    <w:uiPriority w:val="68"/>
    <w:rsid w:val="002663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7EDCC" w:themeFill="background1"/>
      </w:tcPr>
    </w:tblStylePr>
  </w:style>
  <w:style w:type="table" w:styleId="3-3">
    <w:name w:val="Medium Grid 3 Accent 3"/>
    <w:basedOn w:val="a3"/>
    <w:uiPriority w:val="69"/>
    <w:rsid w:val="007C4225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CDDDAC" w:themeFill="accent3" w:themeFillTint="7F"/>
      </w:tcPr>
    </w:tblStylePr>
  </w:style>
  <w:style w:type="table" w:styleId="-1">
    <w:name w:val="Light List Accent 1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3"/>
    <w:uiPriority w:val="69"/>
    <w:rsid w:val="00957094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7BFDE" w:themeFill="accent1" w:themeFillTint="7F"/>
      </w:tcPr>
    </w:tblStylePr>
  </w:style>
  <w:style w:type="table" w:styleId="-5">
    <w:name w:val="Colorful List Accent 5"/>
    <w:basedOn w:val="a3"/>
    <w:uiPriority w:val="72"/>
    <w:rsid w:val="0095709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C7EDCC" w:themeColor="background1"/>
      </w:rPr>
      <w:tblPr/>
      <w:tcPr>
        <w:tcBorders>
          <w:bottom w:val="single" w:sz="12" w:space="0" w:color="C7EDCC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fa">
    <w:name w:val="Light List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0">
    <w:name w:val="Subtitle"/>
    <w:basedOn w:val="a"/>
    <w:link w:val="Char9"/>
    <w:uiPriority w:val="11"/>
    <w:qFormat/>
    <w:rsid w:val="004A55CF"/>
    <w:pPr>
      <w:numPr>
        <w:numId w:val="16"/>
      </w:num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0"/>
    <w:uiPriority w:val="11"/>
    <w:rsid w:val="004A55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">
    <w:name w:val="List Number"/>
    <w:basedOn w:val="a1"/>
    <w:uiPriority w:val="99"/>
    <w:semiHidden/>
    <w:unhideWhenUsed/>
    <w:rsid w:val="004A55CF"/>
    <w:pPr>
      <w:numPr>
        <w:numId w:val="1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0C3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章节,标题 11,Heading 11,level 1,Level 1 Head,Heading 0,1.,app heading 1,Huvudrubrik,numr,1233"/>
    <w:basedOn w:val="a1"/>
    <w:next w:val="a1"/>
    <w:link w:val="1Char"/>
    <w:uiPriority w:val="9"/>
    <w:qFormat/>
    <w:rsid w:val="00A70C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DO NOT USE_h2,chn,Chapter Number/Appendix Letter,sect 1.2,ISO1,PIM2,1.1Heading 2,1.1 Heading 2,H21,sect 1.21,H22,sect 1.22,H211,sect 1.211,H23,sect 1.23,H212,body,第一层条"/>
    <w:basedOn w:val="20"/>
    <w:next w:val="a1"/>
    <w:link w:val="2Char"/>
    <w:qFormat/>
    <w:rsid w:val="00A70C3A"/>
    <w:pPr>
      <w:numPr>
        <w:ilvl w:val="1"/>
        <w:numId w:val="5"/>
      </w:numPr>
      <w:tabs>
        <w:tab w:val="clear" w:pos="851"/>
      </w:tabs>
      <w:spacing w:before="260" w:after="260" w:line="415" w:lineRule="auto"/>
      <w:outlineLvl w:val="1"/>
    </w:pPr>
    <w:rPr>
      <w:rFonts w:eastAsia="宋体"/>
      <w:bCs w:val="0"/>
      <w:sz w:val="32"/>
      <w:szCs w:val="32"/>
    </w:rPr>
  </w:style>
  <w:style w:type="paragraph" w:styleId="3">
    <w:name w:val="heading 3"/>
    <w:basedOn w:val="a1"/>
    <w:next w:val="a1"/>
    <w:link w:val="3Char"/>
    <w:qFormat/>
    <w:rsid w:val="00A70C3A"/>
    <w:pPr>
      <w:keepNext/>
      <w:keepLines/>
      <w:tabs>
        <w:tab w:val="left" w:pos="0"/>
      </w:tabs>
      <w:spacing w:before="260" w:after="260" w:line="415" w:lineRule="auto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134" w:hanging="113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418" w:hanging="141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A70C3A"/>
    <w:pPr>
      <w:keepNext/>
      <w:keepLines/>
      <w:tabs>
        <w:tab w:val="left" w:pos="0"/>
      </w:tabs>
      <w:spacing w:before="240" w:after="64" w:line="319" w:lineRule="auto"/>
      <w:ind w:left="1701" w:hanging="1701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Normal + Font: Helvetica Char,Bold Char,Space Before 12 pt Char,Not Bold Char,Section Head Char,1st level Char,l1 Char,1 Char,H11 Char,H12 Char,H13 Char,H14 Char,H15 Char,H16 Char,H17 Char"/>
    <w:basedOn w:val="a2"/>
    <w:link w:val="1"/>
    <w:uiPriority w:val="9"/>
    <w:rsid w:val="00A70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DO NOT USE_h2 Char,chn Char,Chapter Number/Appendix Letter Char,sect 1.2 Char,ISO1 Char,PIM2 Char,1.1Heading 2 Char"/>
    <w:basedOn w:val="a2"/>
    <w:link w:val="2"/>
    <w:rsid w:val="00A70C3A"/>
    <w:rPr>
      <w:rFonts w:ascii="Arial" w:eastAsia="宋体" w:hAnsi="Arial" w:cs="Times New Roman"/>
      <w:b/>
      <w:sz w:val="32"/>
      <w:szCs w:val="32"/>
    </w:rPr>
  </w:style>
  <w:style w:type="character" w:customStyle="1" w:styleId="3Char">
    <w:name w:val="标题 3 Char"/>
    <w:basedOn w:val="a2"/>
    <w:link w:val="3"/>
    <w:rsid w:val="00A70C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rsid w:val="00A70C3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A70C3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A70C3A"/>
    <w:rPr>
      <w:rFonts w:ascii="Arial" w:eastAsia="黑体" w:hAnsi="Arial" w:cs="Times New Roman"/>
      <w:b/>
      <w:bCs/>
      <w:sz w:val="24"/>
      <w:szCs w:val="24"/>
    </w:rPr>
  </w:style>
  <w:style w:type="character" w:customStyle="1" w:styleId="QBCharChar">
    <w:name w:val="QB正文 Char Char"/>
    <w:link w:val="QB"/>
    <w:rsid w:val="00A70C3A"/>
    <w:rPr>
      <w:rFonts w:ascii="宋体" w:eastAsia="宋体"/>
    </w:rPr>
  </w:style>
  <w:style w:type="character" w:styleId="a5">
    <w:name w:val="Hyperlink"/>
    <w:uiPriority w:val="99"/>
    <w:rsid w:val="00A70C3A"/>
    <w:rPr>
      <w:color w:val="0000FF"/>
      <w:u w:val="single"/>
    </w:rPr>
  </w:style>
  <w:style w:type="character" w:customStyle="1" w:styleId="Char">
    <w:name w:val="批注文字 Char"/>
    <w:link w:val="a6"/>
    <w:rsid w:val="00A70C3A"/>
    <w:rPr>
      <w:rFonts w:ascii="Calibri" w:hAnsi="Calibri"/>
    </w:rPr>
  </w:style>
  <w:style w:type="character" w:customStyle="1" w:styleId="Char0">
    <w:name w:val="胖胖黑 Char"/>
    <w:link w:val="a7"/>
    <w:rsid w:val="00A70C3A"/>
    <w:rPr>
      <w:rFonts w:ascii="Courier New" w:hAnsi="Courier New" w:cs="Courier New"/>
      <w:b/>
      <w:szCs w:val="21"/>
    </w:rPr>
  </w:style>
  <w:style w:type="character" w:customStyle="1" w:styleId="Char1">
    <w:name w:val="蓝色注释 Char"/>
    <w:link w:val="a8"/>
    <w:rsid w:val="00A70C3A"/>
    <w:rPr>
      <w:rFonts w:ascii="Courier New" w:hAnsi="Courier New" w:cs="Courier New"/>
      <w:b/>
      <w:i/>
      <w:color w:val="0000FF"/>
      <w:szCs w:val="21"/>
    </w:rPr>
  </w:style>
  <w:style w:type="character" w:styleId="a9">
    <w:name w:val="FollowedHyperlink"/>
    <w:rsid w:val="00A70C3A"/>
    <w:rPr>
      <w:color w:val="800080"/>
      <w:u w:val="single"/>
    </w:rPr>
  </w:style>
  <w:style w:type="character" w:styleId="aa">
    <w:name w:val="page number"/>
    <w:basedOn w:val="a2"/>
    <w:rsid w:val="00A70C3A"/>
  </w:style>
  <w:style w:type="character" w:customStyle="1" w:styleId="Char2">
    <w:name w:val="批注主题 Char"/>
    <w:link w:val="ab"/>
    <w:rsid w:val="00A70C3A"/>
    <w:rPr>
      <w:rFonts w:ascii="Calibri" w:hAnsi="Calibri"/>
      <w:b/>
      <w:bCs/>
    </w:rPr>
  </w:style>
  <w:style w:type="character" w:styleId="ac">
    <w:name w:val="annotation reference"/>
    <w:rsid w:val="00A70C3A"/>
    <w:rPr>
      <w:sz w:val="21"/>
      <w:szCs w:val="21"/>
    </w:rPr>
  </w:style>
  <w:style w:type="character" w:customStyle="1" w:styleId="Char3">
    <w:name w:val="蓝色瘦 Char"/>
    <w:link w:val="ad"/>
    <w:rsid w:val="00A70C3A"/>
    <w:rPr>
      <w:rFonts w:ascii="Courier New" w:eastAsia="宋体" w:hAnsi="Courier New" w:cs="Courier New"/>
      <w:color w:val="0000FF"/>
      <w:szCs w:val="21"/>
    </w:rPr>
  </w:style>
  <w:style w:type="character" w:customStyle="1" w:styleId="trans">
    <w:name w:val="trans"/>
    <w:basedOn w:val="a2"/>
    <w:rsid w:val="00A70C3A"/>
  </w:style>
  <w:style w:type="paragraph" w:customStyle="1" w:styleId="GB2312152">
    <w:name w:val="样式 样式 楷体_GB2312 四号 行距: 1.5 倍行距 + 首行缩进:  2 字符"/>
    <w:basedOn w:val="GB231215"/>
    <w:rsid w:val="00A70C3A"/>
  </w:style>
  <w:style w:type="paragraph" w:customStyle="1" w:styleId="QB">
    <w:name w:val="QB正文"/>
    <w:basedOn w:val="a1"/>
    <w:link w:val="QBCharChar"/>
    <w:rsid w:val="00A70C3A"/>
    <w:pPr>
      <w:widowControl/>
      <w:autoSpaceDE w:val="0"/>
      <w:autoSpaceDN w:val="0"/>
      <w:ind w:firstLineChars="200" w:firstLine="200"/>
    </w:pPr>
    <w:rPr>
      <w:rFonts w:ascii="宋体" w:hAnsiTheme="minorHAnsi" w:cstheme="minorBidi"/>
    </w:rPr>
  </w:style>
  <w:style w:type="paragraph" w:customStyle="1" w:styleId="20">
    <w:name w:val="章标题2"/>
    <w:basedOn w:val="4"/>
    <w:rsid w:val="00A70C3A"/>
    <w:pPr>
      <w:tabs>
        <w:tab w:val="left" w:pos="851"/>
      </w:tabs>
      <w:ind w:left="851" w:hanging="851"/>
    </w:pPr>
  </w:style>
  <w:style w:type="paragraph" w:styleId="ae">
    <w:name w:val="header"/>
    <w:basedOn w:val="a1"/>
    <w:link w:val="Char4"/>
    <w:rsid w:val="00A7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e"/>
    <w:rsid w:val="00A70C3A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1"/>
    <w:next w:val="a1"/>
    <w:uiPriority w:val="39"/>
    <w:rsid w:val="00A70C3A"/>
    <w:pPr>
      <w:spacing w:line="360" w:lineRule="auto"/>
      <w:ind w:left="210"/>
      <w:jc w:val="left"/>
    </w:pPr>
    <w:rPr>
      <w:rFonts w:ascii="Arial" w:hAnsi="Arial"/>
      <w:smallCaps/>
      <w:sz w:val="24"/>
    </w:rPr>
  </w:style>
  <w:style w:type="paragraph" w:styleId="10">
    <w:name w:val="index 1"/>
    <w:basedOn w:val="a1"/>
    <w:next w:val="a1"/>
    <w:rsid w:val="00A70C3A"/>
    <w:rPr>
      <w:rFonts w:ascii="Times New Roman" w:hAnsi="Times New Roman"/>
      <w:szCs w:val="24"/>
    </w:rPr>
  </w:style>
  <w:style w:type="paragraph" w:customStyle="1" w:styleId="QB6">
    <w:name w:val="QB标题6"/>
    <w:basedOn w:val="QB5"/>
    <w:rsid w:val="00A70C3A"/>
    <w:pPr>
      <w:tabs>
        <w:tab w:val="clear" w:pos="992"/>
        <w:tab w:val="left" w:pos="1134"/>
      </w:tabs>
      <w:ind w:left="1134" w:hanging="1134"/>
    </w:pPr>
  </w:style>
  <w:style w:type="paragraph" w:customStyle="1" w:styleId="qb0">
    <w:name w:val="qb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Document Map"/>
    <w:basedOn w:val="a1"/>
    <w:link w:val="Char5"/>
    <w:rsid w:val="00A70C3A"/>
    <w:pPr>
      <w:shd w:val="clear" w:color="auto" w:fill="000080"/>
    </w:pPr>
  </w:style>
  <w:style w:type="character" w:customStyle="1" w:styleId="Char5">
    <w:name w:val="文档结构图 Char"/>
    <w:basedOn w:val="a2"/>
    <w:link w:val="af"/>
    <w:rsid w:val="00A70C3A"/>
    <w:rPr>
      <w:rFonts w:ascii="Calibri" w:eastAsia="宋体" w:hAnsi="Calibri" w:cs="Times New Roman"/>
      <w:shd w:val="clear" w:color="auto" w:fill="000080"/>
    </w:rPr>
  </w:style>
  <w:style w:type="paragraph" w:styleId="a6">
    <w:name w:val="annotation text"/>
    <w:basedOn w:val="a1"/>
    <w:link w:val="Char"/>
    <w:rsid w:val="00A70C3A"/>
    <w:pPr>
      <w:jc w:val="left"/>
    </w:pPr>
    <w:rPr>
      <w:rFonts w:eastAsiaTheme="minorEastAsia" w:cstheme="minorBidi"/>
    </w:rPr>
  </w:style>
  <w:style w:type="character" w:customStyle="1" w:styleId="Char10">
    <w:name w:val="批注文字 Char1"/>
    <w:basedOn w:val="a2"/>
    <w:uiPriority w:val="99"/>
    <w:semiHidden/>
    <w:rsid w:val="00A70C3A"/>
    <w:rPr>
      <w:rFonts w:ascii="Calibri" w:eastAsia="宋体" w:hAnsi="Calibri" w:cs="Times New Roman"/>
    </w:rPr>
  </w:style>
  <w:style w:type="paragraph" w:styleId="30">
    <w:name w:val="toc 3"/>
    <w:basedOn w:val="a1"/>
    <w:next w:val="a1"/>
    <w:uiPriority w:val="39"/>
    <w:rsid w:val="00A70C3A"/>
    <w:pPr>
      <w:spacing w:line="360" w:lineRule="auto"/>
      <w:ind w:left="420"/>
      <w:jc w:val="left"/>
    </w:pPr>
    <w:rPr>
      <w:rFonts w:ascii="Arial" w:hAnsi="Arial"/>
      <w:iCs/>
      <w:szCs w:val="21"/>
    </w:rPr>
  </w:style>
  <w:style w:type="paragraph" w:styleId="af0">
    <w:name w:val="footer"/>
    <w:basedOn w:val="a1"/>
    <w:link w:val="Char6"/>
    <w:rsid w:val="00A7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0"/>
    <w:rsid w:val="00A70C3A"/>
    <w:rPr>
      <w:rFonts w:ascii="Calibri" w:eastAsia="宋体" w:hAnsi="Calibri" w:cs="Times New Roman"/>
      <w:sz w:val="18"/>
      <w:szCs w:val="18"/>
    </w:rPr>
  </w:style>
  <w:style w:type="paragraph" w:styleId="af1">
    <w:name w:val="Normal Indent"/>
    <w:basedOn w:val="a1"/>
    <w:rsid w:val="00A70C3A"/>
    <w:pPr>
      <w:ind w:firstLine="420"/>
    </w:pPr>
    <w:rPr>
      <w:rFonts w:ascii="Times New Roman" w:hAnsi="Times New Roman"/>
      <w:szCs w:val="20"/>
    </w:rPr>
  </w:style>
  <w:style w:type="paragraph" w:customStyle="1" w:styleId="11">
    <w:name w:val="样式 标题 1 + 宋体 黑色"/>
    <w:basedOn w:val="1"/>
    <w:rsid w:val="00A70C3A"/>
    <w:pPr>
      <w:spacing w:before="260" w:after="260" w:line="240" w:lineRule="atLeast"/>
      <w:jc w:val="left"/>
    </w:pPr>
    <w:rPr>
      <w:rFonts w:ascii="Arial" w:hAnsi="Arial"/>
      <w:color w:val="000000"/>
      <w:sz w:val="32"/>
      <w:szCs w:val="32"/>
    </w:rPr>
  </w:style>
  <w:style w:type="paragraph" w:customStyle="1" w:styleId="af2">
    <w:name w:val="文档正文"/>
    <w:basedOn w:val="a1"/>
    <w:rsid w:val="00A70C3A"/>
    <w:pPr>
      <w:adjustRightInd w:val="0"/>
      <w:spacing w:line="360" w:lineRule="auto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af3">
    <w:name w:val="目录标题"/>
    <w:basedOn w:val="a1"/>
    <w:next w:val="af4"/>
    <w:rsid w:val="00A70C3A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QB3">
    <w:name w:val="QB标题3"/>
    <w:basedOn w:val="QB2"/>
    <w:rsid w:val="00A70C3A"/>
    <w:pPr>
      <w:tabs>
        <w:tab w:val="clear" w:pos="567"/>
        <w:tab w:val="left" w:pos="709"/>
      </w:tabs>
      <w:ind w:left="709" w:hanging="709"/>
    </w:pPr>
  </w:style>
  <w:style w:type="paragraph" w:customStyle="1" w:styleId="QB1">
    <w:name w:val="QB图"/>
    <w:basedOn w:val="QB"/>
    <w:next w:val="QB"/>
    <w:rsid w:val="00A70C3A"/>
    <w:pPr>
      <w:ind w:left="7036" w:firstLineChars="0" w:hanging="1276"/>
      <w:jc w:val="center"/>
    </w:pPr>
  </w:style>
  <w:style w:type="paragraph" w:styleId="af4">
    <w:name w:val="table of figures"/>
    <w:basedOn w:val="a1"/>
    <w:next w:val="a1"/>
    <w:rsid w:val="00A70C3A"/>
    <w:pPr>
      <w:ind w:leftChars="200" w:left="200" w:hangingChars="200" w:hanging="200"/>
    </w:pPr>
  </w:style>
  <w:style w:type="paragraph" w:styleId="ab">
    <w:name w:val="annotation subject"/>
    <w:basedOn w:val="a6"/>
    <w:next w:val="a6"/>
    <w:link w:val="Char2"/>
    <w:rsid w:val="00A70C3A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A70C3A"/>
    <w:rPr>
      <w:rFonts w:ascii="Calibri" w:eastAsia="宋体" w:hAnsi="Calibri" w:cs="Times New Roman"/>
      <w:b/>
      <w:bCs/>
    </w:rPr>
  </w:style>
  <w:style w:type="paragraph" w:customStyle="1" w:styleId="GB231215">
    <w:name w:val="样式 楷体_GB2312 四号 行距: 1.5 倍行距"/>
    <w:basedOn w:val="a1"/>
    <w:rsid w:val="00A70C3A"/>
    <w:pPr>
      <w:spacing w:line="360" w:lineRule="auto"/>
      <w:ind w:firstLineChars="200" w:firstLine="200"/>
    </w:pPr>
    <w:rPr>
      <w:rFonts w:ascii="Arial" w:hAnsi="Arial" w:cs="宋体"/>
      <w:sz w:val="24"/>
    </w:rPr>
  </w:style>
  <w:style w:type="paragraph" w:customStyle="1" w:styleId="QB4">
    <w:name w:val="QB表内文字"/>
    <w:basedOn w:val="a1"/>
    <w:rsid w:val="00A70C3A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QB5">
    <w:name w:val="QB标题5"/>
    <w:basedOn w:val="QB40"/>
    <w:rsid w:val="00A70C3A"/>
    <w:pPr>
      <w:tabs>
        <w:tab w:val="clear" w:pos="1211"/>
        <w:tab w:val="left" w:pos="992"/>
      </w:tabs>
      <w:ind w:left="992" w:hanging="992"/>
    </w:pPr>
  </w:style>
  <w:style w:type="paragraph" w:customStyle="1" w:styleId="QB7">
    <w:name w:val="QB附录"/>
    <w:basedOn w:val="QB"/>
    <w:rsid w:val="00A70C3A"/>
    <w:pPr>
      <w:tabs>
        <w:tab w:val="left" w:pos="425"/>
      </w:tabs>
      <w:ind w:firstLineChars="0" w:firstLine="0"/>
    </w:pPr>
  </w:style>
  <w:style w:type="paragraph" w:customStyle="1" w:styleId="22">
    <w:name w:val="2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oc 1"/>
    <w:basedOn w:val="a1"/>
    <w:next w:val="a1"/>
    <w:uiPriority w:val="39"/>
    <w:rsid w:val="00A70C3A"/>
    <w:pPr>
      <w:tabs>
        <w:tab w:val="left" w:pos="360"/>
        <w:tab w:val="right" w:leader="dot" w:pos="8296"/>
      </w:tabs>
      <w:spacing w:line="360" w:lineRule="auto"/>
      <w:jc w:val="left"/>
    </w:pPr>
    <w:rPr>
      <w:rFonts w:ascii="Arial" w:hAnsi="Arial"/>
      <w:sz w:val="28"/>
      <w:szCs w:val="28"/>
    </w:rPr>
  </w:style>
  <w:style w:type="paragraph" w:styleId="af5">
    <w:name w:val="Balloon Text"/>
    <w:basedOn w:val="a1"/>
    <w:link w:val="Char7"/>
    <w:rsid w:val="00A70C3A"/>
    <w:rPr>
      <w:sz w:val="18"/>
      <w:szCs w:val="18"/>
    </w:rPr>
  </w:style>
  <w:style w:type="character" w:customStyle="1" w:styleId="Char7">
    <w:name w:val="批注框文本 Char"/>
    <w:basedOn w:val="a2"/>
    <w:link w:val="af5"/>
    <w:rsid w:val="00A70C3A"/>
    <w:rPr>
      <w:rFonts w:ascii="Calibri" w:eastAsia="宋体" w:hAnsi="Calibri" w:cs="Times New Roman"/>
      <w:sz w:val="18"/>
      <w:szCs w:val="18"/>
    </w:rPr>
  </w:style>
  <w:style w:type="paragraph" w:styleId="af6">
    <w:name w:val="Body Text"/>
    <w:basedOn w:val="a1"/>
    <w:link w:val="Char8"/>
    <w:rsid w:val="00A70C3A"/>
    <w:pPr>
      <w:spacing w:line="360" w:lineRule="auto"/>
      <w:ind w:firstLineChars="225" w:firstLine="540"/>
    </w:pPr>
    <w:rPr>
      <w:rFonts w:ascii="Arial" w:hAnsi="Arial"/>
      <w:sz w:val="24"/>
      <w:szCs w:val="24"/>
    </w:rPr>
  </w:style>
  <w:style w:type="character" w:customStyle="1" w:styleId="Char8">
    <w:name w:val="正文文本 Char"/>
    <w:basedOn w:val="a2"/>
    <w:link w:val="af6"/>
    <w:rsid w:val="00A70C3A"/>
    <w:rPr>
      <w:rFonts w:ascii="Arial" w:eastAsia="宋体" w:hAnsi="Arial" w:cs="Times New Roman"/>
      <w:sz w:val="24"/>
      <w:szCs w:val="24"/>
    </w:rPr>
  </w:style>
  <w:style w:type="paragraph" w:customStyle="1" w:styleId="23">
    <w:name w:val="样式 标题 2 + 宋体 黑色"/>
    <w:basedOn w:val="2"/>
    <w:rsid w:val="00A70C3A"/>
    <w:pPr>
      <w:tabs>
        <w:tab w:val="left" w:pos="0"/>
      </w:tabs>
      <w:spacing w:line="240" w:lineRule="atLeast"/>
      <w:jc w:val="left"/>
    </w:pPr>
    <w:rPr>
      <w:color w:val="000000"/>
      <w:sz w:val="30"/>
      <w:szCs w:val="30"/>
      <w:shd w:val="clear" w:color="auto" w:fill="FFFFFF"/>
    </w:rPr>
  </w:style>
  <w:style w:type="paragraph" w:customStyle="1" w:styleId="13">
    <w:name w:val="标题1"/>
    <w:basedOn w:val="a1"/>
    <w:rsid w:val="00A70C3A"/>
    <w:pPr>
      <w:spacing w:before="260" w:after="260" w:line="240" w:lineRule="atLeast"/>
      <w:jc w:val="left"/>
      <w:outlineLvl w:val="0"/>
    </w:pPr>
    <w:rPr>
      <w:rFonts w:eastAsia="黑体"/>
      <w:b/>
      <w:sz w:val="32"/>
      <w:szCs w:val="32"/>
    </w:rPr>
  </w:style>
  <w:style w:type="paragraph" w:customStyle="1" w:styleId="QB40">
    <w:name w:val="QB标题4"/>
    <w:basedOn w:val="QB2"/>
    <w:rsid w:val="00A70C3A"/>
    <w:pPr>
      <w:tabs>
        <w:tab w:val="clear" w:pos="567"/>
        <w:tab w:val="left" w:pos="1211"/>
      </w:tabs>
      <w:ind w:left="1211" w:hanging="851"/>
    </w:pPr>
  </w:style>
  <w:style w:type="paragraph" w:customStyle="1" w:styleId="QB8">
    <w:name w:val="QB表"/>
    <w:basedOn w:val="QB"/>
    <w:next w:val="QB"/>
    <w:rsid w:val="00A70C3A"/>
    <w:pPr>
      <w:ind w:left="1276" w:firstLineChars="0" w:hanging="1276"/>
      <w:jc w:val="center"/>
    </w:pPr>
  </w:style>
  <w:style w:type="paragraph" w:customStyle="1" w:styleId="TAL">
    <w:name w:val="TAL"/>
    <w:basedOn w:val="a1"/>
    <w:rsid w:val="00A70C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f7">
    <w:name w:val="Revision"/>
    <w:rsid w:val="00A70C3A"/>
    <w:rPr>
      <w:rFonts w:ascii="Calibri" w:eastAsia="宋体" w:hAnsi="Calibri" w:cs="Times New Roman"/>
    </w:rPr>
  </w:style>
  <w:style w:type="paragraph" w:customStyle="1" w:styleId="ad">
    <w:name w:val="蓝色瘦"/>
    <w:basedOn w:val="QB"/>
    <w:link w:val="Char3"/>
    <w:rsid w:val="00A70C3A"/>
    <w:pPr>
      <w:ind w:firstLine="422"/>
    </w:pPr>
    <w:rPr>
      <w:rFonts w:ascii="Courier New" w:hAnsi="Courier New" w:cs="Courier New"/>
      <w:color w:val="0000FF"/>
      <w:szCs w:val="21"/>
    </w:rPr>
  </w:style>
  <w:style w:type="paragraph" w:customStyle="1" w:styleId="Char12">
    <w:name w:val="Char1"/>
    <w:basedOn w:val="a1"/>
    <w:rsid w:val="00A70C3A"/>
    <w:rPr>
      <w:rFonts w:ascii="Tahoma" w:hAnsi="Tahoma"/>
      <w:sz w:val="24"/>
      <w:szCs w:val="20"/>
    </w:rPr>
  </w:style>
  <w:style w:type="paragraph" w:customStyle="1" w:styleId="14">
    <w:name w:val="章标题1"/>
    <w:basedOn w:val="3"/>
    <w:rsid w:val="00A70C3A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customStyle="1" w:styleId="a8">
    <w:name w:val="蓝色注释"/>
    <w:basedOn w:val="a1"/>
    <w:link w:val="Char1"/>
    <w:rsid w:val="00A70C3A"/>
    <w:rPr>
      <w:rFonts w:ascii="Courier New" w:eastAsiaTheme="minorEastAsia" w:hAnsi="Courier New" w:cs="Courier New"/>
      <w:b/>
      <w:i/>
      <w:color w:val="0000FF"/>
      <w:szCs w:val="21"/>
    </w:rPr>
  </w:style>
  <w:style w:type="paragraph" w:customStyle="1" w:styleId="a7">
    <w:name w:val="胖胖黑"/>
    <w:basedOn w:val="a1"/>
    <w:link w:val="Char0"/>
    <w:rsid w:val="00A70C3A"/>
    <w:rPr>
      <w:rFonts w:ascii="Courier New" w:eastAsiaTheme="minorEastAsia" w:hAnsi="Courier New" w:cs="Courier New"/>
      <w:b/>
      <w:szCs w:val="21"/>
    </w:rPr>
  </w:style>
  <w:style w:type="paragraph" w:customStyle="1" w:styleId="120">
    <w:name w:val="样式 标题1 + 首行缩进:  2 字符"/>
    <w:basedOn w:val="13"/>
    <w:rsid w:val="00A70C3A"/>
    <w:rPr>
      <w:rFonts w:cs="宋体"/>
      <w:bCs/>
      <w:szCs w:val="20"/>
    </w:rPr>
  </w:style>
  <w:style w:type="paragraph" w:customStyle="1" w:styleId="LD">
    <w:name w:val="LD"/>
    <w:rsid w:val="00A70C3A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宋体" w:hAnsi="Courier New" w:cs="Times New Roman"/>
      <w:kern w:val="0"/>
      <w:sz w:val="20"/>
      <w:szCs w:val="20"/>
      <w:lang w:val="en-GB" w:eastAsia="en-US"/>
    </w:rPr>
  </w:style>
  <w:style w:type="paragraph" w:customStyle="1" w:styleId="QB2">
    <w:name w:val="QB标题2"/>
    <w:basedOn w:val="2"/>
    <w:rsid w:val="00A70C3A"/>
    <w:pPr>
      <w:numPr>
        <w:numId w:val="0"/>
      </w:numPr>
      <w:tabs>
        <w:tab w:val="left" w:pos="567"/>
      </w:tabs>
      <w:ind w:left="567" w:hanging="567"/>
    </w:pPr>
    <w:rPr>
      <w:b w:val="0"/>
      <w:sz w:val="21"/>
      <w:szCs w:val="21"/>
    </w:rPr>
  </w:style>
  <w:style w:type="paragraph" w:customStyle="1" w:styleId="CharCharCharCharCharCharChar">
    <w:name w:val="Char Char Char Char Char Char Char"/>
    <w:basedOn w:val="a1"/>
    <w:rsid w:val="00A70C3A"/>
    <w:rPr>
      <w:rFonts w:ascii="Arial" w:hAnsi="Arial" w:cs="Arial"/>
      <w:szCs w:val="21"/>
    </w:rPr>
  </w:style>
  <w:style w:type="paragraph" w:customStyle="1" w:styleId="CharCharCharChar">
    <w:name w:val="Char Char Char Char"/>
    <w:basedOn w:val="af"/>
    <w:rsid w:val="00A70C3A"/>
    <w:rPr>
      <w:rFonts w:ascii="Tahoma" w:hAnsi="Tahoma"/>
      <w:sz w:val="24"/>
      <w:szCs w:val="24"/>
    </w:rPr>
  </w:style>
  <w:style w:type="paragraph" w:styleId="af8">
    <w:name w:val="List Paragraph"/>
    <w:basedOn w:val="a1"/>
    <w:qFormat/>
    <w:rsid w:val="00A70C3A"/>
    <w:pPr>
      <w:ind w:firstLineChars="200" w:firstLine="420"/>
    </w:pPr>
  </w:style>
  <w:style w:type="paragraph" w:styleId="40">
    <w:name w:val="toc 4"/>
    <w:basedOn w:val="a1"/>
    <w:next w:val="a1"/>
    <w:autoRedefine/>
    <w:uiPriority w:val="39"/>
    <w:unhideWhenUsed/>
    <w:rsid w:val="00A70C3A"/>
    <w:pPr>
      <w:ind w:leftChars="600" w:left="1260"/>
    </w:pPr>
  </w:style>
  <w:style w:type="paragraph" w:styleId="50">
    <w:name w:val="toc 5"/>
    <w:basedOn w:val="a1"/>
    <w:next w:val="a1"/>
    <w:autoRedefine/>
    <w:uiPriority w:val="39"/>
    <w:unhideWhenUsed/>
    <w:rsid w:val="00A70C3A"/>
    <w:pPr>
      <w:ind w:leftChars="800" w:left="1680"/>
    </w:pPr>
  </w:style>
  <w:style w:type="paragraph" w:styleId="60">
    <w:name w:val="toc 6"/>
    <w:basedOn w:val="a1"/>
    <w:next w:val="a1"/>
    <w:autoRedefine/>
    <w:uiPriority w:val="39"/>
    <w:unhideWhenUsed/>
    <w:rsid w:val="00A70C3A"/>
    <w:pPr>
      <w:ind w:leftChars="1000" w:left="2100"/>
    </w:pPr>
  </w:style>
  <w:style w:type="paragraph" w:styleId="7">
    <w:name w:val="toc 7"/>
    <w:basedOn w:val="a1"/>
    <w:next w:val="a1"/>
    <w:autoRedefine/>
    <w:uiPriority w:val="39"/>
    <w:unhideWhenUsed/>
    <w:rsid w:val="00A70C3A"/>
    <w:pPr>
      <w:ind w:leftChars="1200" w:left="2520"/>
    </w:pPr>
  </w:style>
  <w:style w:type="paragraph" w:styleId="8">
    <w:name w:val="toc 8"/>
    <w:basedOn w:val="a1"/>
    <w:next w:val="a1"/>
    <w:autoRedefine/>
    <w:uiPriority w:val="39"/>
    <w:unhideWhenUsed/>
    <w:rsid w:val="00A70C3A"/>
    <w:pPr>
      <w:ind w:leftChars="1400" w:left="2940"/>
    </w:pPr>
  </w:style>
  <w:style w:type="paragraph" w:styleId="9">
    <w:name w:val="toc 9"/>
    <w:basedOn w:val="a1"/>
    <w:next w:val="a1"/>
    <w:autoRedefine/>
    <w:uiPriority w:val="39"/>
    <w:unhideWhenUsed/>
    <w:rsid w:val="00A70C3A"/>
    <w:pPr>
      <w:ind w:leftChars="1600" w:left="3360"/>
    </w:pPr>
  </w:style>
  <w:style w:type="table" w:styleId="af9">
    <w:name w:val="Table Grid"/>
    <w:basedOn w:val="a3"/>
    <w:uiPriority w:val="59"/>
    <w:rsid w:val="00CB2501"/>
    <w:pPr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3"/>
    <w:uiPriority w:val="64"/>
    <w:rsid w:val="009622F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C7EDCC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DC9D" w:themeFill="background1" w:themeFillShade="D8"/>
      </w:tcPr>
    </w:tblStylePr>
    <w:tblStylePr w:type="band1Horz">
      <w:tblPr/>
      <w:tcPr>
        <w:shd w:val="clear" w:color="auto" w:fill="94DC9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Grid 2 Accent 6"/>
    <w:basedOn w:val="a3"/>
    <w:uiPriority w:val="68"/>
    <w:rsid w:val="002663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7EDCC" w:themeFill="background1"/>
      </w:tcPr>
    </w:tblStylePr>
  </w:style>
  <w:style w:type="table" w:styleId="3-3">
    <w:name w:val="Medium Grid 3 Accent 3"/>
    <w:basedOn w:val="a3"/>
    <w:uiPriority w:val="69"/>
    <w:rsid w:val="007C4225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CDDDAC" w:themeFill="accent3" w:themeFillTint="7F"/>
      </w:tcPr>
    </w:tblStylePr>
  </w:style>
  <w:style w:type="table" w:styleId="-1">
    <w:name w:val="Light List Accent 1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3"/>
    <w:uiPriority w:val="69"/>
    <w:rsid w:val="00957094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7BFDE" w:themeFill="accent1" w:themeFillTint="7F"/>
      </w:tcPr>
    </w:tblStylePr>
  </w:style>
  <w:style w:type="table" w:styleId="-5">
    <w:name w:val="Colorful List Accent 5"/>
    <w:basedOn w:val="a3"/>
    <w:uiPriority w:val="72"/>
    <w:rsid w:val="0095709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C7EDCC" w:themeColor="background1"/>
      </w:rPr>
      <w:tblPr/>
      <w:tcPr>
        <w:tcBorders>
          <w:bottom w:val="single" w:sz="12" w:space="0" w:color="C7EDCC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fa">
    <w:name w:val="Light List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0">
    <w:name w:val="Subtitle"/>
    <w:basedOn w:val="a"/>
    <w:link w:val="Char9"/>
    <w:uiPriority w:val="11"/>
    <w:qFormat/>
    <w:rsid w:val="004A55CF"/>
    <w:pPr>
      <w:numPr>
        <w:numId w:val="16"/>
      </w:num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0"/>
    <w:uiPriority w:val="11"/>
    <w:rsid w:val="004A55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">
    <w:name w:val="List Number"/>
    <w:basedOn w:val="a1"/>
    <w:uiPriority w:val="99"/>
    <w:semiHidden/>
    <w:unhideWhenUsed/>
    <w:rsid w:val="004A55CF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EFEAC-B55B-4A71-920A-23ABC651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6435</TotalTime>
  <Pages>5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chendisheng</dc:creator>
  <cp:keywords/>
  <dc:description/>
  <cp:lastModifiedBy>taojindi1</cp:lastModifiedBy>
  <cp:revision>1773</cp:revision>
  <dcterms:created xsi:type="dcterms:W3CDTF">2014-07-29T08:04:00Z</dcterms:created>
  <dcterms:modified xsi:type="dcterms:W3CDTF">2015-11-06T12:44:00Z</dcterms:modified>
</cp:coreProperties>
</file>